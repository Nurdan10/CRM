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9204E" w:rsidRPr="0092269D" w:rsidRDefault="00952B9D">
      <w:pPr>
        <w:rPr>
          <w:rFonts w:ascii="Times New Roman" w:eastAsia="Times New Roman" w:hAnsi="Times New Roman" w:cs="Times New Roman"/>
          <w:sz w:val="24"/>
          <w:szCs w:val="24"/>
          <w:lang w:eastAsia="de-DE"/>
        </w:rPr>
      </w:pPr>
      <w:bookmarkStart w:id="0" w:name="_GoBack"/>
      <w:bookmarkEnd w:id="0"/>
      <w:r w:rsidRPr="0092269D">
        <w:rPr>
          <w:rFonts w:ascii="Times New Roman" w:eastAsia="Times New Roman" w:hAnsi="Times New Roman" w:cs="Times New Roman"/>
          <w:sz w:val="24"/>
          <w:szCs w:val="24"/>
          <w:lang w:eastAsia="de-DE"/>
        </w:rPr>
        <w:t>Das Thema, ob Krankenkassen gesundheitsbewusstes Verhalten durch finanzielle Anreize fördern sollten, wird häufig kontrovers diskutiert. Einerseits kann ein solches Vorgehen Motivation und Gesundheitsbewusstsein steigern, andererseits wirft es Fragen der Gerechtigkeit und Effektivität auf. Nachfolgend werden die Argumente beleuchtet, bevor ein Fazit gezogen wird.</w:t>
      </w:r>
    </w:p>
    <w:p w:rsidR="00952B9D" w:rsidRPr="0092269D" w:rsidRDefault="00952B9D">
      <w:pPr>
        <w:rPr>
          <w:rFonts w:ascii="Times New Roman" w:eastAsia="Times New Roman" w:hAnsi="Times New Roman" w:cs="Times New Roman"/>
          <w:sz w:val="24"/>
          <w:szCs w:val="24"/>
          <w:lang w:eastAsia="de-DE"/>
        </w:rPr>
      </w:pPr>
    </w:p>
    <w:p w:rsidR="00952B9D" w:rsidRPr="00952B9D" w:rsidRDefault="00952B9D" w:rsidP="00952B9D">
      <w:pPr>
        <w:spacing w:before="100" w:beforeAutospacing="1" w:after="100" w:afterAutospacing="1"/>
        <w:outlineLvl w:val="2"/>
        <w:rPr>
          <w:rFonts w:ascii="Times New Roman" w:eastAsia="Times New Roman" w:hAnsi="Times New Roman" w:cs="Times New Roman"/>
          <w:b/>
          <w:bCs/>
          <w:sz w:val="27"/>
          <w:szCs w:val="27"/>
          <w:lang w:eastAsia="de-DE"/>
        </w:rPr>
      </w:pPr>
      <w:r w:rsidRPr="00952B9D">
        <w:rPr>
          <w:rFonts w:ascii="Times New Roman" w:eastAsia="Times New Roman" w:hAnsi="Times New Roman" w:cs="Times New Roman"/>
          <w:b/>
          <w:bCs/>
          <w:sz w:val="27"/>
          <w:szCs w:val="27"/>
          <w:lang w:eastAsia="de-DE"/>
        </w:rPr>
        <w:t>Pro-Argumente:</w:t>
      </w:r>
    </w:p>
    <w:p w:rsidR="00952B9D" w:rsidRPr="00952B9D" w:rsidRDefault="00952B9D" w:rsidP="00952B9D">
      <w:pPr>
        <w:spacing w:before="100" w:beforeAutospacing="1" w:after="100" w:afterAutospacing="1"/>
        <w:rPr>
          <w:rFonts w:ascii="Times New Roman" w:eastAsia="Times New Roman" w:hAnsi="Times New Roman" w:cs="Times New Roman"/>
          <w:sz w:val="24"/>
          <w:szCs w:val="24"/>
          <w:lang w:eastAsia="de-DE"/>
        </w:rPr>
      </w:pPr>
      <w:r w:rsidRPr="00952B9D">
        <w:rPr>
          <w:rFonts w:ascii="Times New Roman" w:eastAsia="Times New Roman" w:hAnsi="Times New Roman" w:cs="Times New Roman"/>
          <w:b/>
          <w:bCs/>
          <w:sz w:val="24"/>
          <w:szCs w:val="24"/>
          <w:lang w:eastAsia="de-DE"/>
        </w:rPr>
        <w:t>Motivation zur Prävention</w:t>
      </w:r>
      <w:r w:rsidRPr="00952B9D">
        <w:rPr>
          <w:rFonts w:ascii="Times New Roman" w:eastAsia="Times New Roman" w:hAnsi="Times New Roman" w:cs="Times New Roman"/>
          <w:sz w:val="24"/>
          <w:szCs w:val="24"/>
          <w:lang w:eastAsia="de-DE"/>
        </w:rPr>
        <w:br/>
        <w:t>Finanzielle Anreize können Menschen dazu motivieren, präventive Maßnahmen wie regelmäßige Vorsorgeuntersuchungen, gesunde Ernährung oder sportliche Aktivitäten stärker in ihren Alltag zu integrieren. Dadurch könnten langfristig Krankheiten verhindert werden, was nicht nur dem Einzelnen zugutekommt, sondern auch das Gesundheitssystem entlastet.</w:t>
      </w:r>
    </w:p>
    <w:p w:rsidR="00952B9D" w:rsidRPr="00952B9D" w:rsidRDefault="00952B9D" w:rsidP="00952B9D">
      <w:pPr>
        <w:spacing w:before="100" w:beforeAutospacing="1" w:after="100" w:afterAutospacing="1"/>
        <w:rPr>
          <w:rFonts w:ascii="Times New Roman" w:eastAsia="Times New Roman" w:hAnsi="Times New Roman" w:cs="Times New Roman"/>
          <w:sz w:val="24"/>
          <w:szCs w:val="24"/>
          <w:lang w:eastAsia="de-DE"/>
        </w:rPr>
      </w:pPr>
      <w:r w:rsidRPr="00952B9D">
        <w:rPr>
          <w:rFonts w:ascii="Times New Roman" w:eastAsia="Times New Roman" w:hAnsi="Times New Roman" w:cs="Times New Roman"/>
          <w:b/>
          <w:bCs/>
          <w:sz w:val="24"/>
          <w:szCs w:val="24"/>
          <w:lang w:eastAsia="de-DE"/>
        </w:rPr>
        <w:t>Kostenersparnis für das Gesundheitssystem</w:t>
      </w:r>
      <w:r w:rsidRPr="00952B9D">
        <w:rPr>
          <w:rFonts w:ascii="Times New Roman" w:eastAsia="Times New Roman" w:hAnsi="Times New Roman" w:cs="Times New Roman"/>
          <w:sz w:val="24"/>
          <w:szCs w:val="24"/>
          <w:lang w:eastAsia="de-DE"/>
        </w:rPr>
        <w:br/>
        <w:t>Gesundheitsbewusstes Verhalten kann die Häufigkeit und Schwere von chronischen Erkrankungen wie Diabetes oder Herz-Kreislauf-Erkrankungen reduzieren. Weniger Behandlungen und Krankenhausaufenthalte bedeuten niedrigere Kosten für die Krankenkassen.</w:t>
      </w:r>
    </w:p>
    <w:p w:rsidR="00952B9D" w:rsidRPr="00952B9D" w:rsidRDefault="00952B9D" w:rsidP="00952B9D">
      <w:pPr>
        <w:spacing w:before="100" w:beforeAutospacing="1" w:after="100" w:afterAutospacing="1"/>
        <w:rPr>
          <w:rFonts w:ascii="Times New Roman" w:eastAsia="Times New Roman" w:hAnsi="Times New Roman" w:cs="Times New Roman"/>
          <w:sz w:val="24"/>
          <w:szCs w:val="24"/>
          <w:lang w:eastAsia="de-DE"/>
        </w:rPr>
      </w:pPr>
      <w:r w:rsidRPr="00952B9D">
        <w:rPr>
          <w:rFonts w:ascii="Times New Roman" w:eastAsia="Times New Roman" w:hAnsi="Times New Roman" w:cs="Times New Roman"/>
          <w:b/>
          <w:bCs/>
          <w:sz w:val="24"/>
          <w:szCs w:val="24"/>
          <w:lang w:eastAsia="de-DE"/>
        </w:rPr>
        <w:t>Belohnung für positives Verhalten</w:t>
      </w:r>
      <w:r w:rsidRPr="00952B9D">
        <w:rPr>
          <w:rFonts w:ascii="Times New Roman" w:eastAsia="Times New Roman" w:hAnsi="Times New Roman" w:cs="Times New Roman"/>
          <w:sz w:val="24"/>
          <w:szCs w:val="24"/>
          <w:lang w:eastAsia="de-DE"/>
        </w:rPr>
        <w:br/>
        <w:t>Personen, die bereits gesundheitsbewusst leben, könnten durch finanzielle Vorteile belohnt werden. Das schafft einen Anreiz, dieses Verhalten beizubehalten und könnte Vorbildwirkung entfalten.</w:t>
      </w:r>
    </w:p>
    <w:p w:rsidR="00952B9D" w:rsidRPr="00952B9D" w:rsidRDefault="00952B9D" w:rsidP="00952B9D">
      <w:pPr>
        <w:spacing w:before="100" w:beforeAutospacing="1" w:after="100" w:afterAutospacing="1"/>
        <w:outlineLvl w:val="2"/>
        <w:rPr>
          <w:rFonts w:ascii="Times New Roman" w:eastAsia="Times New Roman" w:hAnsi="Times New Roman" w:cs="Times New Roman"/>
          <w:b/>
          <w:bCs/>
          <w:sz w:val="27"/>
          <w:szCs w:val="27"/>
          <w:lang w:eastAsia="de-DE"/>
        </w:rPr>
      </w:pPr>
      <w:r w:rsidRPr="00952B9D">
        <w:rPr>
          <w:rFonts w:ascii="Times New Roman" w:eastAsia="Times New Roman" w:hAnsi="Times New Roman" w:cs="Times New Roman"/>
          <w:b/>
          <w:bCs/>
          <w:sz w:val="27"/>
          <w:szCs w:val="27"/>
          <w:lang w:eastAsia="de-DE"/>
        </w:rPr>
        <w:t>Contra-Argumente:</w:t>
      </w:r>
    </w:p>
    <w:p w:rsidR="00952B9D" w:rsidRPr="00952B9D" w:rsidRDefault="00952B9D" w:rsidP="00952B9D">
      <w:pPr>
        <w:spacing w:before="100" w:beforeAutospacing="1" w:after="100" w:afterAutospacing="1"/>
        <w:rPr>
          <w:rFonts w:ascii="Times New Roman" w:eastAsia="Times New Roman" w:hAnsi="Times New Roman" w:cs="Times New Roman"/>
          <w:sz w:val="24"/>
          <w:szCs w:val="24"/>
          <w:lang w:eastAsia="de-DE"/>
        </w:rPr>
      </w:pPr>
      <w:r w:rsidRPr="00952B9D">
        <w:rPr>
          <w:rFonts w:ascii="Times New Roman" w:eastAsia="Times New Roman" w:hAnsi="Times New Roman" w:cs="Times New Roman"/>
          <w:b/>
          <w:bCs/>
          <w:sz w:val="24"/>
          <w:szCs w:val="24"/>
          <w:lang w:eastAsia="de-DE"/>
        </w:rPr>
        <w:t>Ungleichheit und Gerechtigkeitsfragen</w:t>
      </w:r>
      <w:r w:rsidRPr="00952B9D">
        <w:rPr>
          <w:rFonts w:ascii="Times New Roman" w:eastAsia="Times New Roman" w:hAnsi="Times New Roman" w:cs="Times New Roman"/>
          <w:sz w:val="24"/>
          <w:szCs w:val="24"/>
          <w:lang w:eastAsia="de-DE"/>
        </w:rPr>
        <w:br/>
        <w:t>Nicht alle Menschen können gleich gut von solchen Programmen profitieren. Ältere Menschen, Menschen mit Behinderungen oder chronisch Kranke haben oft begrenzte Möglichkeiten, an sportlichen Aktivitäten teilzunehmen oder bestimmte Gesundheitsziele zu erreichen. Ein finanzielles Belohnungssystem könnte diese Menschen benachteiligen und soziale Ungerechtigkeit verstärken.</w:t>
      </w:r>
    </w:p>
    <w:p w:rsidR="00952B9D" w:rsidRPr="00952B9D" w:rsidRDefault="00952B9D" w:rsidP="00952B9D">
      <w:pPr>
        <w:spacing w:before="100" w:beforeAutospacing="1" w:after="100" w:afterAutospacing="1"/>
        <w:rPr>
          <w:rFonts w:ascii="Times New Roman" w:eastAsia="Times New Roman" w:hAnsi="Times New Roman" w:cs="Times New Roman"/>
          <w:sz w:val="24"/>
          <w:szCs w:val="24"/>
          <w:lang w:eastAsia="de-DE"/>
        </w:rPr>
      </w:pPr>
      <w:r w:rsidRPr="00952B9D">
        <w:rPr>
          <w:rFonts w:ascii="Times New Roman" w:eastAsia="Times New Roman" w:hAnsi="Times New Roman" w:cs="Times New Roman"/>
          <w:b/>
          <w:bCs/>
          <w:sz w:val="24"/>
          <w:szCs w:val="24"/>
          <w:lang w:eastAsia="de-DE"/>
        </w:rPr>
        <w:t>Eingeschränkte Wirksamkeit</w:t>
      </w:r>
      <w:r w:rsidRPr="00952B9D">
        <w:rPr>
          <w:rFonts w:ascii="Times New Roman" w:eastAsia="Times New Roman" w:hAnsi="Times New Roman" w:cs="Times New Roman"/>
          <w:sz w:val="24"/>
          <w:szCs w:val="24"/>
          <w:lang w:eastAsia="de-DE"/>
        </w:rPr>
        <w:br/>
        <w:t>Studien zeigen, dass finanzielle Anreize oft nur kurzfristige Verhaltensänderungen bewirken. Langfristig bleiben viele Menschen nicht bei den geförderten Maßnahmen, sobald der finanzielle Anreiz wegfällt.</w:t>
      </w:r>
    </w:p>
    <w:p w:rsidR="00952B9D" w:rsidRDefault="00952B9D" w:rsidP="00952B9D">
      <w:pPr>
        <w:spacing w:before="100" w:beforeAutospacing="1" w:after="100" w:afterAutospacing="1"/>
        <w:rPr>
          <w:rFonts w:ascii="Times New Roman" w:eastAsia="Times New Roman" w:hAnsi="Times New Roman" w:cs="Times New Roman"/>
          <w:b/>
          <w:bCs/>
          <w:sz w:val="24"/>
          <w:szCs w:val="24"/>
          <w:lang w:eastAsia="de-DE"/>
        </w:rPr>
      </w:pPr>
      <w:r w:rsidRPr="00952B9D">
        <w:rPr>
          <w:rFonts w:ascii="Times New Roman" w:eastAsia="Times New Roman" w:hAnsi="Times New Roman" w:cs="Times New Roman"/>
          <w:b/>
          <w:bCs/>
          <w:sz w:val="24"/>
          <w:szCs w:val="24"/>
          <w:lang w:eastAsia="de-DE"/>
        </w:rPr>
        <w:t>Verwaltungsaufwand und Kosten</w:t>
      </w:r>
    </w:p>
    <w:p w:rsidR="00952B9D" w:rsidRPr="00952B9D" w:rsidRDefault="00952B9D" w:rsidP="00952B9D">
      <w:pPr>
        <w:spacing w:before="100" w:beforeAutospacing="1" w:after="100" w:afterAutospacing="1"/>
        <w:rPr>
          <w:rFonts w:ascii="Times New Roman" w:eastAsia="Times New Roman" w:hAnsi="Times New Roman" w:cs="Times New Roman"/>
          <w:b/>
          <w:bCs/>
          <w:sz w:val="24"/>
          <w:szCs w:val="24"/>
          <w:lang w:eastAsia="de-DE"/>
        </w:rPr>
      </w:pPr>
      <w:r w:rsidRPr="00952B9D">
        <w:rPr>
          <w:rFonts w:ascii="Times New Roman" w:eastAsia="Times New Roman" w:hAnsi="Times New Roman" w:cs="Times New Roman"/>
          <w:sz w:val="24"/>
          <w:szCs w:val="24"/>
          <w:lang w:eastAsia="de-DE"/>
        </w:rPr>
        <w:t>Die Umsetzung solcher Programme erfordert zusätzliche Bürokratie und verursacht Kosten. Es muss überwacht werden, wer welche Ziele erreicht, was Ressourcen bindet, die besser für direkte Gesundheitsleistungen genutzt werden könnten.</w:t>
      </w:r>
    </w:p>
    <w:p w:rsidR="00952B9D" w:rsidRDefault="00952B9D" w:rsidP="00952B9D">
      <w:pPr>
        <w:spacing w:before="100" w:beforeAutospacing="1" w:after="100" w:afterAutospacing="1"/>
        <w:rPr>
          <w:rFonts w:ascii="Times New Roman" w:eastAsia="Times New Roman" w:hAnsi="Times New Roman" w:cs="Times New Roman"/>
          <w:b/>
          <w:bCs/>
          <w:sz w:val="24"/>
          <w:szCs w:val="24"/>
          <w:lang w:eastAsia="de-DE"/>
        </w:rPr>
      </w:pPr>
    </w:p>
    <w:p w:rsidR="00952B9D" w:rsidRDefault="00952B9D" w:rsidP="00952B9D">
      <w:pPr>
        <w:spacing w:before="100" w:beforeAutospacing="1" w:after="100" w:afterAutospacing="1"/>
        <w:rPr>
          <w:rFonts w:ascii="Times New Roman" w:eastAsia="Times New Roman" w:hAnsi="Times New Roman" w:cs="Times New Roman"/>
          <w:b/>
          <w:bCs/>
          <w:sz w:val="24"/>
          <w:szCs w:val="24"/>
          <w:lang w:eastAsia="de-DE"/>
        </w:rPr>
      </w:pPr>
    </w:p>
    <w:p w:rsidR="00952B9D" w:rsidRPr="00952B9D" w:rsidRDefault="00952B9D" w:rsidP="00952B9D">
      <w:pPr>
        <w:spacing w:before="100" w:beforeAutospacing="1" w:after="100" w:afterAutospacing="1"/>
        <w:rPr>
          <w:rFonts w:ascii="Times New Roman" w:eastAsia="Times New Roman" w:hAnsi="Times New Roman" w:cs="Times New Roman"/>
          <w:b/>
          <w:bCs/>
          <w:sz w:val="24"/>
          <w:szCs w:val="24"/>
          <w:lang w:eastAsia="de-DE"/>
        </w:rPr>
      </w:pPr>
    </w:p>
    <w:p w:rsidR="0092269D" w:rsidRDefault="0092269D" w:rsidP="00952B9D">
      <w:pPr>
        <w:spacing w:before="100" w:beforeAutospacing="1" w:after="100" w:afterAutospacing="1"/>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Generell ist d</w:t>
      </w:r>
      <w:r w:rsidR="00952B9D" w:rsidRPr="00952B9D">
        <w:rPr>
          <w:rFonts w:ascii="Times New Roman" w:eastAsia="Times New Roman" w:hAnsi="Times New Roman" w:cs="Times New Roman"/>
          <w:sz w:val="24"/>
          <w:szCs w:val="24"/>
          <w:lang w:eastAsia="de-DE"/>
        </w:rPr>
        <w:t xml:space="preserve">ie Idee, gesundheitsbewusstes Verhalten durch finanzielle Anreize zu fördern, </w:t>
      </w:r>
      <w:r>
        <w:rPr>
          <w:rFonts w:ascii="Times New Roman" w:eastAsia="Times New Roman" w:hAnsi="Times New Roman" w:cs="Times New Roman"/>
          <w:sz w:val="24"/>
          <w:szCs w:val="24"/>
          <w:lang w:eastAsia="de-DE"/>
        </w:rPr>
        <w:t xml:space="preserve"> positiv zu bewerten. Es ist jedoch entscheidend, </w:t>
      </w:r>
      <w:r w:rsidRPr="00952B9D">
        <w:rPr>
          <w:rFonts w:ascii="Times New Roman" w:eastAsia="Times New Roman" w:hAnsi="Times New Roman" w:cs="Times New Roman"/>
          <w:sz w:val="24"/>
          <w:szCs w:val="24"/>
          <w:lang w:eastAsia="de-DE"/>
        </w:rPr>
        <w:t>nicht diejenigen</w:t>
      </w:r>
      <w:r>
        <w:rPr>
          <w:rFonts w:ascii="Times New Roman" w:eastAsia="Times New Roman" w:hAnsi="Times New Roman" w:cs="Times New Roman"/>
          <w:sz w:val="24"/>
          <w:szCs w:val="24"/>
          <w:lang w:eastAsia="de-DE"/>
        </w:rPr>
        <w:t xml:space="preserve"> zu</w:t>
      </w:r>
      <w:r w:rsidRPr="00952B9D">
        <w:rPr>
          <w:rFonts w:ascii="Times New Roman" w:eastAsia="Times New Roman" w:hAnsi="Times New Roman" w:cs="Times New Roman"/>
          <w:sz w:val="24"/>
          <w:szCs w:val="24"/>
          <w:lang w:eastAsia="de-DE"/>
        </w:rPr>
        <w:t xml:space="preserve"> benachteiligen, die aus gesundheitlichen oder sozialen Gründen weniger teilnehmen können.</w:t>
      </w:r>
      <w:r w:rsidRPr="00952B9D">
        <w:rPr>
          <w:rFonts w:ascii="Times New Roman" w:eastAsia="Times New Roman" w:hAnsi="Times New Roman" w:cs="Times New Roman"/>
          <w:sz w:val="24"/>
          <w:szCs w:val="24"/>
          <w:lang w:eastAsia="de-DE"/>
        </w:rPr>
        <w:br/>
        <w:t xml:space="preserve">Eine </w:t>
      </w:r>
      <w:r>
        <w:rPr>
          <w:rFonts w:ascii="Times New Roman" w:eastAsia="Times New Roman" w:hAnsi="Times New Roman" w:cs="Times New Roman"/>
          <w:sz w:val="24"/>
          <w:szCs w:val="24"/>
          <w:lang w:eastAsia="de-DE"/>
        </w:rPr>
        <w:t xml:space="preserve">gute </w:t>
      </w:r>
      <w:r w:rsidRPr="00952B9D">
        <w:rPr>
          <w:rFonts w:ascii="Times New Roman" w:eastAsia="Times New Roman" w:hAnsi="Times New Roman" w:cs="Times New Roman"/>
          <w:sz w:val="24"/>
          <w:szCs w:val="24"/>
          <w:lang w:eastAsia="de-DE"/>
        </w:rPr>
        <w:t xml:space="preserve">Lösung </w:t>
      </w:r>
      <w:r>
        <w:rPr>
          <w:rFonts w:ascii="Times New Roman" w:eastAsia="Times New Roman" w:hAnsi="Times New Roman" w:cs="Times New Roman"/>
          <w:sz w:val="24"/>
          <w:szCs w:val="24"/>
          <w:lang w:eastAsia="de-DE"/>
        </w:rPr>
        <w:t>wäre</w:t>
      </w:r>
      <w:r w:rsidRPr="00952B9D">
        <w:rPr>
          <w:rFonts w:ascii="Times New Roman" w:eastAsia="Times New Roman" w:hAnsi="Times New Roman" w:cs="Times New Roman"/>
          <w:sz w:val="24"/>
          <w:szCs w:val="24"/>
          <w:lang w:eastAsia="de-DE"/>
        </w:rPr>
        <w:t xml:space="preserve"> ein ausgewogenes System</w:t>
      </w:r>
      <w:r>
        <w:rPr>
          <w:rFonts w:ascii="Times New Roman" w:eastAsia="Times New Roman" w:hAnsi="Times New Roman" w:cs="Times New Roman"/>
          <w:sz w:val="24"/>
          <w:szCs w:val="24"/>
          <w:lang w:eastAsia="de-DE"/>
        </w:rPr>
        <w:t xml:space="preserve">, </w:t>
      </w:r>
      <w:r w:rsidRPr="00952B9D">
        <w:rPr>
          <w:rFonts w:ascii="Times New Roman" w:eastAsia="Times New Roman" w:hAnsi="Times New Roman" w:cs="Times New Roman"/>
          <w:sz w:val="24"/>
          <w:szCs w:val="24"/>
          <w:lang w:eastAsia="de-DE"/>
        </w:rPr>
        <w:t xml:space="preserve"> das Anreize mit umfassender Präventionsarbeit und Aufklärung kombiniert. Letztlich bleibt jedoch abzuwägen, ob der Nutzen die damit verbundenen Kosten rechtfertigt.</w:t>
      </w:r>
    </w:p>
    <w:p w:rsidR="0092269D" w:rsidRPr="0092269D" w:rsidRDefault="0092269D" w:rsidP="0092269D">
      <w:pPr>
        <w:spacing w:before="100" w:beforeAutospacing="1" w:after="100" w:afterAutospacing="1"/>
        <w:outlineLvl w:val="2"/>
        <w:rPr>
          <w:rFonts w:ascii="Times New Roman" w:eastAsia="Times New Roman" w:hAnsi="Times New Roman" w:cs="Times New Roman"/>
          <w:sz w:val="24"/>
          <w:szCs w:val="24"/>
          <w:lang w:eastAsia="de-DE"/>
        </w:rPr>
      </w:pPr>
      <w:r w:rsidRPr="0092269D">
        <w:rPr>
          <w:rFonts w:ascii="Times New Roman" w:eastAsia="Times New Roman" w:hAnsi="Times New Roman" w:cs="Times New Roman"/>
          <w:sz w:val="24"/>
          <w:szCs w:val="24"/>
          <w:lang w:eastAsia="de-DE"/>
        </w:rPr>
        <w:t>Meiner Meinung nach ist die Idee , dass Krankenkassen gesundheitsbewusstes Verhalten finanziell belohnen, grundsätzlich sinnvoll, aber es sollte gut durchdacht und fair umgesetzt werden. Prävention ist ein entscheidender Faktor, um die Gesundheit der Bevölkerung langfristig zu fördern und die Gesundheit zu erhalten. Allerdings ist auch jeder selbst für seinen Körper und seine Gesundheit verantwortlich, indem er auf eine ausgewogene Ernährung und genügend Bewegung achtet .</w:t>
      </w:r>
    </w:p>
    <w:p w:rsidR="00952B9D" w:rsidRPr="00DC3D67" w:rsidRDefault="00952B9D"/>
    <w:sectPr w:rsidR="00952B9D" w:rsidRPr="00DC3D67" w:rsidSect="004E108E">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52B9D" w:rsidRDefault="00952B9D" w:rsidP="00DC3D67">
      <w:r>
        <w:separator/>
      </w:r>
    </w:p>
  </w:endnote>
  <w:endnote w:type="continuationSeparator" w:id="0">
    <w:p w:rsidR="00952B9D" w:rsidRDefault="00952B9D" w:rsidP="00DC3D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52B9D" w:rsidRDefault="00952B9D" w:rsidP="00DC3D67">
      <w:r>
        <w:separator/>
      </w:r>
    </w:p>
  </w:footnote>
  <w:footnote w:type="continuationSeparator" w:id="0">
    <w:p w:rsidR="00952B9D" w:rsidRDefault="00952B9D" w:rsidP="00DC3D6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3DF66472"/>
    <w:lvl w:ilvl="0">
      <w:start w:val="1"/>
      <w:numFmt w:val="decimal"/>
      <w:pStyle w:val="Listennummer5"/>
      <w:lvlText w:val="%1."/>
      <w:lvlJc w:val="left"/>
      <w:pPr>
        <w:tabs>
          <w:tab w:val="num" w:pos="1800"/>
        </w:tabs>
        <w:ind w:left="1800" w:hanging="360"/>
      </w:pPr>
    </w:lvl>
  </w:abstractNum>
  <w:abstractNum w:abstractNumId="1" w15:restartNumberingAfterBreak="0">
    <w:nsid w:val="FFFFFF7D"/>
    <w:multiLevelType w:val="singleLevel"/>
    <w:tmpl w:val="3E36282A"/>
    <w:lvl w:ilvl="0">
      <w:start w:val="1"/>
      <w:numFmt w:val="decimal"/>
      <w:pStyle w:val="Listennummer4"/>
      <w:lvlText w:val="%1."/>
      <w:lvlJc w:val="left"/>
      <w:pPr>
        <w:tabs>
          <w:tab w:val="num" w:pos="1440"/>
        </w:tabs>
        <w:ind w:left="1440" w:hanging="360"/>
      </w:pPr>
    </w:lvl>
  </w:abstractNum>
  <w:abstractNum w:abstractNumId="2" w15:restartNumberingAfterBreak="0">
    <w:nsid w:val="FFFFFF7E"/>
    <w:multiLevelType w:val="singleLevel"/>
    <w:tmpl w:val="B41E802A"/>
    <w:lvl w:ilvl="0">
      <w:start w:val="1"/>
      <w:numFmt w:val="decimal"/>
      <w:pStyle w:val="Listennummer3"/>
      <w:lvlText w:val="%1."/>
      <w:lvlJc w:val="left"/>
      <w:pPr>
        <w:tabs>
          <w:tab w:val="num" w:pos="1080"/>
        </w:tabs>
        <w:ind w:left="1080" w:hanging="360"/>
      </w:pPr>
    </w:lvl>
  </w:abstractNum>
  <w:abstractNum w:abstractNumId="3" w15:restartNumberingAfterBreak="0">
    <w:nsid w:val="FFFFFF7F"/>
    <w:multiLevelType w:val="singleLevel"/>
    <w:tmpl w:val="F29A802C"/>
    <w:lvl w:ilvl="0">
      <w:start w:val="1"/>
      <w:numFmt w:val="decimal"/>
      <w:pStyle w:val="Listennummer2"/>
      <w:lvlText w:val="%1."/>
      <w:lvlJc w:val="left"/>
      <w:pPr>
        <w:tabs>
          <w:tab w:val="num" w:pos="720"/>
        </w:tabs>
        <w:ind w:left="720" w:hanging="360"/>
      </w:pPr>
    </w:lvl>
  </w:abstractNum>
  <w:abstractNum w:abstractNumId="4" w15:restartNumberingAfterBreak="0">
    <w:nsid w:val="FFFFFF80"/>
    <w:multiLevelType w:val="singleLevel"/>
    <w:tmpl w:val="7C44ABA6"/>
    <w:lvl w:ilvl="0">
      <w:start w:val="1"/>
      <w:numFmt w:val="bullet"/>
      <w:pStyle w:val="Aufzhlungszeichen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9347BDE"/>
    <w:lvl w:ilvl="0">
      <w:start w:val="1"/>
      <w:numFmt w:val="bullet"/>
      <w:pStyle w:val="Aufzhlungszeichen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3DCA070"/>
    <w:lvl w:ilvl="0">
      <w:start w:val="1"/>
      <w:numFmt w:val="bullet"/>
      <w:pStyle w:val="Aufzhlungszeichen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12082F6"/>
    <w:lvl w:ilvl="0">
      <w:start w:val="1"/>
      <w:numFmt w:val="bullet"/>
      <w:pStyle w:val="Aufzhlungszeichen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7FE888C"/>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F2E62CCA"/>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0DF6365F"/>
    <w:multiLevelType w:val="multilevel"/>
    <w:tmpl w:val="0CB4B5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257247B6"/>
    <w:multiLevelType w:val="multilevel"/>
    <w:tmpl w:val="85CC6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3AEB0273"/>
    <w:multiLevelType w:val="multilevel"/>
    <w:tmpl w:val="526206A0"/>
    <w:lvl w:ilvl="0">
      <w:start w:val="1"/>
      <w:numFmt w:val="upperRoman"/>
      <w:lvlText w:val="Artikel %1."/>
      <w:lvlJc w:val="left"/>
      <w:pPr>
        <w:ind w:left="0" w:firstLine="0"/>
      </w:pPr>
    </w:lvl>
    <w:lvl w:ilvl="1">
      <w:start w:val="1"/>
      <w:numFmt w:val="decimalZero"/>
      <w:isLgl/>
      <w:lvlText w:val="Abschnit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84C4F29"/>
    <w:multiLevelType w:val="multilevel"/>
    <w:tmpl w:val="D8061F64"/>
    <w:lvl w:ilvl="0">
      <w:start w:val="1"/>
      <w:numFmt w:val="upperRoman"/>
      <w:lvlText w:val="Artikel %1."/>
      <w:lvlJc w:val="left"/>
      <w:pPr>
        <w:ind w:left="0" w:firstLine="0"/>
      </w:pPr>
    </w:lvl>
    <w:lvl w:ilvl="1">
      <w:start w:val="1"/>
      <w:numFmt w:val="decimalZero"/>
      <w:isLgl/>
      <w:lvlText w:val="Abschnit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58B3241F"/>
    <w:multiLevelType w:val="multilevel"/>
    <w:tmpl w:val="0409001F"/>
    <w:styleLink w:val="111111"/>
    <w:lvl w:ilvl="0">
      <w:start w:val="1"/>
      <w:numFmt w:val="decimal"/>
      <w:lvlText w:val="%1."/>
      <w:lvlJc w:val="left"/>
      <w:pPr>
        <w:ind w:left="360" w:hanging="360"/>
      </w:pPr>
      <w:rPr>
        <w:rFonts w:ascii="Times New Roman" w:hAnsi="Times New Roman" w:cs="Times New Roman"/>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58E63E4C"/>
    <w:multiLevelType w:val="multilevel"/>
    <w:tmpl w:val="04090023"/>
    <w:styleLink w:val="ArtikelAbschnitt"/>
    <w:lvl w:ilvl="0">
      <w:start w:val="1"/>
      <w:numFmt w:val="upperRoman"/>
      <w:lvlText w:val="文章 %1."/>
      <w:lvlJc w:val="left"/>
      <w:pPr>
        <w:ind w:left="0" w:firstLine="0"/>
      </w:pPr>
      <w:rPr>
        <w:rFonts w:ascii="Times New Roman" w:hAnsi="Times New Roman" w:cs="Times New Roman"/>
      </w:rPr>
    </w:lvl>
    <w:lvl w:ilvl="1">
      <w:start w:val="1"/>
      <w:numFmt w:val="decimalZero"/>
      <w:isLgl/>
      <w:lvlText w:val="第 %1.%2 节"/>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15:restartNumberingAfterBreak="0">
    <w:nsid w:val="59350CFB"/>
    <w:multiLevelType w:val="multilevel"/>
    <w:tmpl w:val="9DF09F08"/>
    <w:lvl w:ilvl="0">
      <w:start w:val="1"/>
      <w:numFmt w:val="upperRoman"/>
      <w:lvlText w:val="Artikel %1."/>
      <w:lvlJc w:val="left"/>
      <w:pPr>
        <w:ind w:left="0" w:firstLine="0"/>
      </w:pPr>
    </w:lvl>
    <w:lvl w:ilvl="1">
      <w:start w:val="1"/>
      <w:numFmt w:val="decimalZero"/>
      <w:isLgl/>
      <w:lvlText w:val="Abschnit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4" w15:restartNumberingAfterBreak="0">
    <w:nsid w:val="5DEC6B47"/>
    <w:multiLevelType w:val="multilevel"/>
    <w:tmpl w:val="604E1C0A"/>
    <w:lvl w:ilvl="0">
      <w:start w:val="1"/>
      <w:numFmt w:val="upperRoman"/>
      <w:lvlText w:val="Artikel %1."/>
      <w:lvlJc w:val="left"/>
      <w:pPr>
        <w:ind w:left="0" w:firstLine="0"/>
      </w:pPr>
    </w:lvl>
    <w:lvl w:ilvl="1">
      <w:start w:val="1"/>
      <w:numFmt w:val="decimalZero"/>
      <w:isLgl/>
      <w:lvlText w:val="Abschnit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5"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7081674A"/>
    <w:multiLevelType w:val="multilevel"/>
    <w:tmpl w:val="0409001D"/>
    <w:styleLink w:val="1ai"/>
    <w:lvl w:ilvl="0">
      <w:start w:val="1"/>
      <w:numFmt w:val="decimal"/>
      <w:lvlText w:val="%1)"/>
      <w:lvlJc w:val="left"/>
      <w:pPr>
        <w:ind w:left="360" w:hanging="360"/>
      </w:pPr>
      <w:rPr>
        <w:rFonts w:ascii="Times New Roman" w:hAnsi="Times New Roman" w:cs="Times New Roman"/>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7A031792"/>
    <w:multiLevelType w:val="multilevel"/>
    <w:tmpl w:val="C004FF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D8C2C6D"/>
    <w:multiLevelType w:val="multilevel"/>
    <w:tmpl w:val="04090023"/>
    <w:lvl w:ilvl="0">
      <w:start w:val="1"/>
      <w:numFmt w:val="upperRoman"/>
      <w:lvlText w:val="Artikel %1."/>
      <w:lvlJc w:val="left"/>
      <w:pPr>
        <w:ind w:left="0" w:firstLine="0"/>
      </w:pPr>
    </w:lvl>
    <w:lvl w:ilvl="1">
      <w:start w:val="1"/>
      <w:numFmt w:val="decimalZero"/>
      <w:isLgl/>
      <w:lvlText w:val="Abschnit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23"/>
  </w:num>
  <w:num w:numId="2">
    <w:abstractNumId w:val="12"/>
  </w:num>
  <w:num w:numId="3">
    <w:abstractNumId w:val="10"/>
  </w:num>
  <w:num w:numId="4">
    <w:abstractNumId w:val="25"/>
  </w:num>
  <w:num w:numId="5">
    <w:abstractNumId w:val="14"/>
  </w:num>
  <w:num w:numId="6">
    <w:abstractNumId w:val="18"/>
  </w:num>
  <w:num w:numId="7">
    <w:abstractNumId w:val="20"/>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6"/>
  </w:num>
  <w:num w:numId="19">
    <w:abstractNumId w:val="17"/>
  </w:num>
  <w:num w:numId="20">
    <w:abstractNumId w:val="24"/>
  </w:num>
  <w:num w:numId="21">
    <w:abstractNumId w:val="19"/>
  </w:num>
  <w:num w:numId="22">
    <w:abstractNumId w:val="11"/>
  </w:num>
  <w:num w:numId="23">
    <w:abstractNumId w:val="28"/>
  </w:num>
  <w:num w:numId="24">
    <w:abstractNumId w:val="21"/>
  </w:num>
  <w:num w:numId="25">
    <w:abstractNumId w:val="26"/>
  </w:num>
  <w:num w:numId="26">
    <w:abstractNumId w:val="22"/>
  </w:num>
  <w:num w:numId="27">
    <w:abstractNumId w:val="15"/>
  </w:num>
  <w:num w:numId="28">
    <w:abstractNumId w:val="27"/>
  </w:num>
  <w:num w:numId="2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removePersonalInformation/>
  <w:removeDateAndTime/>
  <w:proofState w:spelling="clean" w:grammar="clean"/>
  <w:attachedTemplate r:id="rId1"/>
  <w:defaultTabStop w:val="720"/>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2B9D"/>
    <w:rsid w:val="00001C2E"/>
    <w:rsid w:val="00260A24"/>
    <w:rsid w:val="004E108E"/>
    <w:rsid w:val="00645252"/>
    <w:rsid w:val="006D3D74"/>
    <w:rsid w:val="0083569A"/>
    <w:rsid w:val="0092269D"/>
    <w:rsid w:val="0093311A"/>
    <w:rsid w:val="00952B9D"/>
    <w:rsid w:val="00A9204E"/>
    <w:rsid w:val="00BB74C7"/>
    <w:rsid w:val="00D4518F"/>
    <w:rsid w:val="00DC3D67"/>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DC3D67"/>
    <w:rPr>
      <w:rFonts w:ascii="Calibri" w:hAnsi="Calibri" w:cs="Calibri"/>
    </w:rPr>
  </w:style>
  <w:style w:type="paragraph" w:styleId="berschrift1">
    <w:name w:val="heading 1"/>
    <w:basedOn w:val="Standard"/>
    <w:next w:val="Standard"/>
    <w:link w:val="berschrift1Zchn"/>
    <w:uiPriority w:val="9"/>
    <w:qFormat/>
    <w:rsid w:val="00DC3D67"/>
    <w:pPr>
      <w:keepNext/>
      <w:keepLines/>
      <w:spacing w:before="240"/>
      <w:outlineLvl w:val="0"/>
    </w:pPr>
    <w:rPr>
      <w:rFonts w:ascii="Calibri Light" w:eastAsiaTheme="majorEastAsia" w:hAnsi="Calibri Light" w:cs="Calibri Light"/>
      <w:color w:val="1F4E79" w:themeColor="accent1" w:themeShade="80"/>
      <w:sz w:val="32"/>
      <w:szCs w:val="32"/>
    </w:rPr>
  </w:style>
  <w:style w:type="paragraph" w:styleId="berschrift2">
    <w:name w:val="heading 2"/>
    <w:basedOn w:val="Standard"/>
    <w:next w:val="Standard"/>
    <w:link w:val="berschrift2Zchn"/>
    <w:uiPriority w:val="9"/>
    <w:unhideWhenUsed/>
    <w:qFormat/>
    <w:rsid w:val="00DC3D67"/>
    <w:pPr>
      <w:keepNext/>
      <w:keepLines/>
      <w:spacing w:before="40"/>
      <w:outlineLvl w:val="1"/>
    </w:pPr>
    <w:rPr>
      <w:rFonts w:ascii="Calibri Light" w:eastAsiaTheme="majorEastAsia" w:hAnsi="Calibri Light" w:cs="Calibri Light"/>
      <w:color w:val="1F4E79" w:themeColor="accent1" w:themeShade="80"/>
      <w:sz w:val="26"/>
      <w:szCs w:val="26"/>
    </w:rPr>
  </w:style>
  <w:style w:type="paragraph" w:styleId="berschrift3">
    <w:name w:val="heading 3"/>
    <w:basedOn w:val="Standard"/>
    <w:next w:val="Standard"/>
    <w:link w:val="berschrift3Zchn"/>
    <w:uiPriority w:val="9"/>
    <w:unhideWhenUsed/>
    <w:qFormat/>
    <w:rsid w:val="00DC3D67"/>
    <w:pPr>
      <w:keepNext/>
      <w:keepLines/>
      <w:spacing w:before="40"/>
      <w:outlineLvl w:val="2"/>
    </w:pPr>
    <w:rPr>
      <w:rFonts w:ascii="Calibri Light" w:eastAsiaTheme="majorEastAsia" w:hAnsi="Calibri Light" w:cs="Calibri Light"/>
      <w:color w:val="1F4D78" w:themeColor="accent1" w:themeShade="7F"/>
      <w:sz w:val="24"/>
      <w:szCs w:val="24"/>
    </w:rPr>
  </w:style>
  <w:style w:type="paragraph" w:styleId="berschrift4">
    <w:name w:val="heading 4"/>
    <w:basedOn w:val="Standard"/>
    <w:next w:val="Standard"/>
    <w:link w:val="berschrift4Zchn"/>
    <w:uiPriority w:val="9"/>
    <w:unhideWhenUsed/>
    <w:qFormat/>
    <w:rsid w:val="00DC3D67"/>
    <w:pPr>
      <w:keepNext/>
      <w:keepLines/>
      <w:spacing w:before="40"/>
      <w:outlineLvl w:val="3"/>
    </w:pPr>
    <w:rPr>
      <w:rFonts w:ascii="Calibri Light" w:eastAsiaTheme="majorEastAsia" w:hAnsi="Calibri Light" w:cs="Calibri Light"/>
      <w:i/>
      <w:iCs/>
      <w:color w:val="1F4E79" w:themeColor="accent1" w:themeShade="80"/>
    </w:rPr>
  </w:style>
  <w:style w:type="paragraph" w:styleId="berschrift5">
    <w:name w:val="heading 5"/>
    <w:basedOn w:val="Standard"/>
    <w:next w:val="Standard"/>
    <w:link w:val="berschrift5Zchn"/>
    <w:uiPriority w:val="9"/>
    <w:unhideWhenUsed/>
    <w:qFormat/>
    <w:rsid w:val="00DC3D67"/>
    <w:pPr>
      <w:keepNext/>
      <w:keepLines/>
      <w:spacing w:before="40"/>
      <w:outlineLvl w:val="4"/>
    </w:pPr>
    <w:rPr>
      <w:rFonts w:ascii="Calibri Light" w:eastAsiaTheme="majorEastAsia" w:hAnsi="Calibri Light" w:cs="Calibri Light"/>
      <w:color w:val="1F4E79" w:themeColor="accent1" w:themeShade="80"/>
    </w:rPr>
  </w:style>
  <w:style w:type="paragraph" w:styleId="berschrift6">
    <w:name w:val="heading 6"/>
    <w:basedOn w:val="Standard"/>
    <w:next w:val="Standard"/>
    <w:link w:val="berschrift6Zchn"/>
    <w:uiPriority w:val="9"/>
    <w:unhideWhenUsed/>
    <w:qFormat/>
    <w:rsid w:val="00DC3D67"/>
    <w:pPr>
      <w:keepNext/>
      <w:keepLines/>
      <w:spacing w:before="40"/>
      <w:outlineLvl w:val="5"/>
    </w:pPr>
    <w:rPr>
      <w:rFonts w:ascii="Calibri Light" w:eastAsiaTheme="majorEastAsia" w:hAnsi="Calibri Light" w:cs="Calibri Light"/>
      <w:color w:val="1F4D78" w:themeColor="accent1" w:themeShade="7F"/>
    </w:rPr>
  </w:style>
  <w:style w:type="paragraph" w:styleId="berschrift7">
    <w:name w:val="heading 7"/>
    <w:basedOn w:val="Standard"/>
    <w:next w:val="Standard"/>
    <w:link w:val="berschrift7Zchn"/>
    <w:uiPriority w:val="9"/>
    <w:unhideWhenUsed/>
    <w:qFormat/>
    <w:rsid w:val="00DC3D67"/>
    <w:pPr>
      <w:keepNext/>
      <w:keepLines/>
      <w:spacing w:before="40"/>
      <w:outlineLvl w:val="6"/>
    </w:pPr>
    <w:rPr>
      <w:rFonts w:ascii="Calibri Light" w:eastAsiaTheme="majorEastAsia" w:hAnsi="Calibri Light" w:cs="Calibri Light"/>
      <w:i/>
      <w:iCs/>
      <w:color w:val="1F4D78" w:themeColor="accent1" w:themeShade="7F"/>
    </w:rPr>
  </w:style>
  <w:style w:type="paragraph" w:styleId="berschrift8">
    <w:name w:val="heading 8"/>
    <w:basedOn w:val="Standard"/>
    <w:next w:val="Standard"/>
    <w:link w:val="berschrift8Zchn"/>
    <w:uiPriority w:val="9"/>
    <w:unhideWhenUsed/>
    <w:qFormat/>
    <w:rsid w:val="00DC3D67"/>
    <w:pPr>
      <w:keepNext/>
      <w:keepLines/>
      <w:spacing w:before="40"/>
      <w:outlineLvl w:val="7"/>
    </w:pPr>
    <w:rPr>
      <w:rFonts w:ascii="Calibri Light" w:eastAsiaTheme="majorEastAsia" w:hAnsi="Calibri Light" w:cs="Calibri Light"/>
      <w:color w:val="272727" w:themeColor="text1" w:themeTint="D8"/>
      <w:szCs w:val="21"/>
    </w:rPr>
  </w:style>
  <w:style w:type="paragraph" w:styleId="berschrift9">
    <w:name w:val="heading 9"/>
    <w:basedOn w:val="Standard"/>
    <w:next w:val="Standard"/>
    <w:link w:val="berschrift9Zchn"/>
    <w:uiPriority w:val="9"/>
    <w:unhideWhenUsed/>
    <w:qFormat/>
    <w:rsid w:val="00DC3D67"/>
    <w:pPr>
      <w:keepNext/>
      <w:keepLines/>
      <w:spacing w:before="40"/>
      <w:outlineLvl w:val="8"/>
    </w:pPr>
    <w:rPr>
      <w:rFonts w:ascii="Calibri Light" w:eastAsiaTheme="majorEastAsia" w:hAnsi="Calibri Light" w:cs="Calibri Light"/>
      <w:i/>
      <w:iCs/>
      <w:color w:val="272727" w:themeColor="text1" w:themeTint="D8"/>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DC3D67"/>
    <w:rPr>
      <w:rFonts w:ascii="Calibri Light" w:eastAsiaTheme="majorEastAsia" w:hAnsi="Calibri Light" w:cs="Calibri Light"/>
      <w:color w:val="1F4E79" w:themeColor="accent1" w:themeShade="80"/>
      <w:sz w:val="32"/>
      <w:szCs w:val="32"/>
    </w:rPr>
  </w:style>
  <w:style w:type="character" w:customStyle="1" w:styleId="berschrift2Zchn">
    <w:name w:val="Überschrift 2 Zchn"/>
    <w:basedOn w:val="Absatz-Standardschriftart"/>
    <w:link w:val="berschrift2"/>
    <w:uiPriority w:val="9"/>
    <w:rsid w:val="00DC3D67"/>
    <w:rPr>
      <w:rFonts w:ascii="Calibri Light" w:eastAsiaTheme="majorEastAsia" w:hAnsi="Calibri Light" w:cs="Calibri Light"/>
      <w:color w:val="1F4E79" w:themeColor="accent1" w:themeShade="80"/>
      <w:sz w:val="26"/>
      <w:szCs w:val="26"/>
    </w:rPr>
  </w:style>
  <w:style w:type="character" w:customStyle="1" w:styleId="berschrift3Zchn">
    <w:name w:val="Überschrift 3 Zchn"/>
    <w:basedOn w:val="Absatz-Standardschriftart"/>
    <w:link w:val="berschrift3"/>
    <w:uiPriority w:val="9"/>
    <w:rsid w:val="00DC3D67"/>
    <w:rPr>
      <w:rFonts w:ascii="Calibri Light" w:eastAsiaTheme="majorEastAsia" w:hAnsi="Calibri Light" w:cs="Calibri Light"/>
      <w:color w:val="1F4D78" w:themeColor="accent1" w:themeShade="7F"/>
      <w:sz w:val="24"/>
      <w:szCs w:val="24"/>
    </w:rPr>
  </w:style>
  <w:style w:type="character" w:customStyle="1" w:styleId="berschrift4Zchn">
    <w:name w:val="Überschrift 4 Zchn"/>
    <w:basedOn w:val="Absatz-Standardschriftart"/>
    <w:link w:val="berschrift4"/>
    <w:uiPriority w:val="9"/>
    <w:rsid w:val="00DC3D67"/>
    <w:rPr>
      <w:rFonts w:ascii="Calibri Light" w:eastAsiaTheme="majorEastAsia" w:hAnsi="Calibri Light" w:cs="Calibri Light"/>
      <w:i/>
      <w:iCs/>
      <w:color w:val="1F4E79" w:themeColor="accent1" w:themeShade="80"/>
    </w:rPr>
  </w:style>
  <w:style w:type="character" w:customStyle="1" w:styleId="berschrift5Zchn">
    <w:name w:val="Überschrift 5 Zchn"/>
    <w:basedOn w:val="Absatz-Standardschriftart"/>
    <w:link w:val="berschrift5"/>
    <w:uiPriority w:val="9"/>
    <w:rsid w:val="00DC3D67"/>
    <w:rPr>
      <w:rFonts w:ascii="Calibri Light" w:eastAsiaTheme="majorEastAsia" w:hAnsi="Calibri Light" w:cs="Calibri Light"/>
      <w:color w:val="1F4E79" w:themeColor="accent1" w:themeShade="80"/>
    </w:rPr>
  </w:style>
  <w:style w:type="character" w:customStyle="1" w:styleId="berschrift6Zchn">
    <w:name w:val="Überschrift 6 Zchn"/>
    <w:basedOn w:val="Absatz-Standardschriftart"/>
    <w:link w:val="berschrift6"/>
    <w:uiPriority w:val="9"/>
    <w:rsid w:val="00DC3D67"/>
    <w:rPr>
      <w:rFonts w:ascii="Calibri Light" w:eastAsiaTheme="majorEastAsia" w:hAnsi="Calibri Light" w:cs="Calibri Light"/>
      <w:color w:val="1F4D78" w:themeColor="accent1" w:themeShade="7F"/>
    </w:rPr>
  </w:style>
  <w:style w:type="character" w:customStyle="1" w:styleId="berschrift7Zchn">
    <w:name w:val="Überschrift 7 Zchn"/>
    <w:basedOn w:val="Absatz-Standardschriftart"/>
    <w:link w:val="berschrift7"/>
    <w:uiPriority w:val="9"/>
    <w:rsid w:val="00DC3D67"/>
    <w:rPr>
      <w:rFonts w:ascii="Calibri Light" w:eastAsiaTheme="majorEastAsia" w:hAnsi="Calibri Light" w:cs="Calibri Light"/>
      <w:i/>
      <w:iCs/>
      <w:color w:val="1F4D78" w:themeColor="accent1" w:themeShade="7F"/>
    </w:rPr>
  </w:style>
  <w:style w:type="character" w:customStyle="1" w:styleId="berschrift8Zchn">
    <w:name w:val="Überschrift 8 Zchn"/>
    <w:basedOn w:val="Absatz-Standardschriftart"/>
    <w:link w:val="berschrift8"/>
    <w:uiPriority w:val="9"/>
    <w:rsid w:val="00DC3D67"/>
    <w:rPr>
      <w:rFonts w:ascii="Calibri Light" w:eastAsiaTheme="majorEastAsia" w:hAnsi="Calibri Light" w:cs="Calibri Light"/>
      <w:color w:val="272727" w:themeColor="text1" w:themeTint="D8"/>
      <w:szCs w:val="21"/>
    </w:rPr>
  </w:style>
  <w:style w:type="character" w:customStyle="1" w:styleId="berschrift9Zchn">
    <w:name w:val="Überschrift 9 Zchn"/>
    <w:basedOn w:val="Absatz-Standardschriftart"/>
    <w:link w:val="berschrift9"/>
    <w:uiPriority w:val="9"/>
    <w:rsid w:val="00DC3D67"/>
    <w:rPr>
      <w:rFonts w:ascii="Calibri Light" w:eastAsiaTheme="majorEastAsia" w:hAnsi="Calibri Light" w:cs="Calibri Light"/>
      <w:i/>
      <w:iCs/>
      <w:color w:val="272727" w:themeColor="text1" w:themeTint="D8"/>
      <w:szCs w:val="21"/>
    </w:rPr>
  </w:style>
  <w:style w:type="paragraph" w:styleId="Titel">
    <w:name w:val="Title"/>
    <w:basedOn w:val="Standard"/>
    <w:next w:val="Standard"/>
    <w:link w:val="TitelZchn"/>
    <w:uiPriority w:val="10"/>
    <w:qFormat/>
    <w:rsid w:val="00DC3D67"/>
    <w:pPr>
      <w:contextualSpacing/>
    </w:pPr>
    <w:rPr>
      <w:rFonts w:ascii="Calibri Light" w:eastAsiaTheme="majorEastAsia" w:hAnsi="Calibri Light" w:cs="Calibri Light"/>
      <w:spacing w:val="-10"/>
      <w:kern w:val="28"/>
      <w:sz w:val="56"/>
      <w:szCs w:val="56"/>
    </w:rPr>
  </w:style>
  <w:style w:type="character" w:customStyle="1" w:styleId="TitelZchn">
    <w:name w:val="Titel Zchn"/>
    <w:basedOn w:val="Absatz-Standardschriftart"/>
    <w:link w:val="Titel"/>
    <w:uiPriority w:val="10"/>
    <w:rsid w:val="00DC3D67"/>
    <w:rPr>
      <w:rFonts w:ascii="Calibri Light" w:eastAsiaTheme="majorEastAsia" w:hAnsi="Calibri Light" w:cs="Calibri Light"/>
      <w:spacing w:val="-10"/>
      <w:kern w:val="28"/>
      <w:sz w:val="56"/>
      <w:szCs w:val="56"/>
    </w:rPr>
  </w:style>
  <w:style w:type="paragraph" w:styleId="Untertitel">
    <w:name w:val="Subtitle"/>
    <w:basedOn w:val="Standard"/>
    <w:next w:val="Standard"/>
    <w:link w:val="UntertitelZchn"/>
    <w:uiPriority w:val="11"/>
    <w:qFormat/>
    <w:rsid w:val="00DC3D67"/>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DC3D67"/>
    <w:rPr>
      <w:rFonts w:ascii="Calibri" w:eastAsiaTheme="minorEastAsia" w:hAnsi="Calibri" w:cs="Calibri"/>
      <w:color w:val="5A5A5A" w:themeColor="text1" w:themeTint="A5"/>
      <w:spacing w:val="15"/>
    </w:rPr>
  </w:style>
  <w:style w:type="character" w:styleId="SchwacheHervorhebung">
    <w:name w:val="Subtle Emphasis"/>
    <w:basedOn w:val="Absatz-Standardschriftart"/>
    <w:uiPriority w:val="19"/>
    <w:qFormat/>
    <w:rsid w:val="00DC3D67"/>
    <w:rPr>
      <w:rFonts w:ascii="Calibri" w:hAnsi="Calibri" w:cs="Calibri"/>
      <w:i/>
      <w:iCs/>
      <w:color w:val="404040" w:themeColor="text1" w:themeTint="BF"/>
    </w:rPr>
  </w:style>
  <w:style w:type="character" w:styleId="Hervorhebung">
    <w:name w:val="Emphasis"/>
    <w:basedOn w:val="Absatz-Standardschriftart"/>
    <w:uiPriority w:val="20"/>
    <w:qFormat/>
    <w:rsid w:val="00DC3D67"/>
    <w:rPr>
      <w:rFonts w:ascii="Calibri" w:hAnsi="Calibri" w:cs="Calibri"/>
      <w:i/>
      <w:iCs/>
    </w:rPr>
  </w:style>
  <w:style w:type="character" w:styleId="IntensiveHervorhebung">
    <w:name w:val="Intense Emphasis"/>
    <w:basedOn w:val="Absatz-Standardschriftart"/>
    <w:uiPriority w:val="21"/>
    <w:qFormat/>
    <w:rsid w:val="00DC3D67"/>
    <w:rPr>
      <w:rFonts w:ascii="Calibri" w:hAnsi="Calibri" w:cs="Calibri"/>
      <w:i/>
      <w:iCs/>
      <w:color w:val="1F4E79" w:themeColor="accent1" w:themeShade="80"/>
    </w:rPr>
  </w:style>
  <w:style w:type="character" w:styleId="Fett">
    <w:name w:val="Strong"/>
    <w:basedOn w:val="Absatz-Standardschriftart"/>
    <w:uiPriority w:val="22"/>
    <w:qFormat/>
    <w:rsid w:val="00DC3D67"/>
    <w:rPr>
      <w:rFonts w:ascii="Calibri" w:hAnsi="Calibri" w:cs="Calibri"/>
      <w:b/>
      <w:bCs/>
    </w:rPr>
  </w:style>
  <w:style w:type="paragraph" w:styleId="Zitat">
    <w:name w:val="Quote"/>
    <w:basedOn w:val="Standard"/>
    <w:next w:val="Standard"/>
    <w:link w:val="ZitatZchn"/>
    <w:uiPriority w:val="29"/>
    <w:qFormat/>
    <w:rsid w:val="00DC3D67"/>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rsid w:val="00DC3D67"/>
    <w:rPr>
      <w:rFonts w:ascii="Calibri" w:hAnsi="Calibri" w:cs="Calibri"/>
      <w:i/>
      <w:iCs/>
      <w:color w:val="404040" w:themeColor="text1" w:themeTint="BF"/>
    </w:rPr>
  </w:style>
  <w:style w:type="paragraph" w:styleId="IntensivesZitat">
    <w:name w:val="Intense Quote"/>
    <w:basedOn w:val="Standard"/>
    <w:next w:val="Standard"/>
    <w:link w:val="IntensivesZitatZchn"/>
    <w:uiPriority w:val="30"/>
    <w:qFormat/>
    <w:rsid w:val="00DC3D67"/>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ivesZitatZchn">
    <w:name w:val="Intensives Zitat Zchn"/>
    <w:basedOn w:val="Absatz-Standardschriftart"/>
    <w:link w:val="IntensivesZitat"/>
    <w:uiPriority w:val="30"/>
    <w:rsid w:val="00DC3D67"/>
    <w:rPr>
      <w:rFonts w:ascii="Calibri" w:hAnsi="Calibri" w:cs="Calibri"/>
      <w:i/>
      <w:iCs/>
      <w:color w:val="1F4E79" w:themeColor="accent1" w:themeShade="80"/>
    </w:rPr>
  </w:style>
  <w:style w:type="character" w:styleId="SchwacherVerweis">
    <w:name w:val="Subtle Reference"/>
    <w:basedOn w:val="Absatz-Standardschriftart"/>
    <w:uiPriority w:val="31"/>
    <w:qFormat/>
    <w:rsid w:val="00DC3D67"/>
    <w:rPr>
      <w:rFonts w:ascii="Calibri" w:hAnsi="Calibri" w:cs="Calibri"/>
      <w:smallCaps/>
      <w:color w:val="5A5A5A" w:themeColor="text1" w:themeTint="A5"/>
    </w:rPr>
  </w:style>
  <w:style w:type="character" w:styleId="IntensiverVerweis">
    <w:name w:val="Intense Reference"/>
    <w:basedOn w:val="Absatz-Standardschriftart"/>
    <w:uiPriority w:val="32"/>
    <w:qFormat/>
    <w:rsid w:val="00DC3D67"/>
    <w:rPr>
      <w:rFonts w:ascii="Calibri" w:hAnsi="Calibri" w:cs="Calibri"/>
      <w:b/>
      <w:bCs/>
      <w:caps w:val="0"/>
      <w:smallCaps/>
      <w:color w:val="1F4E79" w:themeColor="accent1" w:themeShade="80"/>
      <w:spacing w:val="5"/>
    </w:rPr>
  </w:style>
  <w:style w:type="character" w:styleId="Buchtitel">
    <w:name w:val="Book Title"/>
    <w:basedOn w:val="Absatz-Standardschriftart"/>
    <w:uiPriority w:val="33"/>
    <w:qFormat/>
    <w:rsid w:val="00DC3D67"/>
    <w:rPr>
      <w:rFonts w:ascii="Calibri" w:hAnsi="Calibri" w:cs="Calibri"/>
      <w:b/>
      <w:bCs/>
      <w:i/>
      <w:iCs/>
      <w:spacing w:val="5"/>
    </w:rPr>
  </w:style>
  <w:style w:type="character" w:styleId="Hyperlink">
    <w:name w:val="Hyperlink"/>
    <w:basedOn w:val="Absatz-Standardschriftart"/>
    <w:uiPriority w:val="99"/>
    <w:unhideWhenUsed/>
    <w:rsid w:val="00DC3D67"/>
    <w:rPr>
      <w:rFonts w:ascii="Calibri" w:hAnsi="Calibri" w:cs="Calibri"/>
      <w:color w:val="1F4E79" w:themeColor="accent1" w:themeShade="80"/>
      <w:u w:val="single"/>
    </w:rPr>
  </w:style>
  <w:style w:type="character" w:styleId="BesuchterLink">
    <w:name w:val="FollowedHyperlink"/>
    <w:basedOn w:val="Absatz-Standardschriftart"/>
    <w:uiPriority w:val="99"/>
    <w:unhideWhenUsed/>
    <w:rsid w:val="00DC3D67"/>
    <w:rPr>
      <w:rFonts w:ascii="Calibri" w:hAnsi="Calibri" w:cs="Calibri"/>
      <w:color w:val="954F72" w:themeColor="followedHyperlink"/>
      <w:u w:val="single"/>
    </w:rPr>
  </w:style>
  <w:style w:type="paragraph" w:styleId="Beschriftung">
    <w:name w:val="caption"/>
    <w:basedOn w:val="Standard"/>
    <w:next w:val="Standard"/>
    <w:uiPriority w:val="35"/>
    <w:unhideWhenUsed/>
    <w:qFormat/>
    <w:rsid w:val="00DC3D67"/>
    <w:pPr>
      <w:spacing w:after="200"/>
    </w:pPr>
    <w:rPr>
      <w:i/>
      <w:iCs/>
      <w:color w:val="44546A" w:themeColor="text2"/>
      <w:szCs w:val="18"/>
    </w:rPr>
  </w:style>
  <w:style w:type="paragraph" w:styleId="Sprechblasentext">
    <w:name w:val="Balloon Text"/>
    <w:basedOn w:val="Standard"/>
    <w:link w:val="SprechblasentextZchn"/>
    <w:uiPriority w:val="99"/>
    <w:semiHidden/>
    <w:unhideWhenUsed/>
    <w:rsid w:val="00DC3D67"/>
    <w:rPr>
      <w:rFonts w:ascii="Segoe UI" w:hAnsi="Segoe UI" w:cs="Segoe UI"/>
      <w:szCs w:val="18"/>
    </w:rPr>
  </w:style>
  <w:style w:type="character" w:customStyle="1" w:styleId="SprechblasentextZchn">
    <w:name w:val="Sprechblasentext Zchn"/>
    <w:basedOn w:val="Absatz-Standardschriftart"/>
    <w:link w:val="Sprechblasentext"/>
    <w:uiPriority w:val="99"/>
    <w:semiHidden/>
    <w:rsid w:val="00DC3D67"/>
    <w:rPr>
      <w:rFonts w:ascii="Segoe UI" w:hAnsi="Segoe UI" w:cs="Segoe UI"/>
      <w:szCs w:val="18"/>
    </w:rPr>
  </w:style>
  <w:style w:type="paragraph" w:styleId="Blocktext">
    <w:name w:val="Block Text"/>
    <w:basedOn w:val="Standard"/>
    <w:uiPriority w:val="99"/>
    <w:semiHidden/>
    <w:unhideWhenUsed/>
    <w:rsid w:val="00DC3D67"/>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Textkrper3">
    <w:name w:val="Body Text 3"/>
    <w:basedOn w:val="Standard"/>
    <w:link w:val="Textkrper3Zchn"/>
    <w:uiPriority w:val="99"/>
    <w:semiHidden/>
    <w:unhideWhenUsed/>
    <w:rsid w:val="00DC3D67"/>
    <w:pPr>
      <w:spacing w:after="120"/>
    </w:pPr>
    <w:rPr>
      <w:szCs w:val="16"/>
    </w:rPr>
  </w:style>
  <w:style w:type="character" w:customStyle="1" w:styleId="Textkrper3Zchn">
    <w:name w:val="Textkörper 3 Zchn"/>
    <w:basedOn w:val="Absatz-Standardschriftart"/>
    <w:link w:val="Textkrper3"/>
    <w:uiPriority w:val="99"/>
    <w:semiHidden/>
    <w:rsid w:val="00DC3D67"/>
    <w:rPr>
      <w:rFonts w:ascii="Calibri" w:hAnsi="Calibri" w:cs="Calibri"/>
      <w:szCs w:val="16"/>
    </w:rPr>
  </w:style>
  <w:style w:type="paragraph" w:styleId="Textkrper-Einzug3">
    <w:name w:val="Body Text Indent 3"/>
    <w:basedOn w:val="Standard"/>
    <w:link w:val="Textkrper-Einzug3Zchn"/>
    <w:uiPriority w:val="99"/>
    <w:semiHidden/>
    <w:unhideWhenUsed/>
    <w:rsid w:val="00DC3D67"/>
    <w:pPr>
      <w:spacing w:after="120"/>
      <w:ind w:left="360"/>
    </w:pPr>
    <w:rPr>
      <w:szCs w:val="16"/>
    </w:rPr>
  </w:style>
  <w:style w:type="character" w:customStyle="1" w:styleId="Textkrper-Einzug3Zchn">
    <w:name w:val="Textkörper-Einzug 3 Zchn"/>
    <w:basedOn w:val="Absatz-Standardschriftart"/>
    <w:link w:val="Textkrper-Einzug3"/>
    <w:uiPriority w:val="99"/>
    <w:semiHidden/>
    <w:rsid w:val="00DC3D67"/>
    <w:rPr>
      <w:rFonts w:ascii="Calibri" w:hAnsi="Calibri" w:cs="Calibri"/>
      <w:szCs w:val="16"/>
    </w:rPr>
  </w:style>
  <w:style w:type="character" w:styleId="Kommentarzeichen">
    <w:name w:val="annotation reference"/>
    <w:basedOn w:val="Absatz-Standardschriftart"/>
    <w:uiPriority w:val="99"/>
    <w:semiHidden/>
    <w:unhideWhenUsed/>
    <w:rsid w:val="00DC3D67"/>
    <w:rPr>
      <w:rFonts w:ascii="Calibri" w:hAnsi="Calibri" w:cs="Calibri"/>
      <w:sz w:val="22"/>
      <w:szCs w:val="16"/>
    </w:rPr>
  </w:style>
  <w:style w:type="paragraph" w:styleId="Kommentartext">
    <w:name w:val="annotation text"/>
    <w:basedOn w:val="Standard"/>
    <w:link w:val="KommentartextZchn"/>
    <w:uiPriority w:val="99"/>
    <w:semiHidden/>
    <w:unhideWhenUsed/>
    <w:rsid w:val="00DC3D67"/>
    <w:rPr>
      <w:szCs w:val="20"/>
    </w:rPr>
  </w:style>
  <w:style w:type="character" w:customStyle="1" w:styleId="KommentartextZchn">
    <w:name w:val="Kommentartext Zchn"/>
    <w:basedOn w:val="Absatz-Standardschriftart"/>
    <w:link w:val="Kommentartext"/>
    <w:uiPriority w:val="99"/>
    <w:semiHidden/>
    <w:rsid w:val="00DC3D67"/>
    <w:rPr>
      <w:rFonts w:ascii="Calibri" w:hAnsi="Calibri" w:cs="Calibri"/>
      <w:szCs w:val="20"/>
    </w:rPr>
  </w:style>
  <w:style w:type="paragraph" w:styleId="Kommentarthema">
    <w:name w:val="annotation subject"/>
    <w:basedOn w:val="Kommentartext"/>
    <w:next w:val="Kommentartext"/>
    <w:link w:val="KommentarthemaZchn"/>
    <w:uiPriority w:val="99"/>
    <w:semiHidden/>
    <w:unhideWhenUsed/>
    <w:rsid w:val="00DC3D67"/>
    <w:rPr>
      <w:b/>
      <w:bCs/>
    </w:rPr>
  </w:style>
  <w:style w:type="character" w:customStyle="1" w:styleId="KommentarthemaZchn">
    <w:name w:val="Kommentarthema Zchn"/>
    <w:basedOn w:val="KommentartextZchn"/>
    <w:link w:val="Kommentarthema"/>
    <w:uiPriority w:val="99"/>
    <w:semiHidden/>
    <w:rsid w:val="00DC3D67"/>
    <w:rPr>
      <w:rFonts w:ascii="Calibri" w:hAnsi="Calibri" w:cs="Calibri"/>
      <w:b/>
      <w:bCs/>
      <w:szCs w:val="20"/>
    </w:rPr>
  </w:style>
  <w:style w:type="paragraph" w:styleId="Dokumentstruktur">
    <w:name w:val="Document Map"/>
    <w:basedOn w:val="Standard"/>
    <w:link w:val="DokumentstrukturZchn"/>
    <w:uiPriority w:val="99"/>
    <w:semiHidden/>
    <w:unhideWhenUsed/>
    <w:rsid w:val="00DC3D67"/>
    <w:rPr>
      <w:rFonts w:ascii="Segoe UI" w:hAnsi="Segoe UI" w:cs="Segoe UI"/>
      <w:szCs w:val="16"/>
    </w:rPr>
  </w:style>
  <w:style w:type="character" w:customStyle="1" w:styleId="DokumentstrukturZchn">
    <w:name w:val="Dokumentstruktur Zchn"/>
    <w:basedOn w:val="Absatz-Standardschriftart"/>
    <w:link w:val="Dokumentstruktur"/>
    <w:uiPriority w:val="99"/>
    <w:semiHidden/>
    <w:rsid w:val="00DC3D67"/>
    <w:rPr>
      <w:rFonts w:ascii="Segoe UI" w:hAnsi="Segoe UI" w:cs="Segoe UI"/>
      <w:szCs w:val="16"/>
    </w:rPr>
  </w:style>
  <w:style w:type="paragraph" w:styleId="Endnotentext">
    <w:name w:val="endnote text"/>
    <w:basedOn w:val="Standard"/>
    <w:link w:val="EndnotentextZchn"/>
    <w:uiPriority w:val="99"/>
    <w:semiHidden/>
    <w:unhideWhenUsed/>
    <w:rsid w:val="00DC3D67"/>
    <w:rPr>
      <w:szCs w:val="20"/>
    </w:rPr>
  </w:style>
  <w:style w:type="character" w:customStyle="1" w:styleId="EndnotentextZchn">
    <w:name w:val="Endnotentext Zchn"/>
    <w:basedOn w:val="Absatz-Standardschriftart"/>
    <w:link w:val="Endnotentext"/>
    <w:uiPriority w:val="99"/>
    <w:semiHidden/>
    <w:rsid w:val="00DC3D67"/>
    <w:rPr>
      <w:rFonts w:ascii="Calibri" w:hAnsi="Calibri" w:cs="Calibri"/>
      <w:szCs w:val="20"/>
    </w:rPr>
  </w:style>
  <w:style w:type="paragraph" w:styleId="Umschlagabsenderadresse">
    <w:name w:val="envelope return"/>
    <w:basedOn w:val="Standard"/>
    <w:uiPriority w:val="99"/>
    <w:semiHidden/>
    <w:unhideWhenUsed/>
    <w:rsid w:val="00DC3D67"/>
    <w:rPr>
      <w:rFonts w:ascii="Calibri Light" w:eastAsiaTheme="majorEastAsia" w:hAnsi="Calibri Light" w:cs="Calibri Light"/>
      <w:szCs w:val="20"/>
    </w:rPr>
  </w:style>
  <w:style w:type="paragraph" w:styleId="Funotentext">
    <w:name w:val="footnote text"/>
    <w:basedOn w:val="Standard"/>
    <w:link w:val="FunotentextZchn"/>
    <w:uiPriority w:val="99"/>
    <w:semiHidden/>
    <w:unhideWhenUsed/>
    <w:rsid w:val="00DC3D67"/>
    <w:rPr>
      <w:szCs w:val="20"/>
    </w:rPr>
  </w:style>
  <w:style w:type="character" w:customStyle="1" w:styleId="FunotentextZchn">
    <w:name w:val="Fußnotentext Zchn"/>
    <w:basedOn w:val="Absatz-Standardschriftart"/>
    <w:link w:val="Funotentext"/>
    <w:uiPriority w:val="99"/>
    <w:semiHidden/>
    <w:rsid w:val="00DC3D67"/>
    <w:rPr>
      <w:rFonts w:ascii="Calibri" w:hAnsi="Calibri" w:cs="Calibri"/>
      <w:szCs w:val="20"/>
    </w:rPr>
  </w:style>
  <w:style w:type="character" w:styleId="HTMLCode">
    <w:name w:val="HTML Code"/>
    <w:basedOn w:val="Absatz-Standardschriftart"/>
    <w:uiPriority w:val="99"/>
    <w:semiHidden/>
    <w:unhideWhenUsed/>
    <w:rsid w:val="00DC3D67"/>
    <w:rPr>
      <w:rFonts w:ascii="Consolas" w:hAnsi="Consolas" w:cs="Calibri"/>
      <w:sz w:val="22"/>
      <w:szCs w:val="20"/>
    </w:rPr>
  </w:style>
  <w:style w:type="character" w:styleId="HTMLTastatur">
    <w:name w:val="HTML Keyboard"/>
    <w:basedOn w:val="Absatz-Standardschriftart"/>
    <w:uiPriority w:val="99"/>
    <w:semiHidden/>
    <w:unhideWhenUsed/>
    <w:rsid w:val="00DC3D67"/>
    <w:rPr>
      <w:rFonts w:ascii="Consolas" w:hAnsi="Consolas" w:cs="Calibri"/>
      <w:sz w:val="22"/>
      <w:szCs w:val="20"/>
    </w:rPr>
  </w:style>
  <w:style w:type="paragraph" w:styleId="HTMLVorformatiert">
    <w:name w:val="HTML Preformatted"/>
    <w:basedOn w:val="Standard"/>
    <w:link w:val="HTMLVorformatiertZchn"/>
    <w:uiPriority w:val="99"/>
    <w:semiHidden/>
    <w:unhideWhenUsed/>
    <w:rsid w:val="00DC3D67"/>
    <w:rPr>
      <w:rFonts w:ascii="Consolas" w:hAnsi="Consolas"/>
      <w:szCs w:val="20"/>
    </w:rPr>
  </w:style>
  <w:style w:type="character" w:customStyle="1" w:styleId="HTMLVorformatiertZchn">
    <w:name w:val="HTML Vorformatiert Zchn"/>
    <w:basedOn w:val="Absatz-Standardschriftart"/>
    <w:link w:val="HTMLVorformatiert"/>
    <w:uiPriority w:val="99"/>
    <w:semiHidden/>
    <w:rsid w:val="00DC3D67"/>
    <w:rPr>
      <w:rFonts w:ascii="Consolas" w:hAnsi="Consolas" w:cs="Calibri"/>
      <w:szCs w:val="20"/>
    </w:rPr>
  </w:style>
  <w:style w:type="character" w:styleId="HTMLSchreibmaschine">
    <w:name w:val="HTML Typewriter"/>
    <w:basedOn w:val="Absatz-Standardschriftart"/>
    <w:uiPriority w:val="99"/>
    <w:semiHidden/>
    <w:unhideWhenUsed/>
    <w:rsid w:val="00DC3D67"/>
    <w:rPr>
      <w:rFonts w:ascii="Consolas" w:hAnsi="Consolas" w:cs="Calibri"/>
      <w:sz w:val="22"/>
      <w:szCs w:val="20"/>
    </w:rPr>
  </w:style>
  <w:style w:type="paragraph" w:styleId="Makrotext">
    <w:name w:val="macro"/>
    <w:link w:val="MakrotextZchn"/>
    <w:uiPriority w:val="99"/>
    <w:semiHidden/>
    <w:unhideWhenUsed/>
    <w:rsid w:val="00DC3D67"/>
    <w:pPr>
      <w:tabs>
        <w:tab w:val="left" w:pos="480"/>
        <w:tab w:val="left" w:pos="960"/>
        <w:tab w:val="left" w:pos="1440"/>
        <w:tab w:val="left" w:pos="1920"/>
        <w:tab w:val="left" w:pos="2400"/>
        <w:tab w:val="left" w:pos="2880"/>
        <w:tab w:val="left" w:pos="3360"/>
        <w:tab w:val="left" w:pos="3840"/>
        <w:tab w:val="left" w:pos="4320"/>
      </w:tabs>
    </w:pPr>
    <w:rPr>
      <w:rFonts w:ascii="Consolas" w:hAnsi="Consolas" w:cs="Calibri"/>
      <w:szCs w:val="20"/>
    </w:rPr>
  </w:style>
  <w:style w:type="character" w:customStyle="1" w:styleId="MakrotextZchn">
    <w:name w:val="Makrotext Zchn"/>
    <w:basedOn w:val="Absatz-Standardschriftart"/>
    <w:link w:val="Makrotext"/>
    <w:uiPriority w:val="99"/>
    <w:semiHidden/>
    <w:rsid w:val="00DC3D67"/>
    <w:rPr>
      <w:rFonts w:ascii="Consolas" w:hAnsi="Consolas" w:cs="Calibri"/>
      <w:szCs w:val="20"/>
    </w:rPr>
  </w:style>
  <w:style w:type="paragraph" w:styleId="NurText">
    <w:name w:val="Plain Text"/>
    <w:basedOn w:val="Standard"/>
    <w:link w:val="NurTextZchn"/>
    <w:uiPriority w:val="99"/>
    <w:semiHidden/>
    <w:unhideWhenUsed/>
    <w:rsid w:val="00DC3D67"/>
    <w:rPr>
      <w:rFonts w:ascii="Consolas" w:hAnsi="Consolas"/>
      <w:szCs w:val="21"/>
    </w:rPr>
  </w:style>
  <w:style w:type="character" w:customStyle="1" w:styleId="NurTextZchn">
    <w:name w:val="Nur Text Zchn"/>
    <w:basedOn w:val="Absatz-Standardschriftart"/>
    <w:link w:val="NurText"/>
    <w:uiPriority w:val="99"/>
    <w:semiHidden/>
    <w:rsid w:val="00DC3D67"/>
    <w:rPr>
      <w:rFonts w:ascii="Consolas" w:hAnsi="Consolas" w:cs="Calibri"/>
      <w:szCs w:val="21"/>
    </w:rPr>
  </w:style>
  <w:style w:type="character" w:styleId="Platzhaltertext">
    <w:name w:val="Placeholder Text"/>
    <w:basedOn w:val="Absatz-Standardschriftart"/>
    <w:uiPriority w:val="99"/>
    <w:semiHidden/>
    <w:rsid w:val="00DC3D67"/>
    <w:rPr>
      <w:rFonts w:ascii="Calibri" w:hAnsi="Calibri" w:cs="Calibri"/>
      <w:color w:val="3B3838" w:themeColor="background2" w:themeShade="40"/>
    </w:rPr>
  </w:style>
  <w:style w:type="paragraph" w:styleId="Kopfzeile">
    <w:name w:val="header"/>
    <w:basedOn w:val="Standard"/>
    <w:link w:val="KopfzeileZchn"/>
    <w:uiPriority w:val="99"/>
    <w:unhideWhenUsed/>
    <w:rsid w:val="00DC3D67"/>
  </w:style>
  <w:style w:type="character" w:customStyle="1" w:styleId="KopfzeileZchn">
    <w:name w:val="Kopfzeile Zchn"/>
    <w:basedOn w:val="Absatz-Standardschriftart"/>
    <w:link w:val="Kopfzeile"/>
    <w:uiPriority w:val="99"/>
    <w:rsid w:val="00DC3D67"/>
    <w:rPr>
      <w:rFonts w:ascii="Calibri" w:hAnsi="Calibri" w:cs="Calibri"/>
    </w:rPr>
  </w:style>
  <w:style w:type="paragraph" w:styleId="Fuzeile">
    <w:name w:val="footer"/>
    <w:basedOn w:val="Standard"/>
    <w:link w:val="FuzeileZchn"/>
    <w:uiPriority w:val="99"/>
    <w:unhideWhenUsed/>
    <w:rsid w:val="00DC3D67"/>
  </w:style>
  <w:style w:type="character" w:customStyle="1" w:styleId="FuzeileZchn">
    <w:name w:val="Fußzeile Zchn"/>
    <w:basedOn w:val="Absatz-Standardschriftart"/>
    <w:link w:val="Fuzeile"/>
    <w:uiPriority w:val="99"/>
    <w:rsid w:val="00DC3D67"/>
    <w:rPr>
      <w:rFonts w:ascii="Calibri" w:hAnsi="Calibri" w:cs="Calibri"/>
    </w:rPr>
  </w:style>
  <w:style w:type="paragraph" w:styleId="Verzeichnis9">
    <w:name w:val="toc 9"/>
    <w:basedOn w:val="Standard"/>
    <w:next w:val="Standard"/>
    <w:autoRedefine/>
    <w:uiPriority w:val="39"/>
    <w:semiHidden/>
    <w:unhideWhenUsed/>
    <w:rsid w:val="00DC3D67"/>
    <w:pPr>
      <w:spacing w:after="120"/>
      <w:ind w:left="1757"/>
    </w:pPr>
  </w:style>
  <w:style w:type="character" w:styleId="Erwhnung">
    <w:name w:val="Mention"/>
    <w:basedOn w:val="Absatz-Standardschriftart"/>
    <w:uiPriority w:val="99"/>
    <w:semiHidden/>
    <w:unhideWhenUsed/>
    <w:rsid w:val="00DC3D67"/>
    <w:rPr>
      <w:rFonts w:ascii="Calibri" w:hAnsi="Calibri" w:cs="Calibri"/>
      <w:color w:val="2B579A"/>
      <w:shd w:val="clear" w:color="auto" w:fill="E1DFDD"/>
    </w:rPr>
  </w:style>
  <w:style w:type="numbering" w:styleId="111111">
    <w:name w:val="Outline List 2"/>
    <w:basedOn w:val="KeineListe"/>
    <w:uiPriority w:val="99"/>
    <w:semiHidden/>
    <w:unhideWhenUsed/>
    <w:rsid w:val="00DC3D67"/>
    <w:pPr>
      <w:numPr>
        <w:numId w:val="24"/>
      </w:numPr>
    </w:pPr>
  </w:style>
  <w:style w:type="numbering" w:styleId="1ai">
    <w:name w:val="Outline List 1"/>
    <w:basedOn w:val="KeineListe"/>
    <w:uiPriority w:val="99"/>
    <w:semiHidden/>
    <w:unhideWhenUsed/>
    <w:rsid w:val="00DC3D67"/>
    <w:pPr>
      <w:numPr>
        <w:numId w:val="25"/>
      </w:numPr>
    </w:pPr>
  </w:style>
  <w:style w:type="character" w:styleId="HTMLVariable">
    <w:name w:val="HTML Variable"/>
    <w:basedOn w:val="Absatz-Standardschriftart"/>
    <w:uiPriority w:val="99"/>
    <w:semiHidden/>
    <w:unhideWhenUsed/>
    <w:rsid w:val="00DC3D67"/>
    <w:rPr>
      <w:rFonts w:ascii="Calibri" w:hAnsi="Calibri" w:cs="Calibri"/>
      <w:i/>
      <w:iCs/>
    </w:rPr>
  </w:style>
  <w:style w:type="paragraph" w:styleId="HTMLAdresse">
    <w:name w:val="HTML Address"/>
    <w:basedOn w:val="Standard"/>
    <w:link w:val="HTMLAdresseZchn"/>
    <w:uiPriority w:val="99"/>
    <w:semiHidden/>
    <w:unhideWhenUsed/>
    <w:rsid w:val="00DC3D67"/>
    <w:rPr>
      <w:i/>
      <w:iCs/>
    </w:rPr>
  </w:style>
  <w:style w:type="character" w:customStyle="1" w:styleId="HTMLAdresseZchn">
    <w:name w:val="HTML Adresse Zchn"/>
    <w:basedOn w:val="Absatz-Standardschriftart"/>
    <w:link w:val="HTMLAdresse"/>
    <w:uiPriority w:val="99"/>
    <w:semiHidden/>
    <w:rsid w:val="00DC3D67"/>
    <w:rPr>
      <w:rFonts w:ascii="Calibri" w:hAnsi="Calibri" w:cs="Calibri"/>
      <w:i/>
      <w:iCs/>
    </w:rPr>
  </w:style>
  <w:style w:type="character" w:styleId="HTMLDefinition">
    <w:name w:val="HTML Definition"/>
    <w:basedOn w:val="Absatz-Standardschriftart"/>
    <w:uiPriority w:val="99"/>
    <w:semiHidden/>
    <w:unhideWhenUsed/>
    <w:rsid w:val="00DC3D67"/>
    <w:rPr>
      <w:rFonts w:ascii="Calibri" w:hAnsi="Calibri" w:cs="Calibri"/>
      <w:i/>
      <w:iCs/>
    </w:rPr>
  </w:style>
  <w:style w:type="character" w:styleId="HTMLZitat">
    <w:name w:val="HTML Cite"/>
    <w:basedOn w:val="Absatz-Standardschriftart"/>
    <w:uiPriority w:val="99"/>
    <w:semiHidden/>
    <w:unhideWhenUsed/>
    <w:rsid w:val="00DC3D67"/>
    <w:rPr>
      <w:rFonts w:ascii="Calibri" w:hAnsi="Calibri" w:cs="Calibri"/>
      <w:i/>
      <w:iCs/>
    </w:rPr>
  </w:style>
  <w:style w:type="character" w:styleId="HTMLBeispiel">
    <w:name w:val="HTML Sample"/>
    <w:basedOn w:val="Absatz-Standardschriftart"/>
    <w:uiPriority w:val="99"/>
    <w:semiHidden/>
    <w:unhideWhenUsed/>
    <w:rsid w:val="00DC3D67"/>
    <w:rPr>
      <w:rFonts w:ascii="Consolas" w:hAnsi="Consolas" w:cs="Calibri"/>
      <w:sz w:val="24"/>
      <w:szCs w:val="24"/>
    </w:rPr>
  </w:style>
  <w:style w:type="character" w:styleId="HTMLAkronym">
    <w:name w:val="HTML Acronym"/>
    <w:basedOn w:val="Absatz-Standardschriftart"/>
    <w:uiPriority w:val="99"/>
    <w:semiHidden/>
    <w:unhideWhenUsed/>
    <w:rsid w:val="00DC3D67"/>
    <w:rPr>
      <w:rFonts w:ascii="Calibri" w:hAnsi="Calibri" w:cs="Calibri"/>
    </w:rPr>
  </w:style>
  <w:style w:type="paragraph" w:styleId="Verzeichnis1">
    <w:name w:val="toc 1"/>
    <w:basedOn w:val="Standard"/>
    <w:next w:val="Standard"/>
    <w:autoRedefine/>
    <w:uiPriority w:val="39"/>
    <w:semiHidden/>
    <w:unhideWhenUsed/>
    <w:rsid w:val="00DC3D67"/>
    <w:pPr>
      <w:spacing w:after="100"/>
    </w:pPr>
  </w:style>
  <w:style w:type="paragraph" w:styleId="Verzeichnis2">
    <w:name w:val="toc 2"/>
    <w:basedOn w:val="Standard"/>
    <w:next w:val="Standard"/>
    <w:autoRedefine/>
    <w:uiPriority w:val="39"/>
    <w:semiHidden/>
    <w:unhideWhenUsed/>
    <w:rsid w:val="00DC3D67"/>
    <w:pPr>
      <w:spacing w:after="100"/>
      <w:ind w:left="220"/>
    </w:pPr>
  </w:style>
  <w:style w:type="paragraph" w:styleId="Verzeichnis3">
    <w:name w:val="toc 3"/>
    <w:basedOn w:val="Standard"/>
    <w:next w:val="Standard"/>
    <w:autoRedefine/>
    <w:uiPriority w:val="39"/>
    <w:semiHidden/>
    <w:unhideWhenUsed/>
    <w:rsid w:val="00DC3D67"/>
    <w:pPr>
      <w:spacing w:after="100"/>
      <w:ind w:left="440"/>
    </w:pPr>
  </w:style>
  <w:style w:type="paragraph" w:styleId="Verzeichnis4">
    <w:name w:val="toc 4"/>
    <w:basedOn w:val="Standard"/>
    <w:next w:val="Standard"/>
    <w:autoRedefine/>
    <w:uiPriority w:val="39"/>
    <w:semiHidden/>
    <w:unhideWhenUsed/>
    <w:rsid w:val="00DC3D67"/>
    <w:pPr>
      <w:spacing w:after="100"/>
      <w:ind w:left="660"/>
    </w:pPr>
  </w:style>
  <w:style w:type="paragraph" w:styleId="Verzeichnis5">
    <w:name w:val="toc 5"/>
    <w:basedOn w:val="Standard"/>
    <w:next w:val="Standard"/>
    <w:autoRedefine/>
    <w:uiPriority w:val="39"/>
    <w:semiHidden/>
    <w:unhideWhenUsed/>
    <w:rsid w:val="00DC3D67"/>
    <w:pPr>
      <w:spacing w:after="100"/>
      <w:ind w:left="880"/>
    </w:pPr>
  </w:style>
  <w:style w:type="paragraph" w:styleId="Verzeichnis6">
    <w:name w:val="toc 6"/>
    <w:basedOn w:val="Standard"/>
    <w:next w:val="Standard"/>
    <w:autoRedefine/>
    <w:uiPriority w:val="39"/>
    <w:semiHidden/>
    <w:unhideWhenUsed/>
    <w:rsid w:val="00DC3D67"/>
    <w:pPr>
      <w:spacing w:after="100"/>
      <w:ind w:left="1100"/>
    </w:pPr>
  </w:style>
  <w:style w:type="paragraph" w:styleId="Verzeichnis7">
    <w:name w:val="toc 7"/>
    <w:basedOn w:val="Standard"/>
    <w:next w:val="Standard"/>
    <w:autoRedefine/>
    <w:uiPriority w:val="39"/>
    <w:semiHidden/>
    <w:unhideWhenUsed/>
    <w:rsid w:val="00DC3D67"/>
    <w:pPr>
      <w:spacing w:after="100"/>
      <w:ind w:left="1320"/>
    </w:pPr>
  </w:style>
  <w:style w:type="paragraph" w:styleId="Verzeichnis8">
    <w:name w:val="toc 8"/>
    <w:basedOn w:val="Standard"/>
    <w:next w:val="Standard"/>
    <w:autoRedefine/>
    <w:uiPriority w:val="39"/>
    <w:semiHidden/>
    <w:unhideWhenUsed/>
    <w:rsid w:val="00DC3D67"/>
    <w:pPr>
      <w:spacing w:after="100"/>
      <w:ind w:left="1540"/>
    </w:pPr>
  </w:style>
  <w:style w:type="paragraph" w:styleId="Inhaltsverzeichnisberschrift">
    <w:name w:val="TOC Heading"/>
    <w:basedOn w:val="berschrift1"/>
    <w:next w:val="Standard"/>
    <w:uiPriority w:val="39"/>
    <w:semiHidden/>
    <w:unhideWhenUsed/>
    <w:qFormat/>
    <w:rsid w:val="00DC3D67"/>
    <w:pPr>
      <w:outlineLvl w:val="9"/>
    </w:pPr>
    <w:rPr>
      <w:color w:val="2E74B5" w:themeColor="accent1" w:themeShade="BF"/>
    </w:rPr>
  </w:style>
  <w:style w:type="table" w:styleId="TabelleProfessionell">
    <w:name w:val="Table Professional"/>
    <w:basedOn w:val="NormaleTabelle"/>
    <w:uiPriority w:val="99"/>
    <w:semiHidden/>
    <w:unhideWhenUsed/>
    <w:rsid w:val="00DC3D6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MittlereListe1">
    <w:name w:val="Medium List 1"/>
    <w:basedOn w:val="NormaleTabelle"/>
    <w:uiPriority w:val="65"/>
    <w:semiHidden/>
    <w:unhideWhenUsed/>
    <w:rsid w:val="00DC3D67"/>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Liste1-Akzent1">
    <w:name w:val="Medium List 1 Accent 1"/>
    <w:basedOn w:val="NormaleTabelle"/>
    <w:uiPriority w:val="65"/>
    <w:rsid w:val="00DC3D67"/>
    <w:rPr>
      <w:color w:val="000000" w:themeColor="text1"/>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MittlereListe1-Akzent2">
    <w:name w:val="Medium List 1 Accent 2"/>
    <w:basedOn w:val="NormaleTabelle"/>
    <w:uiPriority w:val="65"/>
    <w:semiHidden/>
    <w:unhideWhenUsed/>
    <w:rsid w:val="00DC3D67"/>
    <w:rPr>
      <w:color w:val="000000" w:themeColor="text1"/>
    </w:rPr>
    <w:tblPr>
      <w:tblStyleRowBandSize w:val="1"/>
      <w:tblStyleColBandSize w:val="1"/>
      <w:tblBorders>
        <w:top w:val="single" w:sz="8" w:space="0" w:color="ED7D31" w:themeColor="accent2"/>
        <w:bottom w:val="single" w:sz="8" w:space="0" w:color="ED7D31" w:themeColor="accent2"/>
      </w:tblBorders>
    </w:tblPr>
    <w:tblStylePr w:type="firstRow">
      <w:rPr>
        <w:rFonts w:asciiTheme="majorHAnsi" w:eastAsiaTheme="majorEastAsia" w:hAnsiTheme="majorHAnsi" w:cstheme="majorBidi"/>
      </w:rPr>
      <w:tblPr/>
      <w:tcPr>
        <w:tcBorders>
          <w:top w:val="nil"/>
          <w:bottom w:val="single" w:sz="8" w:space="0" w:color="ED7D31" w:themeColor="accent2"/>
        </w:tcBorders>
      </w:tcPr>
    </w:tblStylePr>
    <w:tblStylePr w:type="lastRow">
      <w:rPr>
        <w:b/>
        <w:bCs/>
        <w:color w:val="44546A" w:themeColor="text2"/>
      </w:rPr>
      <w:tblPr/>
      <w:tcPr>
        <w:tcBorders>
          <w:top w:val="single" w:sz="8" w:space="0" w:color="ED7D31" w:themeColor="accent2"/>
          <w:bottom w:val="single" w:sz="8" w:space="0" w:color="ED7D31" w:themeColor="accent2"/>
        </w:tcBorders>
      </w:tcPr>
    </w:tblStylePr>
    <w:tblStylePr w:type="firstCol">
      <w:rPr>
        <w:b/>
        <w:bCs/>
      </w:rPr>
    </w:tblStylePr>
    <w:tblStylePr w:type="lastCol">
      <w:rPr>
        <w:b/>
        <w:bCs/>
      </w:rPr>
      <w:tblPr/>
      <w:tcPr>
        <w:tcBorders>
          <w:top w:val="single" w:sz="8" w:space="0" w:color="ED7D31" w:themeColor="accent2"/>
          <w:bottom w:val="single" w:sz="8" w:space="0" w:color="ED7D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MittlereListe1-Akzent3">
    <w:name w:val="Medium List 1 Accent 3"/>
    <w:basedOn w:val="NormaleTabelle"/>
    <w:uiPriority w:val="65"/>
    <w:semiHidden/>
    <w:unhideWhenUsed/>
    <w:rsid w:val="00DC3D67"/>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MittlereListe1-Akzent4">
    <w:name w:val="Medium List 1 Accent 4"/>
    <w:basedOn w:val="NormaleTabelle"/>
    <w:uiPriority w:val="65"/>
    <w:semiHidden/>
    <w:unhideWhenUsed/>
    <w:rsid w:val="00DC3D67"/>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MittlereListe1-Akzent5">
    <w:name w:val="Medium List 1 Accent 5"/>
    <w:basedOn w:val="NormaleTabelle"/>
    <w:uiPriority w:val="65"/>
    <w:semiHidden/>
    <w:unhideWhenUsed/>
    <w:rsid w:val="00DC3D67"/>
    <w:rPr>
      <w:color w:val="000000" w:themeColor="text1"/>
    </w:rPr>
    <w:tblPr>
      <w:tblStyleRowBandSize w:val="1"/>
      <w:tblStyleColBandSize w:val="1"/>
      <w:tblBorders>
        <w:top w:val="single" w:sz="8" w:space="0" w:color="4472C4" w:themeColor="accent5"/>
        <w:bottom w:val="single" w:sz="8" w:space="0" w:color="4472C4" w:themeColor="accent5"/>
      </w:tblBorders>
    </w:tblPr>
    <w:tblStylePr w:type="firstRow">
      <w:rPr>
        <w:rFonts w:asciiTheme="majorHAnsi" w:eastAsiaTheme="majorEastAsia" w:hAnsiTheme="majorHAnsi" w:cstheme="majorBidi"/>
      </w:rPr>
      <w:tblPr/>
      <w:tcPr>
        <w:tcBorders>
          <w:top w:val="nil"/>
          <w:bottom w:val="single" w:sz="8" w:space="0" w:color="4472C4" w:themeColor="accent5"/>
        </w:tcBorders>
      </w:tcPr>
    </w:tblStylePr>
    <w:tblStylePr w:type="lastRow">
      <w:rPr>
        <w:b/>
        <w:bCs/>
        <w:color w:val="44546A" w:themeColor="text2"/>
      </w:rPr>
      <w:tblPr/>
      <w:tcPr>
        <w:tcBorders>
          <w:top w:val="single" w:sz="8" w:space="0" w:color="4472C4" w:themeColor="accent5"/>
          <w:bottom w:val="single" w:sz="8" w:space="0" w:color="4472C4" w:themeColor="accent5"/>
        </w:tcBorders>
      </w:tcPr>
    </w:tblStylePr>
    <w:tblStylePr w:type="firstCol">
      <w:rPr>
        <w:b/>
        <w:bCs/>
      </w:rPr>
    </w:tblStylePr>
    <w:tblStylePr w:type="lastCol">
      <w:rPr>
        <w:b/>
        <w:bCs/>
      </w:rPr>
      <w:tblPr/>
      <w:tcPr>
        <w:tcBorders>
          <w:top w:val="single" w:sz="8" w:space="0" w:color="4472C4" w:themeColor="accent5"/>
          <w:bottom w:val="single" w:sz="8" w:space="0" w:color="4472C4" w:themeColor="accent5"/>
        </w:tcBorders>
      </w:tcPr>
    </w:tblStylePr>
    <w:tblStylePr w:type="band1Vert">
      <w:tblPr/>
      <w:tcPr>
        <w:shd w:val="clear" w:color="auto" w:fill="D0DBF0" w:themeFill="accent5" w:themeFillTint="3F"/>
      </w:tcPr>
    </w:tblStylePr>
    <w:tblStylePr w:type="band1Horz">
      <w:tblPr/>
      <w:tcPr>
        <w:shd w:val="clear" w:color="auto" w:fill="D0DBF0" w:themeFill="accent5" w:themeFillTint="3F"/>
      </w:tcPr>
    </w:tblStylePr>
  </w:style>
  <w:style w:type="table" w:styleId="MittlereListe1-Akzent6">
    <w:name w:val="Medium List 1 Accent 6"/>
    <w:basedOn w:val="NormaleTabelle"/>
    <w:uiPriority w:val="65"/>
    <w:semiHidden/>
    <w:unhideWhenUsed/>
    <w:rsid w:val="00DC3D67"/>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MittlereListe2">
    <w:name w:val="Medium List 2"/>
    <w:basedOn w:val="NormaleTabelle"/>
    <w:uiPriority w:val="66"/>
    <w:semiHidden/>
    <w:unhideWhenUsed/>
    <w:rsid w:val="00DC3D67"/>
    <w:rPr>
      <w:rFonts w:ascii="Calibri Light" w:eastAsiaTheme="majorEastAsia" w:hAnsi="Calibri Light" w:cs="Calibri Light"/>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1">
    <w:name w:val="Medium List 2 Accent 1"/>
    <w:basedOn w:val="NormaleTabelle"/>
    <w:uiPriority w:val="66"/>
    <w:semiHidden/>
    <w:unhideWhenUsed/>
    <w:rsid w:val="00DC3D67"/>
    <w:rPr>
      <w:rFonts w:ascii="Calibri Light" w:eastAsiaTheme="majorEastAsia" w:hAnsi="Calibri Light" w:cs="Calibri Light"/>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2">
    <w:name w:val="Medium List 2 Accent 2"/>
    <w:basedOn w:val="NormaleTabelle"/>
    <w:uiPriority w:val="66"/>
    <w:semiHidden/>
    <w:unhideWhenUsed/>
    <w:rsid w:val="00DC3D67"/>
    <w:rPr>
      <w:rFonts w:ascii="Calibri Light" w:eastAsiaTheme="majorEastAsia" w:hAnsi="Calibri Light" w:cs="Calibri Light"/>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3">
    <w:name w:val="Medium List 2 Accent 3"/>
    <w:basedOn w:val="NormaleTabelle"/>
    <w:uiPriority w:val="66"/>
    <w:semiHidden/>
    <w:unhideWhenUsed/>
    <w:rsid w:val="00DC3D67"/>
    <w:rPr>
      <w:rFonts w:ascii="Calibri Light" w:eastAsiaTheme="majorEastAsia" w:hAnsi="Calibri Light" w:cs="Calibri Light"/>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4">
    <w:name w:val="Medium List 2 Accent 4"/>
    <w:basedOn w:val="NormaleTabelle"/>
    <w:uiPriority w:val="66"/>
    <w:semiHidden/>
    <w:unhideWhenUsed/>
    <w:rsid w:val="00DC3D67"/>
    <w:rPr>
      <w:rFonts w:ascii="Calibri Light" w:eastAsiaTheme="majorEastAsia" w:hAnsi="Calibri Light" w:cs="Calibri Light"/>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5">
    <w:name w:val="Medium List 2 Accent 5"/>
    <w:basedOn w:val="NormaleTabelle"/>
    <w:uiPriority w:val="66"/>
    <w:semiHidden/>
    <w:unhideWhenUsed/>
    <w:rsid w:val="00DC3D67"/>
    <w:rPr>
      <w:rFonts w:ascii="Calibri Light" w:eastAsiaTheme="majorEastAsia" w:hAnsi="Calibri Light" w:cs="Calibri Light"/>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rPr>
        <w:sz w:val="24"/>
        <w:szCs w:val="24"/>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5"/>
          <w:insideH w:val="nil"/>
          <w:insideV w:val="nil"/>
        </w:tcBorders>
        <w:shd w:val="clear" w:color="auto" w:fill="FFFFFF" w:themeFill="background1"/>
      </w:tcPr>
    </w:tblStylePr>
    <w:tblStylePr w:type="lastCol">
      <w:tblPr/>
      <w:tcPr>
        <w:tcBorders>
          <w:top w:val="nil"/>
          <w:left w:val="single" w:sz="8" w:space="0" w:color="4472C4"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top w:val="nil"/>
          <w:bottom w:val="nil"/>
          <w:insideH w:val="nil"/>
          <w:insideV w:val="nil"/>
        </w:tcBorders>
        <w:shd w:val="clear" w:color="auto" w:fill="D0DB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6">
    <w:name w:val="Medium List 2 Accent 6"/>
    <w:basedOn w:val="NormaleTabelle"/>
    <w:uiPriority w:val="66"/>
    <w:semiHidden/>
    <w:unhideWhenUsed/>
    <w:rsid w:val="00DC3D67"/>
    <w:rPr>
      <w:rFonts w:ascii="Calibri Light" w:eastAsiaTheme="majorEastAsia" w:hAnsi="Calibri Light" w:cs="Calibri Light"/>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Schattierung1">
    <w:name w:val="Medium Shading 1"/>
    <w:basedOn w:val="NormaleTabelle"/>
    <w:uiPriority w:val="63"/>
    <w:semiHidden/>
    <w:unhideWhenUsed/>
    <w:rsid w:val="00DC3D67"/>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ittlereSchattierung1-Akzent1">
    <w:name w:val="Medium Shading 1 Accent 1"/>
    <w:basedOn w:val="NormaleTabelle"/>
    <w:uiPriority w:val="63"/>
    <w:rsid w:val="00DC3D67"/>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MittlereSchattierung1-Akzent2">
    <w:name w:val="Medium Shading 1 Accent 2"/>
    <w:basedOn w:val="NormaleTabelle"/>
    <w:uiPriority w:val="63"/>
    <w:semiHidden/>
    <w:unhideWhenUsed/>
    <w:rsid w:val="00DC3D67"/>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MittlereSchattierung1-Akzent3">
    <w:name w:val="Medium Shading 1 Accent 3"/>
    <w:basedOn w:val="NormaleTabelle"/>
    <w:uiPriority w:val="63"/>
    <w:semiHidden/>
    <w:unhideWhenUsed/>
    <w:rsid w:val="00DC3D67"/>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MittlereSchattierung1-Akzent4">
    <w:name w:val="Medium Shading 1 Accent 4"/>
    <w:basedOn w:val="NormaleTabelle"/>
    <w:uiPriority w:val="63"/>
    <w:semiHidden/>
    <w:unhideWhenUsed/>
    <w:rsid w:val="00DC3D67"/>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MittlereSchattierung1-Akzent5">
    <w:name w:val="Medium Shading 1 Accent 5"/>
    <w:basedOn w:val="NormaleTabelle"/>
    <w:uiPriority w:val="63"/>
    <w:semiHidden/>
    <w:unhideWhenUsed/>
    <w:rsid w:val="00DC3D67"/>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tblBorders>
    </w:tblPr>
    <w:tblStylePr w:type="firstRow">
      <w:pPr>
        <w:spacing w:before="0" w:after="0" w:line="240" w:lineRule="auto"/>
      </w:pPr>
      <w:rPr>
        <w:b/>
        <w:bCs/>
        <w:color w:val="FFFFFF" w:themeColor="background1"/>
      </w:rPr>
      <w:tblPr/>
      <w:tcPr>
        <w:tc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shd w:val="clear" w:color="auto" w:fill="4472C4" w:themeFill="accent5"/>
      </w:tcPr>
    </w:tblStylePr>
    <w:tblStylePr w:type="lastRow">
      <w:pPr>
        <w:spacing w:before="0" w:after="0" w:line="240" w:lineRule="auto"/>
      </w:pPr>
      <w:rPr>
        <w:b/>
        <w:bCs/>
      </w:rPr>
      <w:tblPr/>
      <w:tcPr>
        <w:tcBorders>
          <w:top w:val="double" w:sz="6"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 w:type="table" w:styleId="MittlereSchattierung1-Akzent6">
    <w:name w:val="Medium Shading 1 Accent 6"/>
    <w:basedOn w:val="NormaleTabelle"/>
    <w:uiPriority w:val="63"/>
    <w:semiHidden/>
    <w:unhideWhenUsed/>
    <w:rsid w:val="00DC3D67"/>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MittlereSchattierung2">
    <w:name w:val="Medium Shading 2"/>
    <w:basedOn w:val="NormaleTabelle"/>
    <w:uiPriority w:val="64"/>
    <w:semiHidden/>
    <w:unhideWhenUsed/>
    <w:rsid w:val="00DC3D6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ttlereSchattierung2-Akzent1">
    <w:name w:val="Medium Shading 2 Accent 1"/>
    <w:basedOn w:val="NormaleTabelle"/>
    <w:uiPriority w:val="64"/>
    <w:rsid w:val="00DC3D6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ttlereSchattierung2-Akzent2">
    <w:name w:val="Medium Shading 2 Accent 2"/>
    <w:basedOn w:val="NormaleTabelle"/>
    <w:uiPriority w:val="64"/>
    <w:semiHidden/>
    <w:unhideWhenUsed/>
    <w:rsid w:val="00DC3D6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ttlereSchattierung2-Akzent3">
    <w:name w:val="Medium Shading 2 Accent 3"/>
    <w:basedOn w:val="NormaleTabelle"/>
    <w:uiPriority w:val="64"/>
    <w:semiHidden/>
    <w:unhideWhenUsed/>
    <w:rsid w:val="00DC3D6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ttlereSchattierung2-Akzent4">
    <w:name w:val="Medium Shading 2 Accent 4"/>
    <w:basedOn w:val="NormaleTabelle"/>
    <w:uiPriority w:val="64"/>
    <w:semiHidden/>
    <w:unhideWhenUsed/>
    <w:rsid w:val="00DC3D6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ttlereSchattierung2-Akzent5">
    <w:name w:val="Medium Shading 2 Accent 5"/>
    <w:basedOn w:val="NormaleTabelle"/>
    <w:uiPriority w:val="64"/>
    <w:semiHidden/>
    <w:unhideWhenUsed/>
    <w:rsid w:val="00DC3D6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ttlereSchattierung2-Akzent6">
    <w:name w:val="Medium Shading 2 Accent 6"/>
    <w:basedOn w:val="NormaleTabelle"/>
    <w:uiPriority w:val="64"/>
    <w:semiHidden/>
    <w:unhideWhenUsed/>
    <w:rsid w:val="00DC3D6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ttleresRaster1">
    <w:name w:val="Medium Grid 1"/>
    <w:basedOn w:val="NormaleTabelle"/>
    <w:uiPriority w:val="67"/>
    <w:semiHidden/>
    <w:unhideWhenUsed/>
    <w:rsid w:val="00DC3D67"/>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sRaster1-Akzent1">
    <w:name w:val="Medium Grid 1 Accent 1"/>
    <w:basedOn w:val="NormaleTabelle"/>
    <w:uiPriority w:val="67"/>
    <w:semiHidden/>
    <w:unhideWhenUsed/>
    <w:rsid w:val="00DC3D67"/>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MittleresRaster1-Akzent2">
    <w:name w:val="Medium Grid 1 Accent 2"/>
    <w:basedOn w:val="NormaleTabelle"/>
    <w:uiPriority w:val="67"/>
    <w:semiHidden/>
    <w:unhideWhenUsed/>
    <w:rsid w:val="00DC3D67"/>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MittleresRaster1-Akzent3">
    <w:name w:val="Medium Grid 1 Accent 3"/>
    <w:basedOn w:val="NormaleTabelle"/>
    <w:uiPriority w:val="67"/>
    <w:semiHidden/>
    <w:unhideWhenUsed/>
    <w:rsid w:val="00DC3D67"/>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MittleresRaster1-Akzent4">
    <w:name w:val="Medium Grid 1 Accent 4"/>
    <w:basedOn w:val="NormaleTabelle"/>
    <w:uiPriority w:val="67"/>
    <w:semiHidden/>
    <w:unhideWhenUsed/>
    <w:rsid w:val="00DC3D67"/>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MittleresRaster1-Akzent5">
    <w:name w:val="Medium Grid 1 Accent 5"/>
    <w:basedOn w:val="NormaleTabelle"/>
    <w:uiPriority w:val="67"/>
    <w:semiHidden/>
    <w:unhideWhenUsed/>
    <w:rsid w:val="00DC3D67"/>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insideV w:val="single" w:sz="8" w:space="0" w:color="7295D2" w:themeColor="accent5" w:themeTint="BF"/>
      </w:tblBorders>
    </w:tblPr>
    <w:tcPr>
      <w:shd w:val="clear" w:color="auto" w:fill="D0DBF0" w:themeFill="accent5" w:themeFillTint="3F"/>
    </w:tcPr>
    <w:tblStylePr w:type="firstRow">
      <w:rPr>
        <w:b/>
        <w:bCs/>
      </w:rPr>
    </w:tblStylePr>
    <w:tblStylePr w:type="lastRow">
      <w:rPr>
        <w:b/>
        <w:bCs/>
      </w:rPr>
      <w:tblPr/>
      <w:tcPr>
        <w:tcBorders>
          <w:top w:val="single" w:sz="18" w:space="0" w:color="7295D2" w:themeColor="accent5" w:themeTint="BF"/>
        </w:tcBorders>
      </w:tcPr>
    </w:tblStylePr>
    <w:tblStylePr w:type="firstCol">
      <w:rPr>
        <w:b/>
        <w:bCs/>
      </w:rPr>
    </w:tblStylePr>
    <w:tblStylePr w:type="lastCol">
      <w:rPr>
        <w:b/>
        <w:bCs/>
      </w:r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MittleresRaster1-Akzent6">
    <w:name w:val="Medium Grid 1 Accent 6"/>
    <w:basedOn w:val="NormaleTabelle"/>
    <w:uiPriority w:val="67"/>
    <w:semiHidden/>
    <w:unhideWhenUsed/>
    <w:rsid w:val="00DC3D67"/>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MittleresRaster2">
    <w:name w:val="Medium Grid 2"/>
    <w:basedOn w:val="NormaleTabelle"/>
    <w:uiPriority w:val="68"/>
    <w:semiHidden/>
    <w:unhideWhenUsed/>
    <w:rsid w:val="00DC3D67"/>
    <w:rPr>
      <w:rFonts w:ascii="Calibri Light" w:eastAsiaTheme="majorEastAsia" w:hAnsi="Calibri Light" w:cs="Calibri Light"/>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2-Akzent1">
    <w:name w:val="Medium Grid 2 Accent 1"/>
    <w:basedOn w:val="NormaleTabelle"/>
    <w:uiPriority w:val="68"/>
    <w:semiHidden/>
    <w:unhideWhenUsed/>
    <w:rsid w:val="00DC3D67"/>
    <w:rPr>
      <w:rFonts w:ascii="Calibri Light" w:eastAsiaTheme="majorEastAsia" w:hAnsi="Calibri Light" w:cs="Calibri Light"/>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table" w:styleId="MittleresRaster2-Akzent2">
    <w:name w:val="Medium Grid 2 Accent 2"/>
    <w:basedOn w:val="NormaleTabelle"/>
    <w:uiPriority w:val="68"/>
    <w:semiHidden/>
    <w:unhideWhenUsed/>
    <w:rsid w:val="00DC3D67"/>
    <w:rPr>
      <w:rFonts w:ascii="Calibri Light" w:eastAsiaTheme="majorEastAsia" w:hAnsi="Calibri Light" w:cs="Calibri Light"/>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sz="6" w:space="0" w:color="ED7D31" w:themeColor="accent2"/>
          <w:insideV w:val="single" w:sz="6" w:space="0" w:color="ED7D31" w:themeColor="accent2"/>
        </w:tcBorders>
        <w:shd w:val="clear" w:color="auto" w:fill="F6BE98" w:themeFill="accent2" w:themeFillTint="7F"/>
      </w:tcPr>
    </w:tblStylePr>
    <w:tblStylePr w:type="nwCell">
      <w:tblPr/>
      <w:tcPr>
        <w:shd w:val="clear" w:color="auto" w:fill="FFFFFF" w:themeFill="background1"/>
      </w:tcPr>
    </w:tblStylePr>
  </w:style>
  <w:style w:type="table" w:styleId="MittleresRaster2-Akzent3">
    <w:name w:val="Medium Grid 2 Accent 3"/>
    <w:basedOn w:val="NormaleTabelle"/>
    <w:uiPriority w:val="68"/>
    <w:semiHidden/>
    <w:unhideWhenUsed/>
    <w:rsid w:val="00DC3D67"/>
    <w:rPr>
      <w:rFonts w:ascii="Calibri Light" w:eastAsiaTheme="majorEastAsia" w:hAnsi="Calibri Light" w:cs="Calibri Light"/>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MittleresRaster2-Akzent4">
    <w:name w:val="Medium Grid 2 Accent 4"/>
    <w:basedOn w:val="NormaleTabelle"/>
    <w:uiPriority w:val="68"/>
    <w:semiHidden/>
    <w:unhideWhenUsed/>
    <w:rsid w:val="00DC3D67"/>
    <w:rPr>
      <w:rFonts w:ascii="Calibri Light" w:eastAsiaTheme="majorEastAsia" w:hAnsi="Calibri Light" w:cs="Calibri Light"/>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MittleresRaster2-Akzent5">
    <w:name w:val="Medium Grid 2 Accent 5"/>
    <w:basedOn w:val="NormaleTabelle"/>
    <w:uiPriority w:val="68"/>
    <w:semiHidden/>
    <w:unhideWhenUsed/>
    <w:rsid w:val="00DC3D67"/>
    <w:rPr>
      <w:rFonts w:ascii="Calibri Light" w:eastAsiaTheme="majorEastAsia" w:hAnsi="Calibri Light" w:cs="Calibri Light"/>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cPr>
      <w:shd w:val="clear" w:color="auto" w:fill="D0DBF0" w:themeFill="accent5" w:themeFillTint="3F"/>
    </w:tcPr>
    <w:tblStylePr w:type="firstRow">
      <w:rPr>
        <w:b/>
        <w:bCs/>
        <w:color w:val="000000" w:themeColor="text1"/>
      </w:rPr>
      <w:tblPr/>
      <w:tcPr>
        <w:shd w:val="clear" w:color="auto" w:fill="ECF1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5" w:themeFillTint="33"/>
      </w:tcPr>
    </w:tblStylePr>
    <w:tblStylePr w:type="band1Vert">
      <w:tblPr/>
      <w:tcPr>
        <w:shd w:val="clear" w:color="auto" w:fill="A1B8E1" w:themeFill="accent5" w:themeFillTint="7F"/>
      </w:tcPr>
    </w:tblStylePr>
    <w:tblStylePr w:type="band1Horz">
      <w:tblPr/>
      <w:tcPr>
        <w:tcBorders>
          <w:insideH w:val="single" w:sz="6" w:space="0" w:color="4472C4" w:themeColor="accent5"/>
          <w:insideV w:val="single" w:sz="6" w:space="0" w:color="4472C4" w:themeColor="accent5"/>
        </w:tcBorders>
        <w:shd w:val="clear" w:color="auto" w:fill="A1B8E1" w:themeFill="accent5" w:themeFillTint="7F"/>
      </w:tcPr>
    </w:tblStylePr>
    <w:tblStylePr w:type="nwCell">
      <w:tblPr/>
      <w:tcPr>
        <w:shd w:val="clear" w:color="auto" w:fill="FFFFFF" w:themeFill="background1"/>
      </w:tcPr>
    </w:tblStylePr>
  </w:style>
  <w:style w:type="table" w:styleId="MittleresRaster2-Akzent6">
    <w:name w:val="Medium Grid 2 Accent 6"/>
    <w:basedOn w:val="NormaleTabelle"/>
    <w:uiPriority w:val="68"/>
    <w:semiHidden/>
    <w:unhideWhenUsed/>
    <w:rsid w:val="00DC3D67"/>
    <w:rPr>
      <w:rFonts w:ascii="Calibri Light" w:eastAsiaTheme="majorEastAsia" w:hAnsi="Calibri Light" w:cs="Calibri Light"/>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MittleresRaster3">
    <w:name w:val="Medium Grid 3"/>
    <w:basedOn w:val="NormaleTabelle"/>
    <w:uiPriority w:val="69"/>
    <w:semiHidden/>
    <w:unhideWhenUsed/>
    <w:rsid w:val="00DC3D6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3-Akzent1">
    <w:name w:val="Medium Grid 3 Accent 1"/>
    <w:basedOn w:val="NormaleTabelle"/>
    <w:uiPriority w:val="69"/>
    <w:semiHidden/>
    <w:unhideWhenUsed/>
    <w:rsid w:val="00DC3D6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styleId="MittleresRaster3-Akzent2">
    <w:name w:val="Medium Grid 3 Accent 2"/>
    <w:basedOn w:val="NormaleTabelle"/>
    <w:uiPriority w:val="69"/>
    <w:semiHidden/>
    <w:unhideWhenUsed/>
    <w:rsid w:val="00DC3D6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D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D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BE98" w:themeFill="accent2" w:themeFillTint="7F"/>
      </w:tcPr>
    </w:tblStylePr>
  </w:style>
  <w:style w:type="table" w:styleId="MittleresRaster3-Akzent3">
    <w:name w:val="Medium Grid 3 Accent 3"/>
    <w:basedOn w:val="NormaleTabelle"/>
    <w:uiPriority w:val="69"/>
    <w:semiHidden/>
    <w:unhideWhenUsed/>
    <w:rsid w:val="00DC3D6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MittleresRaster3-Akzent4">
    <w:name w:val="Medium Grid 3 Accent 4"/>
    <w:basedOn w:val="NormaleTabelle"/>
    <w:uiPriority w:val="69"/>
    <w:semiHidden/>
    <w:unhideWhenUsed/>
    <w:rsid w:val="00DC3D6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MittleresRaster3-Akzent5">
    <w:name w:val="Medium Grid 3 Accent 5"/>
    <w:basedOn w:val="NormaleTabelle"/>
    <w:uiPriority w:val="69"/>
    <w:semiHidden/>
    <w:unhideWhenUsed/>
    <w:rsid w:val="00DC3D6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5" w:themeFillTint="7F"/>
      </w:tcPr>
    </w:tblStylePr>
  </w:style>
  <w:style w:type="table" w:styleId="MittleresRaster3-Akzent6">
    <w:name w:val="Medium Grid 3 Accent 6"/>
    <w:basedOn w:val="NormaleTabelle"/>
    <w:uiPriority w:val="69"/>
    <w:semiHidden/>
    <w:unhideWhenUsed/>
    <w:rsid w:val="00DC3D6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paragraph" w:styleId="Literaturverzeichnis">
    <w:name w:val="Bibliography"/>
    <w:basedOn w:val="Standard"/>
    <w:next w:val="Standard"/>
    <w:uiPriority w:val="37"/>
    <w:semiHidden/>
    <w:unhideWhenUsed/>
    <w:rsid w:val="00DC3D67"/>
  </w:style>
  <w:style w:type="character" w:styleId="Hashtag">
    <w:name w:val="Hashtag"/>
    <w:basedOn w:val="Absatz-Standardschriftart"/>
    <w:uiPriority w:val="99"/>
    <w:semiHidden/>
    <w:unhideWhenUsed/>
    <w:rsid w:val="00DC3D67"/>
    <w:rPr>
      <w:rFonts w:ascii="Calibri" w:hAnsi="Calibri" w:cs="Calibri"/>
      <w:color w:val="2B579A"/>
      <w:shd w:val="clear" w:color="auto" w:fill="E1DFDD"/>
    </w:rPr>
  </w:style>
  <w:style w:type="paragraph" w:styleId="Nachrichtenkopf">
    <w:name w:val="Message Header"/>
    <w:basedOn w:val="Standard"/>
    <w:link w:val="NachrichtenkopfZchn"/>
    <w:uiPriority w:val="99"/>
    <w:semiHidden/>
    <w:unhideWhenUsed/>
    <w:rsid w:val="00DC3D67"/>
    <w:pPr>
      <w:pBdr>
        <w:top w:val="single" w:sz="6" w:space="1" w:color="auto"/>
        <w:left w:val="single" w:sz="6" w:space="1" w:color="auto"/>
        <w:bottom w:val="single" w:sz="6" w:space="1" w:color="auto"/>
        <w:right w:val="single" w:sz="6" w:space="1" w:color="auto"/>
      </w:pBdr>
      <w:shd w:val="pct20" w:color="auto" w:fill="auto"/>
      <w:ind w:left="1080" w:hanging="1080"/>
    </w:pPr>
    <w:rPr>
      <w:rFonts w:ascii="Calibri Light" w:eastAsiaTheme="majorEastAsia" w:hAnsi="Calibri Light" w:cs="Calibri Light"/>
      <w:sz w:val="24"/>
      <w:szCs w:val="24"/>
    </w:rPr>
  </w:style>
  <w:style w:type="character" w:customStyle="1" w:styleId="NachrichtenkopfZchn">
    <w:name w:val="Nachrichtenkopf Zchn"/>
    <w:basedOn w:val="Absatz-Standardschriftart"/>
    <w:link w:val="Nachrichtenkopf"/>
    <w:uiPriority w:val="99"/>
    <w:semiHidden/>
    <w:rsid w:val="00DC3D67"/>
    <w:rPr>
      <w:rFonts w:ascii="Calibri Light" w:eastAsiaTheme="majorEastAsia" w:hAnsi="Calibri Light" w:cs="Calibri Light"/>
      <w:sz w:val="24"/>
      <w:szCs w:val="24"/>
      <w:shd w:val="pct20" w:color="auto" w:fill="auto"/>
    </w:rPr>
  </w:style>
  <w:style w:type="table" w:styleId="TabelleElegant">
    <w:name w:val="Table Elegant"/>
    <w:basedOn w:val="NormaleTabelle"/>
    <w:uiPriority w:val="99"/>
    <w:semiHidden/>
    <w:unhideWhenUsed/>
    <w:rsid w:val="00DC3D67"/>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Liste">
    <w:name w:val="List"/>
    <w:basedOn w:val="Standard"/>
    <w:uiPriority w:val="99"/>
    <w:semiHidden/>
    <w:unhideWhenUsed/>
    <w:rsid w:val="00DC3D67"/>
    <w:pPr>
      <w:ind w:left="360" w:hanging="360"/>
      <w:contextualSpacing/>
    </w:pPr>
  </w:style>
  <w:style w:type="paragraph" w:styleId="Liste2">
    <w:name w:val="List 2"/>
    <w:basedOn w:val="Standard"/>
    <w:uiPriority w:val="99"/>
    <w:semiHidden/>
    <w:unhideWhenUsed/>
    <w:rsid w:val="00DC3D67"/>
    <w:pPr>
      <w:ind w:left="720" w:hanging="360"/>
      <w:contextualSpacing/>
    </w:pPr>
  </w:style>
  <w:style w:type="paragraph" w:styleId="Liste3">
    <w:name w:val="List 3"/>
    <w:basedOn w:val="Standard"/>
    <w:uiPriority w:val="99"/>
    <w:semiHidden/>
    <w:unhideWhenUsed/>
    <w:rsid w:val="00DC3D67"/>
    <w:pPr>
      <w:ind w:left="1080" w:hanging="360"/>
      <w:contextualSpacing/>
    </w:pPr>
  </w:style>
  <w:style w:type="paragraph" w:styleId="Liste4">
    <w:name w:val="List 4"/>
    <w:basedOn w:val="Standard"/>
    <w:uiPriority w:val="99"/>
    <w:semiHidden/>
    <w:unhideWhenUsed/>
    <w:rsid w:val="00DC3D67"/>
    <w:pPr>
      <w:ind w:left="1440" w:hanging="360"/>
      <w:contextualSpacing/>
    </w:pPr>
  </w:style>
  <w:style w:type="paragraph" w:styleId="Liste5">
    <w:name w:val="List 5"/>
    <w:basedOn w:val="Standard"/>
    <w:uiPriority w:val="99"/>
    <w:semiHidden/>
    <w:unhideWhenUsed/>
    <w:rsid w:val="00DC3D67"/>
    <w:pPr>
      <w:ind w:left="1800" w:hanging="360"/>
      <w:contextualSpacing/>
    </w:pPr>
  </w:style>
  <w:style w:type="table" w:styleId="TabelleListe1">
    <w:name w:val="Table List 1"/>
    <w:basedOn w:val="NormaleTabelle"/>
    <w:uiPriority w:val="99"/>
    <w:semiHidden/>
    <w:unhideWhenUsed/>
    <w:rsid w:val="00DC3D67"/>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uiPriority w:val="99"/>
    <w:semiHidden/>
    <w:unhideWhenUsed/>
    <w:rsid w:val="00DC3D67"/>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uiPriority w:val="99"/>
    <w:semiHidden/>
    <w:unhideWhenUsed/>
    <w:rsid w:val="00DC3D67"/>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uiPriority w:val="99"/>
    <w:semiHidden/>
    <w:unhideWhenUsed/>
    <w:rsid w:val="00DC3D67"/>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uiPriority w:val="99"/>
    <w:semiHidden/>
    <w:unhideWhenUsed/>
    <w:rsid w:val="00DC3D67"/>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6">
    <w:name w:val="Table List 6"/>
    <w:basedOn w:val="NormaleTabelle"/>
    <w:uiPriority w:val="99"/>
    <w:semiHidden/>
    <w:unhideWhenUsed/>
    <w:rsid w:val="00DC3D67"/>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eListe7">
    <w:name w:val="Table List 7"/>
    <w:basedOn w:val="NormaleTabelle"/>
    <w:uiPriority w:val="99"/>
    <w:semiHidden/>
    <w:unhideWhenUsed/>
    <w:rsid w:val="00DC3D67"/>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uiPriority w:val="99"/>
    <w:semiHidden/>
    <w:unhideWhenUsed/>
    <w:rsid w:val="00DC3D67"/>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Listenfortsetzung">
    <w:name w:val="List Continue"/>
    <w:basedOn w:val="Standard"/>
    <w:uiPriority w:val="99"/>
    <w:semiHidden/>
    <w:unhideWhenUsed/>
    <w:rsid w:val="00DC3D67"/>
    <w:pPr>
      <w:spacing w:after="120"/>
      <w:ind w:left="360"/>
      <w:contextualSpacing/>
    </w:pPr>
  </w:style>
  <w:style w:type="paragraph" w:styleId="Listenfortsetzung2">
    <w:name w:val="List Continue 2"/>
    <w:basedOn w:val="Standard"/>
    <w:uiPriority w:val="99"/>
    <w:semiHidden/>
    <w:unhideWhenUsed/>
    <w:rsid w:val="00DC3D67"/>
    <w:pPr>
      <w:spacing w:after="120"/>
      <w:ind w:left="720"/>
      <w:contextualSpacing/>
    </w:pPr>
  </w:style>
  <w:style w:type="paragraph" w:styleId="Listenfortsetzung3">
    <w:name w:val="List Continue 3"/>
    <w:basedOn w:val="Standard"/>
    <w:uiPriority w:val="99"/>
    <w:semiHidden/>
    <w:unhideWhenUsed/>
    <w:rsid w:val="00DC3D67"/>
    <w:pPr>
      <w:spacing w:after="120"/>
      <w:ind w:left="1080"/>
      <w:contextualSpacing/>
    </w:pPr>
  </w:style>
  <w:style w:type="paragraph" w:styleId="Listenfortsetzung4">
    <w:name w:val="List Continue 4"/>
    <w:basedOn w:val="Standard"/>
    <w:uiPriority w:val="99"/>
    <w:semiHidden/>
    <w:unhideWhenUsed/>
    <w:rsid w:val="00DC3D67"/>
    <w:pPr>
      <w:spacing w:after="120"/>
      <w:ind w:left="1440"/>
      <w:contextualSpacing/>
    </w:pPr>
  </w:style>
  <w:style w:type="paragraph" w:styleId="Listenfortsetzung5">
    <w:name w:val="List Continue 5"/>
    <w:basedOn w:val="Standard"/>
    <w:uiPriority w:val="99"/>
    <w:semiHidden/>
    <w:unhideWhenUsed/>
    <w:rsid w:val="00DC3D67"/>
    <w:pPr>
      <w:spacing w:after="120"/>
      <w:ind w:left="1800"/>
      <w:contextualSpacing/>
    </w:pPr>
  </w:style>
  <w:style w:type="paragraph" w:styleId="Listenabsatz">
    <w:name w:val="List Paragraph"/>
    <w:basedOn w:val="Standard"/>
    <w:uiPriority w:val="34"/>
    <w:unhideWhenUsed/>
    <w:qFormat/>
    <w:rsid w:val="00DC3D67"/>
    <w:pPr>
      <w:ind w:left="720"/>
      <w:contextualSpacing/>
    </w:pPr>
  </w:style>
  <w:style w:type="paragraph" w:styleId="Listennummer">
    <w:name w:val="List Number"/>
    <w:basedOn w:val="Standard"/>
    <w:uiPriority w:val="99"/>
    <w:semiHidden/>
    <w:unhideWhenUsed/>
    <w:rsid w:val="00DC3D67"/>
    <w:pPr>
      <w:numPr>
        <w:numId w:val="13"/>
      </w:numPr>
      <w:contextualSpacing/>
    </w:pPr>
  </w:style>
  <w:style w:type="paragraph" w:styleId="Listennummer2">
    <w:name w:val="List Number 2"/>
    <w:basedOn w:val="Standard"/>
    <w:uiPriority w:val="99"/>
    <w:semiHidden/>
    <w:unhideWhenUsed/>
    <w:rsid w:val="00DC3D67"/>
    <w:pPr>
      <w:numPr>
        <w:numId w:val="14"/>
      </w:numPr>
      <w:contextualSpacing/>
    </w:pPr>
  </w:style>
  <w:style w:type="paragraph" w:styleId="Listennummer3">
    <w:name w:val="List Number 3"/>
    <w:basedOn w:val="Standard"/>
    <w:uiPriority w:val="99"/>
    <w:semiHidden/>
    <w:unhideWhenUsed/>
    <w:rsid w:val="00DC3D67"/>
    <w:pPr>
      <w:numPr>
        <w:numId w:val="15"/>
      </w:numPr>
      <w:contextualSpacing/>
    </w:pPr>
  </w:style>
  <w:style w:type="paragraph" w:styleId="Listennummer4">
    <w:name w:val="List Number 4"/>
    <w:basedOn w:val="Standard"/>
    <w:uiPriority w:val="99"/>
    <w:semiHidden/>
    <w:unhideWhenUsed/>
    <w:rsid w:val="00DC3D67"/>
    <w:pPr>
      <w:numPr>
        <w:numId w:val="16"/>
      </w:numPr>
      <w:contextualSpacing/>
    </w:pPr>
  </w:style>
  <w:style w:type="paragraph" w:styleId="Listennummer5">
    <w:name w:val="List Number 5"/>
    <w:basedOn w:val="Standard"/>
    <w:uiPriority w:val="99"/>
    <w:semiHidden/>
    <w:unhideWhenUsed/>
    <w:rsid w:val="00DC3D67"/>
    <w:pPr>
      <w:numPr>
        <w:numId w:val="17"/>
      </w:numPr>
      <w:contextualSpacing/>
    </w:pPr>
  </w:style>
  <w:style w:type="paragraph" w:styleId="Aufzhlungszeichen">
    <w:name w:val="List Bullet"/>
    <w:basedOn w:val="Standard"/>
    <w:uiPriority w:val="99"/>
    <w:semiHidden/>
    <w:unhideWhenUsed/>
    <w:rsid w:val="00DC3D67"/>
    <w:pPr>
      <w:numPr>
        <w:numId w:val="8"/>
      </w:numPr>
      <w:contextualSpacing/>
    </w:pPr>
  </w:style>
  <w:style w:type="paragraph" w:styleId="Aufzhlungszeichen2">
    <w:name w:val="List Bullet 2"/>
    <w:basedOn w:val="Standard"/>
    <w:uiPriority w:val="99"/>
    <w:semiHidden/>
    <w:unhideWhenUsed/>
    <w:rsid w:val="00DC3D67"/>
    <w:pPr>
      <w:numPr>
        <w:numId w:val="9"/>
      </w:numPr>
      <w:contextualSpacing/>
    </w:pPr>
  </w:style>
  <w:style w:type="paragraph" w:styleId="Aufzhlungszeichen3">
    <w:name w:val="List Bullet 3"/>
    <w:basedOn w:val="Standard"/>
    <w:uiPriority w:val="99"/>
    <w:semiHidden/>
    <w:unhideWhenUsed/>
    <w:rsid w:val="00DC3D67"/>
    <w:pPr>
      <w:numPr>
        <w:numId w:val="10"/>
      </w:numPr>
      <w:contextualSpacing/>
    </w:pPr>
  </w:style>
  <w:style w:type="paragraph" w:styleId="Aufzhlungszeichen4">
    <w:name w:val="List Bullet 4"/>
    <w:basedOn w:val="Standard"/>
    <w:uiPriority w:val="99"/>
    <w:semiHidden/>
    <w:unhideWhenUsed/>
    <w:rsid w:val="00DC3D67"/>
    <w:pPr>
      <w:numPr>
        <w:numId w:val="11"/>
      </w:numPr>
      <w:contextualSpacing/>
    </w:pPr>
  </w:style>
  <w:style w:type="paragraph" w:styleId="Aufzhlungszeichen5">
    <w:name w:val="List Bullet 5"/>
    <w:basedOn w:val="Standard"/>
    <w:uiPriority w:val="99"/>
    <w:semiHidden/>
    <w:unhideWhenUsed/>
    <w:rsid w:val="00DC3D67"/>
    <w:pPr>
      <w:numPr>
        <w:numId w:val="12"/>
      </w:numPr>
      <w:contextualSpacing/>
    </w:pPr>
  </w:style>
  <w:style w:type="table" w:styleId="TabelleKlassisch1">
    <w:name w:val="Table Classic 1"/>
    <w:basedOn w:val="NormaleTabelle"/>
    <w:uiPriority w:val="99"/>
    <w:semiHidden/>
    <w:unhideWhenUsed/>
    <w:rsid w:val="00DC3D67"/>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uiPriority w:val="99"/>
    <w:semiHidden/>
    <w:unhideWhenUsed/>
    <w:rsid w:val="00DC3D67"/>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uiPriority w:val="99"/>
    <w:semiHidden/>
    <w:unhideWhenUsed/>
    <w:rsid w:val="00DC3D67"/>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uiPriority w:val="99"/>
    <w:semiHidden/>
    <w:unhideWhenUsed/>
    <w:rsid w:val="00DC3D67"/>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bbildungsverzeichnis">
    <w:name w:val="table of figures"/>
    <w:basedOn w:val="Standard"/>
    <w:next w:val="Standard"/>
    <w:uiPriority w:val="99"/>
    <w:semiHidden/>
    <w:unhideWhenUsed/>
    <w:rsid w:val="00DC3D67"/>
  </w:style>
  <w:style w:type="character" w:styleId="Endnotenzeichen">
    <w:name w:val="endnote reference"/>
    <w:basedOn w:val="Absatz-Standardschriftart"/>
    <w:uiPriority w:val="99"/>
    <w:semiHidden/>
    <w:unhideWhenUsed/>
    <w:rsid w:val="00DC3D67"/>
    <w:rPr>
      <w:rFonts w:ascii="Calibri" w:hAnsi="Calibri" w:cs="Calibri"/>
      <w:vertAlign w:val="superscript"/>
    </w:rPr>
  </w:style>
  <w:style w:type="paragraph" w:styleId="Rechtsgrundlagenverzeichnis">
    <w:name w:val="table of authorities"/>
    <w:basedOn w:val="Standard"/>
    <w:next w:val="Standard"/>
    <w:uiPriority w:val="99"/>
    <w:semiHidden/>
    <w:unhideWhenUsed/>
    <w:rsid w:val="00DC3D67"/>
    <w:pPr>
      <w:ind w:left="220" w:hanging="220"/>
    </w:pPr>
  </w:style>
  <w:style w:type="paragraph" w:styleId="RGV-berschrift">
    <w:name w:val="toa heading"/>
    <w:basedOn w:val="Standard"/>
    <w:next w:val="Standard"/>
    <w:uiPriority w:val="99"/>
    <w:semiHidden/>
    <w:unhideWhenUsed/>
    <w:rsid w:val="00DC3D67"/>
    <w:pPr>
      <w:spacing w:before="120"/>
    </w:pPr>
    <w:rPr>
      <w:rFonts w:ascii="Calibri Light" w:eastAsiaTheme="majorEastAsia" w:hAnsi="Calibri Light" w:cs="Calibri Light"/>
      <w:b/>
      <w:bCs/>
      <w:sz w:val="24"/>
      <w:szCs w:val="24"/>
    </w:rPr>
  </w:style>
  <w:style w:type="table" w:styleId="FarbigeListe">
    <w:name w:val="Colorful List"/>
    <w:basedOn w:val="NormaleTabelle"/>
    <w:uiPriority w:val="72"/>
    <w:semiHidden/>
    <w:unhideWhenUsed/>
    <w:rsid w:val="00DC3D67"/>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Liste-Akzent1">
    <w:name w:val="Colorful List Accent 1"/>
    <w:basedOn w:val="NormaleTabelle"/>
    <w:uiPriority w:val="72"/>
    <w:semiHidden/>
    <w:unhideWhenUsed/>
    <w:rsid w:val="00DC3D67"/>
    <w:rPr>
      <w:color w:val="000000" w:themeColor="text1"/>
    </w:rPr>
    <w:tblPr>
      <w:tblStyleRowBandSize w:val="1"/>
      <w:tblStyleColBandSize w:val="1"/>
    </w:tblPr>
    <w:tcPr>
      <w:shd w:val="clear" w:color="auto" w:fill="EEF5FB"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table" w:styleId="FarbigeListe-Akzent2">
    <w:name w:val="Colorful List Accent 2"/>
    <w:basedOn w:val="NormaleTabelle"/>
    <w:uiPriority w:val="72"/>
    <w:semiHidden/>
    <w:unhideWhenUsed/>
    <w:rsid w:val="00DC3D67"/>
    <w:rPr>
      <w:color w:val="000000" w:themeColor="text1"/>
    </w:rPr>
    <w:tblPr>
      <w:tblStyleRowBandSize w:val="1"/>
      <w:tblStyleColBandSize w:val="1"/>
    </w:tblPr>
    <w:tcPr>
      <w:shd w:val="clear" w:color="auto" w:fill="FDF2EA" w:themeFill="accent2"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table" w:styleId="FarbigeListe-Akzent3">
    <w:name w:val="Colorful List Accent 3"/>
    <w:basedOn w:val="NormaleTabelle"/>
    <w:uiPriority w:val="72"/>
    <w:semiHidden/>
    <w:unhideWhenUsed/>
    <w:rsid w:val="00DC3D67"/>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FarbigeListe-Akzent4">
    <w:name w:val="Colorful List Accent 4"/>
    <w:basedOn w:val="NormaleTabelle"/>
    <w:uiPriority w:val="72"/>
    <w:semiHidden/>
    <w:unhideWhenUsed/>
    <w:rsid w:val="00DC3D67"/>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FarbigeListe-Akzent5">
    <w:name w:val="Colorful List Accent 5"/>
    <w:basedOn w:val="NormaleTabelle"/>
    <w:uiPriority w:val="72"/>
    <w:semiHidden/>
    <w:unhideWhenUsed/>
    <w:rsid w:val="00DC3D67"/>
    <w:rPr>
      <w:color w:val="000000" w:themeColor="text1"/>
    </w:rPr>
    <w:tblPr>
      <w:tblStyleRowBandSize w:val="1"/>
      <w:tblStyleColBandSize w:val="1"/>
    </w:tblPr>
    <w:tcPr>
      <w:shd w:val="clear" w:color="auto" w:fill="ECF1F9"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hemeFill="accent5" w:themeFillTint="3F"/>
      </w:tcPr>
    </w:tblStylePr>
    <w:tblStylePr w:type="band1Horz">
      <w:tblPr/>
      <w:tcPr>
        <w:shd w:val="clear" w:color="auto" w:fill="D9E2F3" w:themeFill="accent5" w:themeFillTint="33"/>
      </w:tcPr>
    </w:tblStylePr>
  </w:style>
  <w:style w:type="table" w:styleId="FarbigeListe-Akzent6">
    <w:name w:val="Colorful List Accent 6"/>
    <w:basedOn w:val="NormaleTabelle"/>
    <w:uiPriority w:val="72"/>
    <w:rsid w:val="00DC3D67"/>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259A0" w:themeFill="accent5" w:themeFillShade="CC"/>
      </w:tcPr>
    </w:tblStylePr>
    <w:tblStylePr w:type="lastRow">
      <w:rPr>
        <w:b/>
        <w:bCs/>
        <w:color w:val="3259A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TabelleFarbig1">
    <w:name w:val="Table Colorful 1"/>
    <w:basedOn w:val="NormaleTabelle"/>
    <w:uiPriority w:val="99"/>
    <w:semiHidden/>
    <w:unhideWhenUsed/>
    <w:rsid w:val="00DC3D67"/>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uiPriority w:val="99"/>
    <w:semiHidden/>
    <w:unhideWhenUsed/>
    <w:rsid w:val="00DC3D67"/>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Farbig3">
    <w:name w:val="Table Colorful 3"/>
    <w:basedOn w:val="NormaleTabelle"/>
    <w:uiPriority w:val="99"/>
    <w:semiHidden/>
    <w:unhideWhenUsed/>
    <w:rsid w:val="00DC3D67"/>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FarbigeSchattierung">
    <w:name w:val="Colorful Shading"/>
    <w:basedOn w:val="NormaleTabelle"/>
    <w:uiPriority w:val="71"/>
    <w:semiHidden/>
    <w:unhideWhenUsed/>
    <w:rsid w:val="00DC3D67"/>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FarbigeSchattierung-Akzent1">
    <w:name w:val="Colorful Shading Accent 1"/>
    <w:basedOn w:val="NormaleTabelle"/>
    <w:uiPriority w:val="71"/>
    <w:semiHidden/>
    <w:unhideWhenUsed/>
    <w:rsid w:val="00DC3D67"/>
    <w:rPr>
      <w:color w:val="000000" w:themeColor="text1"/>
    </w:rPr>
    <w:tblPr>
      <w:tblStyleRowBandSize w:val="1"/>
      <w:tblStyleColBandSize w:val="1"/>
      <w:tblBorders>
        <w:top w:val="single" w:sz="24" w:space="0" w:color="ED7D31" w:themeColor="accent2"/>
        <w:left w:val="single" w:sz="4" w:space="0" w:color="5B9BD5" w:themeColor="accent1"/>
        <w:bottom w:val="single" w:sz="4" w:space="0" w:color="5B9BD5" w:themeColor="accent1"/>
        <w:right w:val="single" w:sz="4" w:space="0" w:color="5B9BD5" w:themeColor="accent1"/>
        <w:insideH w:val="single" w:sz="4" w:space="0" w:color="FFFFFF" w:themeColor="background1"/>
        <w:insideV w:val="single" w:sz="4" w:space="0" w:color="FFFFFF" w:themeColor="background1"/>
      </w:tblBorders>
    </w:tblPr>
    <w:tcPr>
      <w:shd w:val="clear" w:color="auto" w:fill="EEF5FB"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sz="4" w:space="0" w:color="255D91" w:themeColor="accent1" w:themeShade="99"/>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StylePr>
    <w:tblStylePr w:type="nwCell">
      <w:rPr>
        <w:color w:val="000000" w:themeColor="text1"/>
      </w:rPr>
    </w:tblStylePr>
  </w:style>
  <w:style w:type="table" w:styleId="FarbigeSchattierung-Akzent2">
    <w:name w:val="Colorful Shading Accent 2"/>
    <w:basedOn w:val="NormaleTabelle"/>
    <w:uiPriority w:val="71"/>
    <w:semiHidden/>
    <w:unhideWhenUsed/>
    <w:rsid w:val="00DC3D67"/>
    <w:rPr>
      <w:color w:val="000000" w:themeColor="text1"/>
    </w:rPr>
    <w:tblPr>
      <w:tblStyleRowBandSize w:val="1"/>
      <w:tblStyleColBandSize w:val="1"/>
      <w:tblBorders>
        <w:top w:val="single" w:sz="24" w:space="0" w:color="ED7D31" w:themeColor="accent2"/>
        <w:left w:val="single" w:sz="4" w:space="0" w:color="ED7D31" w:themeColor="accent2"/>
        <w:bottom w:val="single" w:sz="4" w:space="0" w:color="ED7D31" w:themeColor="accent2"/>
        <w:right w:val="single" w:sz="4" w:space="0" w:color="ED7D31" w:themeColor="accent2"/>
        <w:insideH w:val="single" w:sz="4" w:space="0" w:color="FFFFFF" w:themeColor="background1"/>
        <w:insideV w:val="single" w:sz="4" w:space="0" w:color="FFFFFF" w:themeColor="background1"/>
      </w:tblBorders>
    </w:tblPr>
    <w:tcPr>
      <w:shd w:val="clear" w:color="auto" w:fill="FDF2EA" w:themeFill="accent2"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470D" w:themeFill="accent2" w:themeFillShade="99"/>
      </w:tcPr>
    </w:tblStylePr>
    <w:tblStylePr w:type="firstCol">
      <w:rPr>
        <w:color w:val="FFFFFF" w:themeColor="background1"/>
      </w:rPr>
      <w:tblPr/>
      <w:tcPr>
        <w:tcBorders>
          <w:top w:val="nil"/>
          <w:left w:val="nil"/>
          <w:bottom w:val="nil"/>
          <w:right w:val="nil"/>
          <w:insideH w:val="single" w:sz="4" w:space="0" w:color="9D470D" w:themeColor="accent2" w:themeShade="99"/>
          <w:insideV w:val="nil"/>
        </w:tcBorders>
        <w:shd w:val="clear" w:color="auto" w:fill="9D47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D470D" w:themeFill="accent2" w:themeFillShade="99"/>
      </w:tcPr>
    </w:tblStylePr>
    <w:tblStylePr w:type="band1Vert">
      <w:tblPr/>
      <w:tcPr>
        <w:shd w:val="clear" w:color="auto" w:fill="F7CAAC" w:themeFill="accent2" w:themeFillTint="66"/>
      </w:tcPr>
    </w:tblStylePr>
    <w:tblStylePr w:type="band1Horz">
      <w:tblPr/>
      <w:tcPr>
        <w:shd w:val="clear" w:color="auto" w:fill="F6BE98" w:themeFill="accent2" w:themeFillTint="7F"/>
      </w:tcPr>
    </w:tblStylePr>
    <w:tblStylePr w:type="neCell">
      <w:rPr>
        <w:color w:val="000000" w:themeColor="text1"/>
      </w:rPr>
    </w:tblStylePr>
    <w:tblStylePr w:type="nwCell">
      <w:rPr>
        <w:color w:val="000000" w:themeColor="text1"/>
      </w:rPr>
    </w:tblStylePr>
  </w:style>
  <w:style w:type="table" w:styleId="FarbigeSchattierung-Akzent3">
    <w:name w:val="Colorful Shading Accent 3"/>
    <w:basedOn w:val="NormaleTabelle"/>
    <w:uiPriority w:val="71"/>
    <w:semiHidden/>
    <w:unhideWhenUsed/>
    <w:rsid w:val="00DC3D67"/>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FarbigeSchattierung-Akzent4">
    <w:name w:val="Colorful Shading Accent 4"/>
    <w:basedOn w:val="NormaleTabelle"/>
    <w:uiPriority w:val="71"/>
    <w:semiHidden/>
    <w:unhideWhenUsed/>
    <w:rsid w:val="00DC3D67"/>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FarbigeSchattierung-Akzent5">
    <w:name w:val="Colorful Shading Accent 5"/>
    <w:basedOn w:val="NormaleTabelle"/>
    <w:uiPriority w:val="71"/>
    <w:semiHidden/>
    <w:unhideWhenUsed/>
    <w:rsid w:val="00DC3D67"/>
    <w:rPr>
      <w:color w:val="000000" w:themeColor="text1"/>
    </w:rPr>
    <w:tblPr>
      <w:tblStyleRowBandSize w:val="1"/>
      <w:tblStyleColBandSize w:val="1"/>
      <w:tblBorders>
        <w:top w:val="single" w:sz="24" w:space="0" w:color="70AD47" w:themeColor="accent6"/>
        <w:left w:val="single" w:sz="4" w:space="0" w:color="4472C4" w:themeColor="accent5"/>
        <w:bottom w:val="single" w:sz="4" w:space="0" w:color="4472C4" w:themeColor="accent5"/>
        <w:right w:val="single" w:sz="4" w:space="0" w:color="4472C4" w:themeColor="accent5"/>
        <w:insideH w:val="single" w:sz="4" w:space="0" w:color="FFFFFF" w:themeColor="background1"/>
        <w:insideV w:val="single" w:sz="4" w:space="0" w:color="FFFFFF" w:themeColor="background1"/>
      </w:tblBorders>
    </w:tblPr>
    <w:tcPr>
      <w:shd w:val="clear" w:color="auto" w:fill="ECF1F9"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5" w:themeFillShade="99"/>
      </w:tcPr>
    </w:tblStylePr>
    <w:tblStylePr w:type="firstCol">
      <w:rPr>
        <w:color w:val="FFFFFF" w:themeColor="background1"/>
      </w:rPr>
      <w:tblPr/>
      <w:tcPr>
        <w:tcBorders>
          <w:top w:val="nil"/>
          <w:left w:val="nil"/>
          <w:bottom w:val="nil"/>
          <w:right w:val="nil"/>
          <w:insideH w:val="single" w:sz="4" w:space="0" w:color="264378" w:themeColor="accent5" w:themeShade="99"/>
          <w:insideV w:val="nil"/>
        </w:tcBorders>
        <w:shd w:val="clear" w:color="auto" w:fill="264378"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5" w:themeFillShade="99"/>
      </w:tcPr>
    </w:tblStylePr>
    <w:tblStylePr w:type="band1Vert">
      <w:tblPr/>
      <w:tcPr>
        <w:shd w:val="clear" w:color="auto" w:fill="B4C6E7" w:themeFill="accent5" w:themeFillTint="66"/>
      </w:tcPr>
    </w:tblStylePr>
    <w:tblStylePr w:type="band1Horz">
      <w:tblPr/>
      <w:tcPr>
        <w:shd w:val="clear" w:color="auto" w:fill="A1B8E1" w:themeFill="accent5" w:themeFillTint="7F"/>
      </w:tcPr>
    </w:tblStylePr>
    <w:tblStylePr w:type="neCell">
      <w:rPr>
        <w:color w:val="000000" w:themeColor="text1"/>
      </w:rPr>
    </w:tblStylePr>
    <w:tblStylePr w:type="nwCell">
      <w:rPr>
        <w:color w:val="000000" w:themeColor="text1"/>
      </w:rPr>
    </w:tblStylePr>
  </w:style>
  <w:style w:type="table" w:styleId="FarbigeSchattierung-Akzent6">
    <w:name w:val="Colorful Shading Accent 6"/>
    <w:basedOn w:val="NormaleTabelle"/>
    <w:uiPriority w:val="71"/>
    <w:rsid w:val="00DC3D67"/>
    <w:rPr>
      <w:color w:val="000000" w:themeColor="text1"/>
    </w:rPr>
    <w:tblPr>
      <w:tblStyleRowBandSize w:val="1"/>
      <w:tblStyleColBandSize w:val="1"/>
      <w:tblBorders>
        <w:top w:val="single" w:sz="24" w:space="0" w:color="4472C4"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table" w:styleId="FarbigesRaster">
    <w:name w:val="Colorful Grid"/>
    <w:basedOn w:val="NormaleTabelle"/>
    <w:uiPriority w:val="73"/>
    <w:semiHidden/>
    <w:unhideWhenUsed/>
    <w:rsid w:val="00DC3D67"/>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sRaster-Akzent1">
    <w:name w:val="Colorful Grid Accent 1"/>
    <w:basedOn w:val="NormaleTabelle"/>
    <w:uiPriority w:val="73"/>
    <w:semiHidden/>
    <w:unhideWhenUsed/>
    <w:rsid w:val="00DC3D67"/>
    <w:rPr>
      <w:color w:val="000000" w:themeColor="text1"/>
    </w:rPr>
    <w:tblPr>
      <w:tblStyleRowBandSize w:val="1"/>
      <w:tblStyleColBandSize w:val="1"/>
      <w:tblBorders>
        <w:insideH w:val="single" w:sz="4" w:space="0" w:color="FFFFFF" w:themeColor="background1"/>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FarbigesRaster-Akzent2">
    <w:name w:val="Colorful Grid Accent 2"/>
    <w:basedOn w:val="NormaleTabelle"/>
    <w:uiPriority w:val="73"/>
    <w:semiHidden/>
    <w:unhideWhenUsed/>
    <w:rsid w:val="00DC3D67"/>
    <w:rPr>
      <w:color w:val="000000" w:themeColor="text1"/>
    </w:rPr>
    <w:tblPr>
      <w:tblStyleRowBandSize w:val="1"/>
      <w:tblStyleColBandSize w:val="1"/>
      <w:tblBorders>
        <w:insideH w:val="single" w:sz="4" w:space="0" w:color="FFFFFF" w:themeColor="background1"/>
      </w:tblBorders>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911" w:themeFill="accent2" w:themeFillShade="BF"/>
      </w:tcPr>
    </w:tblStylePr>
    <w:tblStylePr w:type="lastCol">
      <w:rPr>
        <w:color w:val="FFFFFF" w:themeColor="background1"/>
      </w:rPr>
      <w:tblPr/>
      <w:tcPr>
        <w:shd w:val="clear" w:color="auto" w:fill="C45911" w:themeFill="accent2" w:themeFillShade="BF"/>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FarbigesRaster-Akzent3">
    <w:name w:val="Colorful Grid Accent 3"/>
    <w:basedOn w:val="NormaleTabelle"/>
    <w:uiPriority w:val="73"/>
    <w:semiHidden/>
    <w:unhideWhenUsed/>
    <w:rsid w:val="00DC3D67"/>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FarbigesRaster-Akzent4">
    <w:name w:val="Colorful Grid Accent 4"/>
    <w:basedOn w:val="NormaleTabelle"/>
    <w:uiPriority w:val="73"/>
    <w:semiHidden/>
    <w:unhideWhenUsed/>
    <w:rsid w:val="00DC3D67"/>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FarbigesRaster-Akzent5">
    <w:name w:val="Colorful Grid Accent 5"/>
    <w:basedOn w:val="NormaleTabelle"/>
    <w:uiPriority w:val="73"/>
    <w:semiHidden/>
    <w:unhideWhenUsed/>
    <w:rsid w:val="00DC3D67"/>
    <w:rPr>
      <w:color w:val="000000" w:themeColor="text1"/>
    </w:rPr>
    <w:tblPr>
      <w:tblStyleRowBandSize w:val="1"/>
      <w:tblStyleColBandSize w:val="1"/>
      <w:tblBorders>
        <w:insideH w:val="single" w:sz="4" w:space="0" w:color="FFFFFF" w:themeColor="background1"/>
      </w:tblBorders>
    </w:tblPr>
    <w:tcPr>
      <w:shd w:val="clear" w:color="auto" w:fill="D9E2F3" w:themeFill="accent5" w:themeFillTint="33"/>
    </w:tcPr>
    <w:tblStylePr w:type="firstRow">
      <w:rPr>
        <w:b/>
        <w:bCs/>
      </w:rPr>
      <w:tblPr/>
      <w:tcPr>
        <w:shd w:val="clear" w:color="auto" w:fill="B4C6E7" w:themeFill="accent5" w:themeFillTint="66"/>
      </w:tcPr>
    </w:tblStylePr>
    <w:tblStylePr w:type="lastRow">
      <w:rPr>
        <w:b/>
        <w:bCs/>
        <w:color w:val="000000" w:themeColor="text1"/>
      </w:rPr>
      <w:tblPr/>
      <w:tcPr>
        <w:shd w:val="clear" w:color="auto" w:fill="B4C6E7" w:themeFill="accent5" w:themeFillTint="66"/>
      </w:tcPr>
    </w:tblStylePr>
    <w:tblStylePr w:type="firstCol">
      <w:rPr>
        <w:color w:val="FFFFFF" w:themeColor="background1"/>
      </w:rPr>
      <w:tblPr/>
      <w:tcPr>
        <w:shd w:val="clear" w:color="auto" w:fill="2F5496" w:themeFill="accent5" w:themeFillShade="BF"/>
      </w:tcPr>
    </w:tblStylePr>
    <w:tblStylePr w:type="lastCol">
      <w:rPr>
        <w:color w:val="FFFFFF" w:themeColor="background1"/>
      </w:rPr>
      <w:tblPr/>
      <w:tcPr>
        <w:shd w:val="clear" w:color="auto" w:fill="2F5496" w:themeFill="accent5" w:themeFillShade="BF"/>
      </w:tc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FarbigesRaster-Akzent6">
    <w:name w:val="Colorful Grid Accent 6"/>
    <w:basedOn w:val="NormaleTabelle"/>
    <w:uiPriority w:val="73"/>
    <w:rsid w:val="00DC3D67"/>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paragraph" w:styleId="Umschlagadresse">
    <w:name w:val="envelope address"/>
    <w:basedOn w:val="Standard"/>
    <w:uiPriority w:val="99"/>
    <w:semiHidden/>
    <w:unhideWhenUsed/>
    <w:rsid w:val="00DC3D67"/>
    <w:pPr>
      <w:framePr w:w="7920" w:h="1980" w:hRule="exact" w:hSpace="180" w:wrap="auto" w:hAnchor="page" w:xAlign="center" w:yAlign="bottom"/>
      <w:ind w:left="2880"/>
    </w:pPr>
    <w:rPr>
      <w:rFonts w:ascii="Calibri Light" w:eastAsiaTheme="majorEastAsia" w:hAnsi="Calibri Light" w:cs="Calibri Light"/>
      <w:sz w:val="24"/>
      <w:szCs w:val="24"/>
    </w:rPr>
  </w:style>
  <w:style w:type="numbering" w:styleId="ArtikelAbschnitt">
    <w:name w:val="Outline List 3"/>
    <w:basedOn w:val="KeineListe"/>
    <w:uiPriority w:val="99"/>
    <w:semiHidden/>
    <w:unhideWhenUsed/>
    <w:rsid w:val="00DC3D67"/>
    <w:pPr>
      <w:numPr>
        <w:numId w:val="26"/>
      </w:numPr>
    </w:pPr>
  </w:style>
  <w:style w:type="table" w:styleId="EinfacheTabelle1">
    <w:name w:val="Plain Table 1"/>
    <w:basedOn w:val="NormaleTabelle"/>
    <w:uiPriority w:val="41"/>
    <w:rsid w:val="00DC3D67"/>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EinfacheTabelle2">
    <w:name w:val="Plain Table 2"/>
    <w:basedOn w:val="NormaleTabelle"/>
    <w:uiPriority w:val="42"/>
    <w:rsid w:val="00DC3D67"/>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EinfacheTabelle3">
    <w:name w:val="Plain Table 3"/>
    <w:basedOn w:val="NormaleTabelle"/>
    <w:uiPriority w:val="43"/>
    <w:rsid w:val="00DC3D67"/>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EinfacheTabelle4">
    <w:name w:val="Plain Table 4"/>
    <w:basedOn w:val="NormaleTabelle"/>
    <w:uiPriority w:val="44"/>
    <w:rsid w:val="00DC3D67"/>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EinfacheTabelle5">
    <w:name w:val="Plain Table 5"/>
    <w:basedOn w:val="NormaleTabelle"/>
    <w:uiPriority w:val="45"/>
    <w:rsid w:val="00DC3D67"/>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KeinLeerraum">
    <w:name w:val="No Spacing"/>
    <w:uiPriority w:val="1"/>
    <w:qFormat/>
    <w:rsid w:val="00DC3D67"/>
    <w:rPr>
      <w:rFonts w:ascii="Calibri" w:hAnsi="Calibri" w:cs="Calibri"/>
    </w:rPr>
  </w:style>
  <w:style w:type="paragraph" w:styleId="Datum">
    <w:name w:val="Date"/>
    <w:basedOn w:val="Standard"/>
    <w:next w:val="Standard"/>
    <w:link w:val="DatumZchn"/>
    <w:uiPriority w:val="99"/>
    <w:semiHidden/>
    <w:unhideWhenUsed/>
    <w:rsid w:val="00DC3D67"/>
  </w:style>
  <w:style w:type="character" w:customStyle="1" w:styleId="DatumZchn">
    <w:name w:val="Datum Zchn"/>
    <w:basedOn w:val="Absatz-Standardschriftart"/>
    <w:link w:val="Datum"/>
    <w:uiPriority w:val="99"/>
    <w:semiHidden/>
    <w:rsid w:val="00DC3D67"/>
    <w:rPr>
      <w:rFonts w:ascii="Calibri" w:hAnsi="Calibri" w:cs="Calibri"/>
    </w:rPr>
  </w:style>
  <w:style w:type="paragraph" w:styleId="StandardWeb">
    <w:name w:val="Normal (Web)"/>
    <w:basedOn w:val="Standard"/>
    <w:uiPriority w:val="99"/>
    <w:semiHidden/>
    <w:unhideWhenUsed/>
    <w:rsid w:val="00DC3D67"/>
    <w:rPr>
      <w:rFonts w:ascii="Times New Roman" w:hAnsi="Times New Roman" w:cs="Times New Roman"/>
      <w:sz w:val="24"/>
      <w:szCs w:val="24"/>
    </w:rPr>
  </w:style>
  <w:style w:type="character" w:styleId="IntelligenterLink">
    <w:name w:val="Smart Hyperlink"/>
    <w:basedOn w:val="Absatz-Standardschriftart"/>
    <w:uiPriority w:val="99"/>
    <w:semiHidden/>
    <w:unhideWhenUsed/>
    <w:rsid w:val="00DC3D67"/>
    <w:rPr>
      <w:rFonts w:ascii="Calibri" w:hAnsi="Calibri" w:cs="Calibri"/>
      <w:u w:val="dotted"/>
    </w:rPr>
  </w:style>
  <w:style w:type="character" w:styleId="NichtaufgelsteErwhnung">
    <w:name w:val="Unresolved Mention"/>
    <w:basedOn w:val="Absatz-Standardschriftart"/>
    <w:uiPriority w:val="99"/>
    <w:semiHidden/>
    <w:unhideWhenUsed/>
    <w:rsid w:val="00DC3D67"/>
    <w:rPr>
      <w:rFonts w:ascii="Calibri" w:hAnsi="Calibri" w:cs="Calibri"/>
      <w:color w:val="605E5C"/>
      <w:shd w:val="clear" w:color="auto" w:fill="E1DFDD"/>
    </w:rPr>
  </w:style>
  <w:style w:type="paragraph" w:styleId="Textkrper">
    <w:name w:val="Body Text"/>
    <w:basedOn w:val="Standard"/>
    <w:link w:val="TextkrperZchn"/>
    <w:uiPriority w:val="99"/>
    <w:semiHidden/>
    <w:unhideWhenUsed/>
    <w:rsid w:val="00DC3D67"/>
    <w:pPr>
      <w:spacing w:after="120"/>
    </w:pPr>
  </w:style>
  <w:style w:type="character" w:customStyle="1" w:styleId="TextkrperZchn">
    <w:name w:val="Textkörper Zchn"/>
    <w:basedOn w:val="Absatz-Standardschriftart"/>
    <w:link w:val="Textkrper"/>
    <w:uiPriority w:val="99"/>
    <w:semiHidden/>
    <w:rsid w:val="00DC3D67"/>
    <w:rPr>
      <w:rFonts w:ascii="Calibri" w:hAnsi="Calibri" w:cs="Calibri"/>
    </w:rPr>
  </w:style>
  <w:style w:type="paragraph" w:styleId="Textkrper2">
    <w:name w:val="Body Text 2"/>
    <w:basedOn w:val="Standard"/>
    <w:link w:val="Textkrper2Zchn"/>
    <w:uiPriority w:val="99"/>
    <w:semiHidden/>
    <w:unhideWhenUsed/>
    <w:rsid w:val="00DC3D67"/>
    <w:pPr>
      <w:spacing w:after="120" w:line="480" w:lineRule="auto"/>
    </w:pPr>
  </w:style>
  <w:style w:type="character" w:customStyle="1" w:styleId="Textkrper2Zchn">
    <w:name w:val="Textkörper 2 Zchn"/>
    <w:basedOn w:val="Absatz-Standardschriftart"/>
    <w:link w:val="Textkrper2"/>
    <w:uiPriority w:val="99"/>
    <w:semiHidden/>
    <w:rsid w:val="00DC3D67"/>
    <w:rPr>
      <w:rFonts w:ascii="Calibri" w:hAnsi="Calibri" w:cs="Calibri"/>
    </w:rPr>
  </w:style>
  <w:style w:type="paragraph" w:styleId="Textkrper-Zeileneinzug">
    <w:name w:val="Body Text Indent"/>
    <w:basedOn w:val="Standard"/>
    <w:link w:val="Textkrper-ZeileneinzugZchn"/>
    <w:uiPriority w:val="99"/>
    <w:semiHidden/>
    <w:unhideWhenUsed/>
    <w:rsid w:val="00DC3D67"/>
    <w:pPr>
      <w:spacing w:after="120"/>
      <w:ind w:left="360"/>
    </w:pPr>
  </w:style>
  <w:style w:type="character" w:customStyle="1" w:styleId="Textkrper-ZeileneinzugZchn">
    <w:name w:val="Textkörper-Zeileneinzug Zchn"/>
    <w:basedOn w:val="Absatz-Standardschriftart"/>
    <w:link w:val="Textkrper-Zeileneinzug"/>
    <w:uiPriority w:val="99"/>
    <w:semiHidden/>
    <w:rsid w:val="00DC3D67"/>
    <w:rPr>
      <w:rFonts w:ascii="Calibri" w:hAnsi="Calibri" w:cs="Calibri"/>
    </w:rPr>
  </w:style>
  <w:style w:type="paragraph" w:styleId="Textkrper-Einzug2">
    <w:name w:val="Body Text Indent 2"/>
    <w:basedOn w:val="Standard"/>
    <w:link w:val="Textkrper-Einzug2Zchn"/>
    <w:uiPriority w:val="99"/>
    <w:semiHidden/>
    <w:unhideWhenUsed/>
    <w:rsid w:val="00DC3D67"/>
    <w:pPr>
      <w:spacing w:after="120" w:line="480" w:lineRule="auto"/>
      <w:ind w:left="360"/>
    </w:pPr>
  </w:style>
  <w:style w:type="character" w:customStyle="1" w:styleId="Textkrper-Einzug2Zchn">
    <w:name w:val="Textkörper-Einzug 2 Zchn"/>
    <w:basedOn w:val="Absatz-Standardschriftart"/>
    <w:link w:val="Textkrper-Einzug2"/>
    <w:uiPriority w:val="99"/>
    <w:semiHidden/>
    <w:rsid w:val="00DC3D67"/>
    <w:rPr>
      <w:rFonts w:ascii="Calibri" w:hAnsi="Calibri" w:cs="Calibri"/>
    </w:rPr>
  </w:style>
  <w:style w:type="paragraph" w:styleId="Textkrper-Erstzeileneinzug">
    <w:name w:val="Body Text First Indent"/>
    <w:basedOn w:val="Textkrper"/>
    <w:link w:val="Textkrper-ErstzeileneinzugZchn"/>
    <w:uiPriority w:val="99"/>
    <w:semiHidden/>
    <w:unhideWhenUsed/>
    <w:rsid w:val="00DC3D67"/>
    <w:pPr>
      <w:spacing w:after="0"/>
      <w:ind w:firstLine="360"/>
    </w:pPr>
  </w:style>
  <w:style w:type="character" w:customStyle="1" w:styleId="Textkrper-ErstzeileneinzugZchn">
    <w:name w:val="Textkörper-Erstzeileneinzug Zchn"/>
    <w:basedOn w:val="TextkrperZchn"/>
    <w:link w:val="Textkrper-Erstzeileneinzug"/>
    <w:uiPriority w:val="99"/>
    <w:semiHidden/>
    <w:rsid w:val="00DC3D67"/>
    <w:rPr>
      <w:rFonts w:ascii="Calibri" w:hAnsi="Calibri" w:cs="Calibri"/>
    </w:rPr>
  </w:style>
  <w:style w:type="paragraph" w:styleId="Textkrper-Erstzeileneinzug2">
    <w:name w:val="Body Text First Indent 2"/>
    <w:basedOn w:val="Textkrper-Zeileneinzug"/>
    <w:link w:val="Textkrper-Erstzeileneinzug2Zchn"/>
    <w:uiPriority w:val="99"/>
    <w:semiHidden/>
    <w:unhideWhenUsed/>
    <w:rsid w:val="00DC3D67"/>
    <w:pPr>
      <w:spacing w:after="0"/>
      <w:ind w:firstLine="360"/>
    </w:pPr>
  </w:style>
  <w:style w:type="character" w:customStyle="1" w:styleId="Textkrper-Erstzeileneinzug2Zchn">
    <w:name w:val="Textkörper-Erstzeileneinzug 2 Zchn"/>
    <w:basedOn w:val="Textkrper-ZeileneinzugZchn"/>
    <w:link w:val="Textkrper-Erstzeileneinzug2"/>
    <w:uiPriority w:val="99"/>
    <w:semiHidden/>
    <w:rsid w:val="00DC3D67"/>
    <w:rPr>
      <w:rFonts w:ascii="Calibri" w:hAnsi="Calibri" w:cs="Calibri"/>
    </w:rPr>
  </w:style>
  <w:style w:type="paragraph" w:styleId="Standardeinzug">
    <w:name w:val="Normal Indent"/>
    <w:basedOn w:val="Standard"/>
    <w:uiPriority w:val="99"/>
    <w:semiHidden/>
    <w:unhideWhenUsed/>
    <w:rsid w:val="00DC3D67"/>
    <w:pPr>
      <w:ind w:left="720"/>
    </w:pPr>
  </w:style>
  <w:style w:type="paragraph" w:styleId="Fu-Endnotenberschrift">
    <w:name w:val="Note Heading"/>
    <w:basedOn w:val="Standard"/>
    <w:next w:val="Standard"/>
    <w:link w:val="Fu-EndnotenberschriftZchn"/>
    <w:uiPriority w:val="99"/>
    <w:semiHidden/>
    <w:unhideWhenUsed/>
    <w:rsid w:val="00DC3D67"/>
  </w:style>
  <w:style w:type="character" w:customStyle="1" w:styleId="Fu-EndnotenberschriftZchn">
    <w:name w:val="Fuß/-Endnotenüberschrift Zchn"/>
    <w:basedOn w:val="Absatz-Standardschriftart"/>
    <w:link w:val="Fu-Endnotenberschrift"/>
    <w:uiPriority w:val="99"/>
    <w:semiHidden/>
    <w:rsid w:val="00DC3D67"/>
    <w:rPr>
      <w:rFonts w:ascii="Calibri" w:hAnsi="Calibri" w:cs="Calibri"/>
    </w:rPr>
  </w:style>
  <w:style w:type="table" w:styleId="TabelleAktuell">
    <w:name w:val="Table Contemporary"/>
    <w:basedOn w:val="NormaleTabelle"/>
    <w:uiPriority w:val="99"/>
    <w:semiHidden/>
    <w:unhideWhenUsed/>
    <w:rsid w:val="00DC3D67"/>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HelleListe">
    <w:name w:val="Light List"/>
    <w:basedOn w:val="NormaleTabelle"/>
    <w:uiPriority w:val="61"/>
    <w:semiHidden/>
    <w:unhideWhenUsed/>
    <w:rsid w:val="00DC3D67"/>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Liste-Akzent1">
    <w:name w:val="Light List Accent 1"/>
    <w:basedOn w:val="NormaleTabelle"/>
    <w:uiPriority w:val="61"/>
    <w:semiHidden/>
    <w:unhideWhenUsed/>
    <w:rsid w:val="00DC3D67"/>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HelleListe-Akzent2">
    <w:name w:val="Light List Accent 2"/>
    <w:basedOn w:val="NormaleTabelle"/>
    <w:uiPriority w:val="61"/>
    <w:semiHidden/>
    <w:unhideWhenUsed/>
    <w:rsid w:val="00DC3D67"/>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HelleListe-Akzent3">
    <w:name w:val="Light List Accent 3"/>
    <w:basedOn w:val="NormaleTabelle"/>
    <w:uiPriority w:val="61"/>
    <w:semiHidden/>
    <w:unhideWhenUsed/>
    <w:rsid w:val="00DC3D67"/>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HelleListe-Akzent4">
    <w:name w:val="Light List Accent 4"/>
    <w:basedOn w:val="NormaleTabelle"/>
    <w:uiPriority w:val="61"/>
    <w:semiHidden/>
    <w:unhideWhenUsed/>
    <w:rsid w:val="00DC3D67"/>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HelleListe-Akzent5">
    <w:name w:val="Light List Accent 5"/>
    <w:basedOn w:val="NormaleTabelle"/>
    <w:uiPriority w:val="61"/>
    <w:semiHidden/>
    <w:unhideWhenUsed/>
    <w:rsid w:val="00DC3D67"/>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table" w:styleId="HelleListe-Akzent6">
    <w:name w:val="Light List Accent 6"/>
    <w:basedOn w:val="NormaleTabelle"/>
    <w:uiPriority w:val="61"/>
    <w:semiHidden/>
    <w:unhideWhenUsed/>
    <w:rsid w:val="00DC3D67"/>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HelleSchattierung">
    <w:name w:val="Light Shading"/>
    <w:basedOn w:val="NormaleTabelle"/>
    <w:uiPriority w:val="60"/>
    <w:semiHidden/>
    <w:unhideWhenUsed/>
    <w:rsid w:val="00DC3D67"/>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HelleSchattierung-Akzent1">
    <w:name w:val="Light Shading Accent 1"/>
    <w:basedOn w:val="NormaleTabelle"/>
    <w:uiPriority w:val="60"/>
    <w:semiHidden/>
    <w:unhideWhenUsed/>
    <w:rsid w:val="00DC3D67"/>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HelleSchattierung-Akzent2">
    <w:name w:val="Light Shading Accent 2"/>
    <w:basedOn w:val="NormaleTabelle"/>
    <w:uiPriority w:val="60"/>
    <w:semiHidden/>
    <w:unhideWhenUsed/>
    <w:rsid w:val="00DC3D67"/>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HelleSchattierung-Akzent3">
    <w:name w:val="Light Shading Accent 3"/>
    <w:basedOn w:val="NormaleTabelle"/>
    <w:uiPriority w:val="60"/>
    <w:semiHidden/>
    <w:unhideWhenUsed/>
    <w:rsid w:val="00DC3D67"/>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HelleSchattierung-Akzent4">
    <w:name w:val="Light Shading Accent 4"/>
    <w:basedOn w:val="NormaleTabelle"/>
    <w:uiPriority w:val="60"/>
    <w:semiHidden/>
    <w:unhideWhenUsed/>
    <w:rsid w:val="00DC3D67"/>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HelleSchattierung-Akzent5">
    <w:name w:val="Light Shading Accent 5"/>
    <w:basedOn w:val="NormaleTabelle"/>
    <w:uiPriority w:val="60"/>
    <w:semiHidden/>
    <w:unhideWhenUsed/>
    <w:rsid w:val="00DC3D67"/>
    <w:rPr>
      <w:color w:val="2F5496" w:themeColor="accent5" w:themeShade="BF"/>
    </w:rPr>
    <w:tblPr>
      <w:tblStyleRowBandSize w:val="1"/>
      <w:tblStyleColBandSize w:val="1"/>
      <w:tblBorders>
        <w:top w:val="single" w:sz="8" w:space="0" w:color="4472C4" w:themeColor="accent5"/>
        <w:bottom w:val="single" w:sz="8" w:space="0" w:color="4472C4" w:themeColor="accent5"/>
      </w:tblBorders>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table" w:styleId="HelleSchattierung-Akzent6">
    <w:name w:val="Light Shading Accent 6"/>
    <w:basedOn w:val="NormaleTabelle"/>
    <w:uiPriority w:val="60"/>
    <w:semiHidden/>
    <w:unhideWhenUsed/>
    <w:rsid w:val="00DC3D67"/>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table" w:styleId="HellesRaster">
    <w:name w:val="Light Grid"/>
    <w:basedOn w:val="NormaleTabelle"/>
    <w:uiPriority w:val="62"/>
    <w:semiHidden/>
    <w:unhideWhenUsed/>
    <w:rsid w:val="00DC3D67"/>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sRaster-Akzent1">
    <w:name w:val="Light Grid Accent 1"/>
    <w:basedOn w:val="NormaleTabelle"/>
    <w:uiPriority w:val="62"/>
    <w:rsid w:val="00DC3D67"/>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HellesRaster-Akzent2">
    <w:name w:val="Light Grid Accent 2"/>
    <w:basedOn w:val="NormaleTabelle"/>
    <w:uiPriority w:val="62"/>
    <w:semiHidden/>
    <w:unhideWhenUsed/>
    <w:rsid w:val="00DC3D67"/>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HellesRaster-Akzent3">
    <w:name w:val="Light Grid Accent 3"/>
    <w:basedOn w:val="NormaleTabelle"/>
    <w:uiPriority w:val="62"/>
    <w:semiHidden/>
    <w:unhideWhenUsed/>
    <w:rsid w:val="00DC3D67"/>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HellesRaster-Akzent4">
    <w:name w:val="Light Grid Accent 4"/>
    <w:basedOn w:val="NormaleTabelle"/>
    <w:uiPriority w:val="62"/>
    <w:semiHidden/>
    <w:unhideWhenUsed/>
    <w:rsid w:val="00DC3D67"/>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HellesRaster-Akzent5">
    <w:name w:val="Light Grid Accent 5"/>
    <w:basedOn w:val="NormaleTabelle"/>
    <w:uiPriority w:val="62"/>
    <w:semiHidden/>
    <w:unhideWhenUsed/>
    <w:rsid w:val="00DC3D67"/>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table" w:styleId="HellesRaster-Akzent6">
    <w:name w:val="Light Grid Accent 6"/>
    <w:basedOn w:val="NormaleTabelle"/>
    <w:uiPriority w:val="62"/>
    <w:semiHidden/>
    <w:unhideWhenUsed/>
    <w:rsid w:val="00DC3D67"/>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DunkleListe">
    <w:name w:val="Dark List"/>
    <w:basedOn w:val="NormaleTabelle"/>
    <w:uiPriority w:val="70"/>
    <w:semiHidden/>
    <w:unhideWhenUsed/>
    <w:rsid w:val="00DC3D67"/>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unkleListe-Akzent1">
    <w:name w:val="Dark List Accent 1"/>
    <w:basedOn w:val="NormaleTabelle"/>
    <w:uiPriority w:val="70"/>
    <w:semiHidden/>
    <w:unhideWhenUsed/>
    <w:rsid w:val="00DC3D67"/>
    <w:rPr>
      <w:color w:val="FFFFFF" w:themeColor="background1"/>
    </w:rPr>
    <w:tblPr>
      <w:tblStyleRowBandSize w:val="1"/>
      <w:tblStyleColBandSize w:val="1"/>
    </w:tblPr>
    <w:tcPr>
      <w:shd w:val="clear" w:color="auto" w:fill="5B9BD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1" w:themeFillShade="BF"/>
      </w:tcPr>
    </w:tblStylePr>
    <w:tblStylePr w:type="band1Vert">
      <w:tblPr/>
      <w:tcPr>
        <w:tcBorders>
          <w:top w:val="nil"/>
          <w:left w:val="nil"/>
          <w:bottom w:val="nil"/>
          <w:right w:val="nil"/>
          <w:insideH w:val="nil"/>
          <w:insideV w:val="nil"/>
        </w:tcBorders>
        <w:shd w:val="clear" w:color="auto" w:fill="2E74B5" w:themeFill="accent1" w:themeFillShade="BF"/>
      </w:tcPr>
    </w:tblStylePr>
    <w:tblStylePr w:type="band1Horz">
      <w:tblPr/>
      <w:tcPr>
        <w:tcBorders>
          <w:top w:val="nil"/>
          <w:left w:val="nil"/>
          <w:bottom w:val="nil"/>
          <w:right w:val="nil"/>
          <w:insideH w:val="nil"/>
          <w:insideV w:val="nil"/>
        </w:tcBorders>
        <w:shd w:val="clear" w:color="auto" w:fill="2E74B5" w:themeFill="accent1" w:themeFillShade="BF"/>
      </w:tcPr>
    </w:tblStylePr>
  </w:style>
  <w:style w:type="table" w:styleId="DunkleListe-Akzent2">
    <w:name w:val="Dark List Accent 2"/>
    <w:basedOn w:val="NormaleTabelle"/>
    <w:uiPriority w:val="70"/>
    <w:semiHidden/>
    <w:unhideWhenUsed/>
    <w:rsid w:val="00DC3D67"/>
    <w:rPr>
      <w:color w:val="FFFFFF" w:themeColor="background1"/>
    </w:rPr>
    <w:tblPr>
      <w:tblStyleRowBandSize w:val="1"/>
      <w:tblStyleColBandSize w:val="1"/>
    </w:tblPr>
    <w:tcPr>
      <w:shd w:val="clear" w:color="auto" w:fill="ED7D3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3B0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C4591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 w:type="table" w:styleId="DunkleListe-Akzent3">
    <w:name w:val="Dark List Accent 3"/>
    <w:basedOn w:val="NormaleTabelle"/>
    <w:uiPriority w:val="70"/>
    <w:semiHidden/>
    <w:unhideWhenUsed/>
    <w:rsid w:val="00DC3D67"/>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DunkleListe-Akzent4">
    <w:name w:val="Dark List Accent 4"/>
    <w:basedOn w:val="NormaleTabelle"/>
    <w:uiPriority w:val="70"/>
    <w:semiHidden/>
    <w:unhideWhenUsed/>
    <w:rsid w:val="00DC3D67"/>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DunkleListe-Akzent5">
    <w:name w:val="Dark List Accent 5"/>
    <w:basedOn w:val="NormaleTabelle"/>
    <w:uiPriority w:val="70"/>
    <w:semiHidden/>
    <w:unhideWhenUsed/>
    <w:rsid w:val="00DC3D67"/>
    <w:rPr>
      <w:color w:val="FFFFFF" w:themeColor="background1"/>
    </w:rPr>
    <w:tblPr>
      <w:tblStyleRowBandSize w:val="1"/>
      <w:tblStyleColBandSize w:val="1"/>
    </w:tblPr>
    <w:tcPr>
      <w:shd w:val="clear" w:color="auto" w:fill="4472C4"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3763"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F5496"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F5496" w:themeFill="accent5" w:themeFillShade="BF"/>
      </w:tcPr>
    </w:tblStylePr>
    <w:tblStylePr w:type="band1Vert">
      <w:tblPr/>
      <w:tcPr>
        <w:tcBorders>
          <w:top w:val="nil"/>
          <w:left w:val="nil"/>
          <w:bottom w:val="nil"/>
          <w:right w:val="nil"/>
          <w:insideH w:val="nil"/>
          <w:insideV w:val="nil"/>
        </w:tcBorders>
        <w:shd w:val="clear" w:color="auto" w:fill="2F5496" w:themeFill="accent5" w:themeFillShade="BF"/>
      </w:tcPr>
    </w:tblStylePr>
    <w:tblStylePr w:type="band1Horz">
      <w:tblPr/>
      <w:tcPr>
        <w:tcBorders>
          <w:top w:val="nil"/>
          <w:left w:val="nil"/>
          <w:bottom w:val="nil"/>
          <w:right w:val="nil"/>
          <w:insideH w:val="nil"/>
          <w:insideV w:val="nil"/>
        </w:tcBorders>
        <w:shd w:val="clear" w:color="auto" w:fill="2F5496" w:themeFill="accent5" w:themeFillShade="BF"/>
      </w:tcPr>
    </w:tblStylePr>
  </w:style>
  <w:style w:type="table" w:styleId="DunkleListe-Akzent6">
    <w:name w:val="Dark List Accent 6"/>
    <w:basedOn w:val="NormaleTabelle"/>
    <w:uiPriority w:val="70"/>
    <w:rsid w:val="00DC3D67"/>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table" w:styleId="Listentabelle1hell">
    <w:name w:val="List Table 1 Light"/>
    <w:basedOn w:val="NormaleTabelle"/>
    <w:uiPriority w:val="46"/>
    <w:rsid w:val="00DC3D67"/>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entabelle1hellAkzent1">
    <w:name w:val="List Table 1 Light Accent 1"/>
    <w:basedOn w:val="NormaleTabelle"/>
    <w:uiPriority w:val="46"/>
    <w:rsid w:val="00DC3D67"/>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entabelle1hellAkzent2">
    <w:name w:val="List Table 1 Light Accent 2"/>
    <w:basedOn w:val="NormaleTabelle"/>
    <w:uiPriority w:val="46"/>
    <w:rsid w:val="00DC3D67"/>
    <w:tblPr>
      <w:tblStyleRowBandSize w:val="1"/>
      <w:tblStyleColBandSize w:val="1"/>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entabelle1hellAkzent3">
    <w:name w:val="List Table 1 Light Accent 3"/>
    <w:basedOn w:val="NormaleTabelle"/>
    <w:uiPriority w:val="46"/>
    <w:rsid w:val="00DC3D67"/>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entabelle1hellAkzent4">
    <w:name w:val="List Table 1 Light Accent 4"/>
    <w:basedOn w:val="NormaleTabelle"/>
    <w:uiPriority w:val="46"/>
    <w:rsid w:val="00DC3D67"/>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entabelle1hellAkzent5">
    <w:name w:val="List Table 1 Light Accent 5"/>
    <w:basedOn w:val="NormaleTabelle"/>
    <w:uiPriority w:val="46"/>
    <w:rsid w:val="00DC3D67"/>
    <w:tblPr>
      <w:tblStyleRowBandSize w:val="1"/>
      <w:tblStyleColBandSize w:val="1"/>
    </w:tblPr>
    <w:tblStylePr w:type="firstRow">
      <w:rPr>
        <w:b/>
        <w:bCs/>
      </w:rPr>
      <w:tblPr/>
      <w:tcPr>
        <w:tcBorders>
          <w:bottom w:val="single" w:sz="4" w:space="0" w:color="8EAADB" w:themeColor="accent5" w:themeTint="99"/>
        </w:tcBorders>
      </w:tcPr>
    </w:tblStylePr>
    <w:tblStylePr w:type="lastRow">
      <w:rPr>
        <w:b/>
        <w:bCs/>
      </w:rPr>
      <w:tblPr/>
      <w:tcPr>
        <w:tcBorders>
          <w:top w:val="sing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entabelle1hellAkzent6">
    <w:name w:val="List Table 1 Light Accent 6"/>
    <w:basedOn w:val="NormaleTabelle"/>
    <w:uiPriority w:val="46"/>
    <w:rsid w:val="00DC3D67"/>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entabelle2">
    <w:name w:val="List Table 2"/>
    <w:basedOn w:val="NormaleTabelle"/>
    <w:uiPriority w:val="47"/>
    <w:rsid w:val="00DC3D67"/>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entabelle2Akzent1">
    <w:name w:val="List Table 2 Accent 1"/>
    <w:basedOn w:val="NormaleTabelle"/>
    <w:uiPriority w:val="47"/>
    <w:rsid w:val="00DC3D67"/>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entabelle2Akzent2">
    <w:name w:val="List Table 2 Accent 2"/>
    <w:basedOn w:val="NormaleTabelle"/>
    <w:uiPriority w:val="47"/>
    <w:rsid w:val="00DC3D67"/>
    <w:tblPr>
      <w:tblStyleRowBandSize w:val="1"/>
      <w:tblStyleColBandSize w:val="1"/>
      <w:tblBorders>
        <w:top w:val="single" w:sz="4" w:space="0" w:color="F4B083" w:themeColor="accent2" w:themeTint="99"/>
        <w:bottom w:val="single" w:sz="4" w:space="0" w:color="F4B083" w:themeColor="accent2" w:themeTint="99"/>
        <w:insideH w:val="single" w:sz="4" w:space="0" w:color="F4B08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entabelle2Akzent3">
    <w:name w:val="List Table 2 Accent 3"/>
    <w:basedOn w:val="NormaleTabelle"/>
    <w:uiPriority w:val="47"/>
    <w:rsid w:val="00DC3D67"/>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entabelle2Akzent4">
    <w:name w:val="List Table 2 Accent 4"/>
    <w:basedOn w:val="NormaleTabelle"/>
    <w:uiPriority w:val="47"/>
    <w:rsid w:val="00DC3D67"/>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entabelle2Akzent5">
    <w:name w:val="List Table 2 Accent 5"/>
    <w:basedOn w:val="NormaleTabelle"/>
    <w:uiPriority w:val="47"/>
    <w:rsid w:val="00DC3D67"/>
    <w:tblPr>
      <w:tblStyleRowBandSize w:val="1"/>
      <w:tblStyleColBandSize w:val="1"/>
      <w:tblBorders>
        <w:top w:val="single" w:sz="4" w:space="0" w:color="8EAADB" w:themeColor="accent5" w:themeTint="99"/>
        <w:bottom w:val="single" w:sz="4" w:space="0" w:color="8EAADB" w:themeColor="accent5" w:themeTint="99"/>
        <w:insideH w:val="single" w:sz="4" w:space="0" w:color="8EAA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entabelle2Akzent6">
    <w:name w:val="List Table 2 Accent 6"/>
    <w:basedOn w:val="NormaleTabelle"/>
    <w:uiPriority w:val="47"/>
    <w:rsid w:val="00DC3D67"/>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entabelle3">
    <w:name w:val="List Table 3"/>
    <w:basedOn w:val="NormaleTabelle"/>
    <w:uiPriority w:val="48"/>
    <w:rsid w:val="00DC3D67"/>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entabelle3Akzent1">
    <w:name w:val="List Table 3 Accent 1"/>
    <w:basedOn w:val="NormaleTabelle"/>
    <w:uiPriority w:val="48"/>
    <w:rsid w:val="00DC3D67"/>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Listentabelle3Akzent2">
    <w:name w:val="List Table 3 Accent 2"/>
    <w:basedOn w:val="NormaleTabelle"/>
    <w:uiPriority w:val="48"/>
    <w:rsid w:val="00DC3D67"/>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styleId="Listentabelle3Akzent3">
    <w:name w:val="List Table 3 Accent 3"/>
    <w:basedOn w:val="NormaleTabelle"/>
    <w:uiPriority w:val="48"/>
    <w:rsid w:val="00DC3D67"/>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Listentabelle3Akzent4">
    <w:name w:val="List Table 3 Accent 4"/>
    <w:basedOn w:val="NormaleTabelle"/>
    <w:uiPriority w:val="48"/>
    <w:rsid w:val="00DC3D67"/>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Listentabelle3Akzent5">
    <w:name w:val="List Table 3 Accent 5"/>
    <w:basedOn w:val="NormaleTabelle"/>
    <w:uiPriority w:val="48"/>
    <w:rsid w:val="00DC3D67"/>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styleId="Listentabelle3Akzent6">
    <w:name w:val="List Table 3 Accent 6"/>
    <w:basedOn w:val="NormaleTabelle"/>
    <w:uiPriority w:val="48"/>
    <w:rsid w:val="00DC3D67"/>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entabelle4">
    <w:name w:val="List Table 4"/>
    <w:basedOn w:val="NormaleTabelle"/>
    <w:uiPriority w:val="49"/>
    <w:rsid w:val="00DC3D67"/>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entabelle4Akzent1">
    <w:name w:val="List Table 4 Accent 1"/>
    <w:basedOn w:val="NormaleTabelle"/>
    <w:uiPriority w:val="49"/>
    <w:rsid w:val="00DC3D67"/>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entabelle4Akzent2">
    <w:name w:val="List Table 4 Accent 2"/>
    <w:basedOn w:val="NormaleTabelle"/>
    <w:uiPriority w:val="49"/>
    <w:rsid w:val="00DC3D67"/>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entabelle4Akzent3">
    <w:name w:val="List Table 4 Accent 3"/>
    <w:basedOn w:val="NormaleTabelle"/>
    <w:uiPriority w:val="49"/>
    <w:rsid w:val="00DC3D67"/>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entabelle4Akzent4">
    <w:name w:val="List Table 4 Accent 4"/>
    <w:basedOn w:val="NormaleTabelle"/>
    <w:uiPriority w:val="49"/>
    <w:rsid w:val="00DC3D67"/>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entabelle4Akzent5">
    <w:name w:val="List Table 4 Accent 5"/>
    <w:basedOn w:val="NormaleTabelle"/>
    <w:uiPriority w:val="49"/>
    <w:rsid w:val="00DC3D67"/>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entabelle4Akzent6">
    <w:name w:val="List Table 4 Accent 6"/>
    <w:basedOn w:val="NormaleTabelle"/>
    <w:uiPriority w:val="49"/>
    <w:rsid w:val="00DC3D67"/>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entabelle5dunkel">
    <w:name w:val="List Table 5 Dark"/>
    <w:basedOn w:val="NormaleTabelle"/>
    <w:uiPriority w:val="50"/>
    <w:rsid w:val="00DC3D67"/>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entabelle5dunkelAkzent1">
    <w:name w:val="List Table 5 Dark Accent 1"/>
    <w:basedOn w:val="NormaleTabelle"/>
    <w:uiPriority w:val="50"/>
    <w:rsid w:val="00DC3D67"/>
    <w:rPr>
      <w:color w:val="FFFFFF" w:themeColor="background1"/>
    </w:rPr>
    <w:tblPr>
      <w:tblStyleRowBandSize w:val="1"/>
      <w:tblStyleColBandSize w:val="1"/>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entabelle5dunkelAkzent2">
    <w:name w:val="List Table 5 Dark Accent 2"/>
    <w:basedOn w:val="NormaleTabelle"/>
    <w:uiPriority w:val="50"/>
    <w:rsid w:val="00DC3D67"/>
    <w:rPr>
      <w:color w:val="FFFFFF" w:themeColor="background1"/>
    </w:rPr>
    <w:tblPr>
      <w:tblStyleRowBandSize w:val="1"/>
      <w:tblStyleColBandSize w:val="1"/>
      <w:tblBorders>
        <w:top w:val="single" w:sz="24" w:space="0" w:color="ED7D31" w:themeColor="accent2"/>
        <w:left w:val="single" w:sz="24" w:space="0" w:color="ED7D31" w:themeColor="accent2"/>
        <w:bottom w:val="single" w:sz="24" w:space="0" w:color="ED7D31" w:themeColor="accent2"/>
        <w:right w:val="single" w:sz="24" w:space="0" w:color="ED7D31" w:themeColor="accent2"/>
      </w:tblBorders>
    </w:tblPr>
    <w:tcPr>
      <w:shd w:val="clear" w:color="auto" w:fill="ED7D3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entabelle5dunkelAkzent3">
    <w:name w:val="List Table 5 Dark Accent 3"/>
    <w:basedOn w:val="NormaleTabelle"/>
    <w:uiPriority w:val="50"/>
    <w:rsid w:val="00DC3D67"/>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entabelle5dunkelAkzent4">
    <w:name w:val="List Table 5 Dark Accent 4"/>
    <w:basedOn w:val="NormaleTabelle"/>
    <w:uiPriority w:val="50"/>
    <w:rsid w:val="00DC3D67"/>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entabelle5dunkelAkzent5">
    <w:name w:val="List Table 5 Dark Accent 5"/>
    <w:basedOn w:val="NormaleTabelle"/>
    <w:uiPriority w:val="50"/>
    <w:rsid w:val="00DC3D67"/>
    <w:rPr>
      <w:color w:val="FFFFFF" w:themeColor="background1"/>
    </w:rPr>
    <w:tblPr>
      <w:tblStyleRowBandSize w:val="1"/>
      <w:tblStyleColBandSize w:val="1"/>
      <w:tblBorders>
        <w:top w:val="single" w:sz="24" w:space="0" w:color="4472C4" w:themeColor="accent5"/>
        <w:left w:val="single" w:sz="24" w:space="0" w:color="4472C4" w:themeColor="accent5"/>
        <w:bottom w:val="single" w:sz="24" w:space="0" w:color="4472C4" w:themeColor="accent5"/>
        <w:right w:val="single" w:sz="24" w:space="0" w:color="4472C4" w:themeColor="accent5"/>
      </w:tblBorders>
    </w:tblPr>
    <w:tcPr>
      <w:shd w:val="clear" w:color="auto" w:fill="4472C4"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entabelle5dunkelAkzent6">
    <w:name w:val="List Table 5 Dark Accent 6"/>
    <w:basedOn w:val="NormaleTabelle"/>
    <w:uiPriority w:val="50"/>
    <w:rsid w:val="00DC3D67"/>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entabelle6farbig">
    <w:name w:val="List Table 6 Colorful"/>
    <w:basedOn w:val="NormaleTabelle"/>
    <w:uiPriority w:val="51"/>
    <w:rsid w:val="00DC3D67"/>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entabelle6farbigAkzent1">
    <w:name w:val="List Table 6 Colorful Accent 1"/>
    <w:basedOn w:val="NormaleTabelle"/>
    <w:uiPriority w:val="51"/>
    <w:rsid w:val="00DC3D67"/>
    <w:rPr>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entabelle6farbigAkzent2">
    <w:name w:val="List Table 6 Colorful Accent 2"/>
    <w:basedOn w:val="NormaleTabelle"/>
    <w:uiPriority w:val="51"/>
    <w:rsid w:val="00DC3D67"/>
    <w:rPr>
      <w:color w:val="C45911" w:themeColor="accent2" w:themeShade="BF"/>
    </w:rPr>
    <w:tblPr>
      <w:tblStyleRowBandSize w:val="1"/>
      <w:tblStyleColBandSize w:val="1"/>
      <w:tblBorders>
        <w:top w:val="single" w:sz="4" w:space="0" w:color="ED7D31" w:themeColor="accent2"/>
        <w:bottom w:val="single" w:sz="4" w:space="0" w:color="ED7D31" w:themeColor="accent2"/>
      </w:tblBorders>
    </w:tblPr>
    <w:tblStylePr w:type="firstRow">
      <w:rPr>
        <w:b/>
        <w:bCs/>
      </w:rPr>
      <w:tblPr/>
      <w:tcPr>
        <w:tcBorders>
          <w:bottom w:val="single" w:sz="4" w:space="0" w:color="ED7D31" w:themeColor="accent2"/>
        </w:tcBorders>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entabelle6farbigAkzent3">
    <w:name w:val="List Table 6 Colorful Accent 3"/>
    <w:basedOn w:val="NormaleTabelle"/>
    <w:uiPriority w:val="51"/>
    <w:rsid w:val="00DC3D67"/>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entabelle6farbigAkzent4">
    <w:name w:val="List Table 6 Colorful Accent 4"/>
    <w:basedOn w:val="NormaleTabelle"/>
    <w:uiPriority w:val="51"/>
    <w:rsid w:val="00DC3D67"/>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entabelle6farbigAkzent5">
    <w:name w:val="List Table 6 Colorful Accent 5"/>
    <w:basedOn w:val="NormaleTabelle"/>
    <w:uiPriority w:val="51"/>
    <w:rsid w:val="00DC3D67"/>
    <w:rPr>
      <w:color w:val="2F5496" w:themeColor="accent5" w:themeShade="BF"/>
    </w:rPr>
    <w:tblPr>
      <w:tblStyleRowBandSize w:val="1"/>
      <w:tblStyleColBandSize w:val="1"/>
      <w:tblBorders>
        <w:top w:val="single" w:sz="4" w:space="0" w:color="4472C4" w:themeColor="accent5"/>
        <w:bottom w:val="single" w:sz="4" w:space="0" w:color="4472C4" w:themeColor="accent5"/>
      </w:tblBorders>
    </w:tblPr>
    <w:tblStylePr w:type="firstRow">
      <w:rPr>
        <w:b/>
        <w:bCs/>
      </w:rPr>
      <w:tblPr/>
      <w:tcPr>
        <w:tcBorders>
          <w:bottom w:val="single" w:sz="4" w:space="0" w:color="4472C4" w:themeColor="accent5"/>
        </w:tcBorders>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entabelle6farbigAkzent6">
    <w:name w:val="List Table 6 Colorful Accent 6"/>
    <w:basedOn w:val="NormaleTabelle"/>
    <w:uiPriority w:val="51"/>
    <w:rsid w:val="00DC3D67"/>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entabelle7farbig">
    <w:name w:val="List Table 7 Colorful"/>
    <w:basedOn w:val="NormaleTabelle"/>
    <w:uiPriority w:val="52"/>
    <w:rsid w:val="00DC3D67"/>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entabelle7farbigAkzent1">
    <w:name w:val="List Table 7 Colorful Accent 1"/>
    <w:basedOn w:val="NormaleTabelle"/>
    <w:uiPriority w:val="52"/>
    <w:rsid w:val="00DC3D67"/>
    <w:rPr>
      <w:color w:val="2E74B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entabelle7farbigAkzent2">
    <w:name w:val="List Table 7 Colorful Accent 2"/>
    <w:basedOn w:val="NormaleTabelle"/>
    <w:uiPriority w:val="52"/>
    <w:rsid w:val="00DC3D67"/>
    <w:rPr>
      <w:color w:val="C45911"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D7D31"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D7D31"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D7D31"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D7D31" w:themeColor="accent2"/>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entabelle7farbigAkzent3">
    <w:name w:val="List Table 7 Colorful Accent 3"/>
    <w:basedOn w:val="NormaleTabelle"/>
    <w:uiPriority w:val="52"/>
    <w:rsid w:val="00DC3D67"/>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entabelle7farbigAkzent4">
    <w:name w:val="List Table 7 Colorful Accent 4"/>
    <w:basedOn w:val="NormaleTabelle"/>
    <w:uiPriority w:val="52"/>
    <w:rsid w:val="00DC3D67"/>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entabelle7farbigAkzent5">
    <w:name w:val="List Table 7 Colorful Accent 5"/>
    <w:basedOn w:val="NormaleTabelle"/>
    <w:uiPriority w:val="52"/>
    <w:rsid w:val="00DC3D67"/>
    <w:rPr>
      <w:color w:val="2F5496"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5"/>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entabelle7farbigAkzent6">
    <w:name w:val="List Table 7 Colorful Accent 6"/>
    <w:basedOn w:val="NormaleTabelle"/>
    <w:uiPriority w:val="52"/>
    <w:rsid w:val="00DC3D67"/>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E-Mail-Signatur">
    <w:name w:val="E-mail Signature"/>
    <w:basedOn w:val="Standard"/>
    <w:link w:val="E-Mail-SignaturZchn"/>
    <w:uiPriority w:val="99"/>
    <w:semiHidden/>
    <w:unhideWhenUsed/>
    <w:rsid w:val="00DC3D67"/>
  </w:style>
  <w:style w:type="character" w:customStyle="1" w:styleId="E-Mail-SignaturZchn">
    <w:name w:val="E-Mail-Signatur Zchn"/>
    <w:basedOn w:val="Absatz-Standardschriftart"/>
    <w:link w:val="E-Mail-Signatur"/>
    <w:uiPriority w:val="99"/>
    <w:semiHidden/>
    <w:rsid w:val="00DC3D67"/>
    <w:rPr>
      <w:rFonts w:ascii="Calibri" w:hAnsi="Calibri" w:cs="Calibri"/>
    </w:rPr>
  </w:style>
  <w:style w:type="paragraph" w:styleId="Anrede">
    <w:name w:val="Salutation"/>
    <w:basedOn w:val="Standard"/>
    <w:next w:val="Standard"/>
    <w:link w:val="AnredeZchn"/>
    <w:uiPriority w:val="99"/>
    <w:semiHidden/>
    <w:unhideWhenUsed/>
    <w:rsid w:val="00DC3D67"/>
  </w:style>
  <w:style w:type="character" w:customStyle="1" w:styleId="AnredeZchn">
    <w:name w:val="Anrede Zchn"/>
    <w:basedOn w:val="Absatz-Standardschriftart"/>
    <w:link w:val="Anrede"/>
    <w:uiPriority w:val="99"/>
    <w:semiHidden/>
    <w:rsid w:val="00DC3D67"/>
    <w:rPr>
      <w:rFonts w:ascii="Calibri" w:hAnsi="Calibri" w:cs="Calibri"/>
    </w:rPr>
  </w:style>
  <w:style w:type="table" w:styleId="TabelleSpalten1">
    <w:name w:val="Table Columns 1"/>
    <w:basedOn w:val="NormaleTabelle"/>
    <w:uiPriority w:val="99"/>
    <w:semiHidden/>
    <w:unhideWhenUsed/>
    <w:rsid w:val="00DC3D67"/>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2">
    <w:name w:val="Table Columns 2"/>
    <w:basedOn w:val="NormaleTabelle"/>
    <w:uiPriority w:val="99"/>
    <w:semiHidden/>
    <w:unhideWhenUsed/>
    <w:rsid w:val="00DC3D67"/>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uiPriority w:val="99"/>
    <w:semiHidden/>
    <w:unhideWhenUsed/>
    <w:rsid w:val="00DC3D67"/>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uiPriority w:val="99"/>
    <w:semiHidden/>
    <w:unhideWhenUsed/>
    <w:rsid w:val="00DC3D67"/>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uiPriority w:val="99"/>
    <w:semiHidden/>
    <w:unhideWhenUsed/>
    <w:rsid w:val="00DC3D67"/>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Unterschrift">
    <w:name w:val="Signature"/>
    <w:basedOn w:val="Standard"/>
    <w:link w:val="UnterschriftZchn"/>
    <w:uiPriority w:val="99"/>
    <w:semiHidden/>
    <w:unhideWhenUsed/>
    <w:rsid w:val="00DC3D67"/>
    <w:pPr>
      <w:ind w:left="4320"/>
    </w:pPr>
  </w:style>
  <w:style w:type="character" w:customStyle="1" w:styleId="UnterschriftZchn">
    <w:name w:val="Unterschrift Zchn"/>
    <w:basedOn w:val="Absatz-Standardschriftart"/>
    <w:link w:val="Unterschrift"/>
    <w:uiPriority w:val="99"/>
    <w:semiHidden/>
    <w:rsid w:val="00DC3D67"/>
    <w:rPr>
      <w:rFonts w:ascii="Calibri" w:hAnsi="Calibri" w:cs="Calibri"/>
    </w:rPr>
  </w:style>
  <w:style w:type="table" w:styleId="TabelleEinfach1">
    <w:name w:val="Table Simple 1"/>
    <w:basedOn w:val="NormaleTabelle"/>
    <w:uiPriority w:val="99"/>
    <w:semiHidden/>
    <w:unhideWhenUsed/>
    <w:rsid w:val="00DC3D67"/>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uiPriority w:val="99"/>
    <w:semiHidden/>
    <w:unhideWhenUsed/>
    <w:rsid w:val="00DC3D67"/>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uiPriority w:val="99"/>
    <w:semiHidden/>
    <w:unhideWhenUsed/>
    <w:rsid w:val="00DC3D67"/>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Spezial1">
    <w:name w:val="Table Subtle 1"/>
    <w:basedOn w:val="NormaleTabelle"/>
    <w:uiPriority w:val="99"/>
    <w:semiHidden/>
    <w:unhideWhenUsed/>
    <w:rsid w:val="00DC3D67"/>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uiPriority w:val="99"/>
    <w:rsid w:val="00DC3D67"/>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Index1">
    <w:name w:val="index 1"/>
    <w:basedOn w:val="Standard"/>
    <w:next w:val="Standard"/>
    <w:autoRedefine/>
    <w:uiPriority w:val="99"/>
    <w:semiHidden/>
    <w:unhideWhenUsed/>
    <w:rsid w:val="00DC3D67"/>
    <w:pPr>
      <w:ind w:left="220" w:hanging="220"/>
    </w:pPr>
  </w:style>
  <w:style w:type="paragraph" w:styleId="Index2">
    <w:name w:val="index 2"/>
    <w:basedOn w:val="Standard"/>
    <w:next w:val="Standard"/>
    <w:autoRedefine/>
    <w:uiPriority w:val="99"/>
    <w:semiHidden/>
    <w:unhideWhenUsed/>
    <w:rsid w:val="00DC3D67"/>
    <w:pPr>
      <w:ind w:left="440" w:hanging="220"/>
    </w:pPr>
  </w:style>
  <w:style w:type="paragraph" w:styleId="Index3">
    <w:name w:val="index 3"/>
    <w:basedOn w:val="Standard"/>
    <w:next w:val="Standard"/>
    <w:autoRedefine/>
    <w:uiPriority w:val="99"/>
    <w:semiHidden/>
    <w:unhideWhenUsed/>
    <w:rsid w:val="00DC3D67"/>
    <w:pPr>
      <w:ind w:left="660" w:hanging="220"/>
    </w:pPr>
  </w:style>
  <w:style w:type="paragraph" w:styleId="Index4">
    <w:name w:val="index 4"/>
    <w:basedOn w:val="Standard"/>
    <w:next w:val="Standard"/>
    <w:autoRedefine/>
    <w:uiPriority w:val="99"/>
    <w:semiHidden/>
    <w:unhideWhenUsed/>
    <w:rsid w:val="00DC3D67"/>
    <w:pPr>
      <w:ind w:left="880" w:hanging="220"/>
    </w:pPr>
  </w:style>
  <w:style w:type="paragraph" w:styleId="Index5">
    <w:name w:val="index 5"/>
    <w:basedOn w:val="Standard"/>
    <w:next w:val="Standard"/>
    <w:autoRedefine/>
    <w:uiPriority w:val="99"/>
    <w:semiHidden/>
    <w:unhideWhenUsed/>
    <w:rsid w:val="00DC3D67"/>
    <w:pPr>
      <w:ind w:left="1100" w:hanging="220"/>
    </w:pPr>
  </w:style>
  <w:style w:type="paragraph" w:styleId="Index6">
    <w:name w:val="index 6"/>
    <w:basedOn w:val="Standard"/>
    <w:next w:val="Standard"/>
    <w:autoRedefine/>
    <w:uiPriority w:val="99"/>
    <w:semiHidden/>
    <w:unhideWhenUsed/>
    <w:rsid w:val="00DC3D67"/>
    <w:pPr>
      <w:ind w:left="1320" w:hanging="220"/>
    </w:pPr>
  </w:style>
  <w:style w:type="paragraph" w:styleId="Index7">
    <w:name w:val="index 7"/>
    <w:basedOn w:val="Standard"/>
    <w:next w:val="Standard"/>
    <w:autoRedefine/>
    <w:uiPriority w:val="99"/>
    <w:semiHidden/>
    <w:unhideWhenUsed/>
    <w:rsid w:val="00DC3D67"/>
    <w:pPr>
      <w:ind w:left="1540" w:hanging="220"/>
    </w:pPr>
  </w:style>
  <w:style w:type="paragraph" w:styleId="Index8">
    <w:name w:val="index 8"/>
    <w:basedOn w:val="Standard"/>
    <w:next w:val="Standard"/>
    <w:autoRedefine/>
    <w:uiPriority w:val="99"/>
    <w:semiHidden/>
    <w:unhideWhenUsed/>
    <w:rsid w:val="00DC3D67"/>
    <w:pPr>
      <w:ind w:left="1760" w:hanging="220"/>
    </w:pPr>
  </w:style>
  <w:style w:type="paragraph" w:styleId="Index9">
    <w:name w:val="index 9"/>
    <w:basedOn w:val="Standard"/>
    <w:next w:val="Standard"/>
    <w:autoRedefine/>
    <w:uiPriority w:val="99"/>
    <w:semiHidden/>
    <w:unhideWhenUsed/>
    <w:rsid w:val="00DC3D67"/>
    <w:pPr>
      <w:ind w:left="1980" w:hanging="220"/>
    </w:pPr>
  </w:style>
  <w:style w:type="paragraph" w:styleId="Indexberschrift">
    <w:name w:val="index heading"/>
    <w:basedOn w:val="Standard"/>
    <w:next w:val="Index1"/>
    <w:uiPriority w:val="99"/>
    <w:semiHidden/>
    <w:unhideWhenUsed/>
    <w:rsid w:val="00DC3D67"/>
    <w:rPr>
      <w:rFonts w:ascii="Calibri Light" w:eastAsiaTheme="majorEastAsia" w:hAnsi="Calibri Light" w:cs="Calibri Light"/>
      <w:b/>
      <w:bCs/>
    </w:rPr>
  </w:style>
  <w:style w:type="paragraph" w:styleId="Gruformel">
    <w:name w:val="Closing"/>
    <w:basedOn w:val="Standard"/>
    <w:link w:val="GruformelZchn"/>
    <w:uiPriority w:val="99"/>
    <w:semiHidden/>
    <w:unhideWhenUsed/>
    <w:rsid w:val="00DC3D67"/>
    <w:pPr>
      <w:ind w:left="4320"/>
    </w:pPr>
  </w:style>
  <w:style w:type="character" w:customStyle="1" w:styleId="GruformelZchn">
    <w:name w:val="Grußformel Zchn"/>
    <w:basedOn w:val="Absatz-Standardschriftart"/>
    <w:link w:val="Gruformel"/>
    <w:uiPriority w:val="99"/>
    <w:semiHidden/>
    <w:rsid w:val="00DC3D67"/>
    <w:rPr>
      <w:rFonts w:ascii="Calibri" w:hAnsi="Calibri" w:cs="Calibri"/>
    </w:rPr>
  </w:style>
  <w:style w:type="table" w:styleId="Tabellenraster">
    <w:name w:val="Table Grid"/>
    <w:basedOn w:val="NormaleTabelle"/>
    <w:uiPriority w:val="39"/>
    <w:rsid w:val="00DC3D6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eRaster1">
    <w:name w:val="Table Grid 1"/>
    <w:basedOn w:val="NormaleTabelle"/>
    <w:uiPriority w:val="99"/>
    <w:semiHidden/>
    <w:unhideWhenUsed/>
    <w:rsid w:val="00DC3D6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Raster2">
    <w:name w:val="Table Grid 2"/>
    <w:basedOn w:val="NormaleTabelle"/>
    <w:uiPriority w:val="99"/>
    <w:semiHidden/>
    <w:unhideWhenUsed/>
    <w:rsid w:val="00DC3D67"/>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3">
    <w:name w:val="Table Grid 3"/>
    <w:basedOn w:val="NormaleTabelle"/>
    <w:uiPriority w:val="99"/>
    <w:semiHidden/>
    <w:unhideWhenUsed/>
    <w:rsid w:val="00DC3D67"/>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4">
    <w:name w:val="Table Grid 4"/>
    <w:basedOn w:val="NormaleTabelle"/>
    <w:uiPriority w:val="99"/>
    <w:semiHidden/>
    <w:unhideWhenUsed/>
    <w:rsid w:val="00DC3D67"/>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Raster5">
    <w:name w:val="Table Grid 5"/>
    <w:basedOn w:val="NormaleTabelle"/>
    <w:uiPriority w:val="99"/>
    <w:semiHidden/>
    <w:unhideWhenUsed/>
    <w:rsid w:val="00DC3D67"/>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uiPriority w:val="99"/>
    <w:semiHidden/>
    <w:unhideWhenUsed/>
    <w:rsid w:val="00DC3D67"/>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uiPriority w:val="99"/>
    <w:semiHidden/>
    <w:unhideWhenUsed/>
    <w:rsid w:val="00DC3D67"/>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uiPriority w:val="99"/>
    <w:semiHidden/>
    <w:unhideWhenUsed/>
    <w:rsid w:val="00DC3D67"/>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mithellemGitternetz">
    <w:name w:val="Grid Table Light"/>
    <w:basedOn w:val="NormaleTabelle"/>
    <w:uiPriority w:val="40"/>
    <w:rsid w:val="00DC3D6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itternetztabelle1hell">
    <w:name w:val="Grid Table 1 Light"/>
    <w:basedOn w:val="NormaleTabelle"/>
    <w:uiPriority w:val="46"/>
    <w:rsid w:val="00DC3D67"/>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itternetztabelle1hellAkzent1">
    <w:name w:val="Grid Table 1 Light Accent 1"/>
    <w:basedOn w:val="NormaleTabelle"/>
    <w:uiPriority w:val="46"/>
    <w:rsid w:val="00DC3D67"/>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itternetztabelle1hell-Akzent2">
    <w:name w:val="Grid Table 1 Light Accent 2"/>
    <w:basedOn w:val="NormaleTabelle"/>
    <w:uiPriority w:val="46"/>
    <w:rsid w:val="00DC3D67"/>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itternetztabelle1hellAkzent3">
    <w:name w:val="Grid Table 1 Light Accent 3"/>
    <w:basedOn w:val="NormaleTabelle"/>
    <w:uiPriority w:val="46"/>
    <w:rsid w:val="00DC3D67"/>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itternetztabelle1hellAkzent4">
    <w:name w:val="Grid Table 1 Light Accent 4"/>
    <w:basedOn w:val="NormaleTabelle"/>
    <w:uiPriority w:val="46"/>
    <w:rsid w:val="00DC3D67"/>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itternetztabelle1hellAkzent5">
    <w:name w:val="Grid Table 1 Light Accent 5"/>
    <w:basedOn w:val="NormaleTabelle"/>
    <w:uiPriority w:val="46"/>
    <w:rsid w:val="00DC3D67"/>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Gitternetztabelle1hellAkzent6">
    <w:name w:val="Grid Table 1 Light Accent 6"/>
    <w:basedOn w:val="NormaleTabelle"/>
    <w:uiPriority w:val="46"/>
    <w:rsid w:val="00DC3D67"/>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itternetztabelle2">
    <w:name w:val="Grid Table 2"/>
    <w:basedOn w:val="NormaleTabelle"/>
    <w:uiPriority w:val="47"/>
    <w:rsid w:val="00DC3D67"/>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itternetztabelle2Akzent1">
    <w:name w:val="Grid Table 2 Accent 1"/>
    <w:basedOn w:val="NormaleTabelle"/>
    <w:uiPriority w:val="47"/>
    <w:rsid w:val="00DC3D67"/>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itternetztabelle2Akzent2">
    <w:name w:val="Grid Table 2 Accent 2"/>
    <w:basedOn w:val="NormaleTabelle"/>
    <w:uiPriority w:val="47"/>
    <w:rsid w:val="00DC3D67"/>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itternetztabelle2Akzent3">
    <w:name w:val="Grid Table 2 Accent 3"/>
    <w:basedOn w:val="NormaleTabelle"/>
    <w:uiPriority w:val="47"/>
    <w:rsid w:val="00DC3D67"/>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itternetztabelle2Akzent4">
    <w:name w:val="Grid Table 2 Accent 4"/>
    <w:basedOn w:val="NormaleTabelle"/>
    <w:uiPriority w:val="47"/>
    <w:rsid w:val="00DC3D67"/>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itternetztabelle2Akzent5">
    <w:name w:val="Grid Table 2 Accent 5"/>
    <w:basedOn w:val="NormaleTabelle"/>
    <w:uiPriority w:val="47"/>
    <w:rsid w:val="00DC3D67"/>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itternetztabelle2Akzent6">
    <w:name w:val="Grid Table 2 Accent 6"/>
    <w:basedOn w:val="NormaleTabelle"/>
    <w:uiPriority w:val="47"/>
    <w:rsid w:val="00DC3D67"/>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itternetztabelle3">
    <w:name w:val="Grid Table 3"/>
    <w:basedOn w:val="NormaleTabelle"/>
    <w:uiPriority w:val="48"/>
    <w:rsid w:val="00DC3D67"/>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itternetztabelle3Akzent1">
    <w:name w:val="Grid Table 3 Accent 1"/>
    <w:basedOn w:val="NormaleTabelle"/>
    <w:uiPriority w:val="48"/>
    <w:rsid w:val="00DC3D67"/>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itternetztabelle3Akzent2">
    <w:name w:val="Grid Table 3 Accent 2"/>
    <w:basedOn w:val="NormaleTabelle"/>
    <w:uiPriority w:val="48"/>
    <w:rsid w:val="00DC3D67"/>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Gitternetztabelle3Akzent3">
    <w:name w:val="Grid Table 3 Accent 3"/>
    <w:basedOn w:val="NormaleTabelle"/>
    <w:uiPriority w:val="48"/>
    <w:rsid w:val="00DC3D67"/>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itternetztabelle3Akzent4">
    <w:name w:val="Grid Table 3 Accent 4"/>
    <w:basedOn w:val="NormaleTabelle"/>
    <w:uiPriority w:val="48"/>
    <w:rsid w:val="00DC3D67"/>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itternetztabelle3Akzent5">
    <w:name w:val="Grid Table 3 Accent 5"/>
    <w:basedOn w:val="NormaleTabelle"/>
    <w:uiPriority w:val="48"/>
    <w:rsid w:val="00DC3D67"/>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Gitternetztabelle3Akzent6">
    <w:name w:val="Grid Table 3 Accent 6"/>
    <w:basedOn w:val="NormaleTabelle"/>
    <w:uiPriority w:val="48"/>
    <w:rsid w:val="00DC3D67"/>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itternetztabelle4">
    <w:name w:val="Grid Table 4"/>
    <w:basedOn w:val="NormaleTabelle"/>
    <w:uiPriority w:val="49"/>
    <w:rsid w:val="00DC3D67"/>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itternetztabelle4Akzent1">
    <w:name w:val="Grid Table 4 Accent 1"/>
    <w:basedOn w:val="NormaleTabelle"/>
    <w:uiPriority w:val="49"/>
    <w:rsid w:val="00DC3D67"/>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itternetztabelle4Akzent2">
    <w:name w:val="Grid Table 4 Accent 2"/>
    <w:basedOn w:val="NormaleTabelle"/>
    <w:uiPriority w:val="49"/>
    <w:rsid w:val="00DC3D67"/>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itternetztabelle4Akzent3">
    <w:name w:val="Grid Table 4 Accent 3"/>
    <w:basedOn w:val="NormaleTabelle"/>
    <w:uiPriority w:val="49"/>
    <w:rsid w:val="00DC3D67"/>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itternetztabelle4Akzent4">
    <w:name w:val="Grid Table 4 Accent 4"/>
    <w:basedOn w:val="NormaleTabelle"/>
    <w:uiPriority w:val="49"/>
    <w:rsid w:val="00DC3D67"/>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itternetztabelle4Akzent5">
    <w:name w:val="Grid Table 4 Accent 5"/>
    <w:basedOn w:val="NormaleTabelle"/>
    <w:uiPriority w:val="49"/>
    <w:rsid w:val="00DC3D67"/>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itternetztabelle4Akzent6">
    <w:name w:val="Grid Table 4 Accent 6"/>
    <w:basedOn w:val="NormaleTabelle"/>
    <w:uiPriority w:val="49"/>
    <w:rsid w:val="00DC3D67"/>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itternetztabelle5dunkel">
    <w:name w:val="Grid Table 5 Dark"/>
    <w:basedOn w:val="NormaleTabelle"/>
    <w:uiPriority w:val="50"/>
    <w:rsid w:val="00DC3D6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itternetztabelle5dunkelAkzent1">
    <w:name w:val="Grid Table 5 Dark Accent 1"/>
    <w:basedOn w:val="NormaleTabelle"/>
    <w:uiPriority w:val="50"/>
    <w:rsid w:val="00DC3D6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itternetztabelle5dunkelAkzent2">
    <w:name w:val="Grid Table 5 Dark Accent 2"/>
    <w:basedOn w:val="NormaleTabelle"/>
    <w:uiPriority w:val="50"/>
    <w:rsid w:val="00DC3D6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Gitternetztabelle5dunkelAkzent3">
    <w:name w:val="Grid Table 5 Dark Accent 3"/>
    <w:basedOn w:val="NormaleTabelle"/>
    <w:uiPriority w:val="50"/>
    <w:rsid w:val="00DC3D6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itternetztabelle5dunkelAkzent4">
    <w:name w:val="Grid Table 5 Dark Accent 4"/>
    <w:basedOn w:val="NormaleTabelle"/>
    <w:uiPriority w:val="50"/>
    <w:rsid w:val="00DC3D6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itternetztabelle5dunkelAkzent5">
    <w:name w:val="Grid Table 5 Dark Accent 5"/>
    <w:basedOn w:val="NormaleTabelle"/>
    <w:uiPriority w:val="50"/>
    <w:rsid w:val="00DC3D6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itternetztabelle5dunkelAkzent6">
    <w:name w:val="Grid Table 5 Dark Accent 6"/>
    <w:basedOn w:val="NormaleTabelle"/>
    <w:uiPriority w:val="50"/>
    <w:rsid w:val="00DC3D6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itternetztabelle6farbig">
    <w:name w:val="Grid Table 6 Colorful"/>
    <w:basedOn w:val="NormaleTabelle"/>
    <w:uiPriority w:val="51"/>
    <w:rsid w:val="00DC3D67"/>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itternetztabelle6farbigAkzent1">
    <w:name w:val="Grid Table 6 Colorful Accent 1"/>
    <w:basedOn w:val="NormaleTabelle"/>
    <w:uiPriority w:val="51"/>
    <w:rsid w:val="00DC3D67"/>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itternetztabelle6farbigAkzent2">
    <w:name w:val="Grid Table 6 Colorful Accent 2"/>
    <w:basedOn w:val="NormaleTabelle"/>
    <w:uiPriority w:val="51"/>
    <w:rsid w:val="00DC3D67"/>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itternetztabelle6farbigAkzent3">
    <w:name w:val="Grid Table 6 Colorful Accent 3"/>
    <w:basedOn w:val="NormaleTabelle"/>
    <w:uiPriority w:val="51"/>
    <w:rsid w:val="00DC3D67"/>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itternetztabelle6farbigAkzent4">
    <w:name w:val="Grid Table 6 Colorful Accent 4"/>
    <w:basedOn w:val="NormaleTabelle"/>
    <w:uiPriority w:val="51"/>
    <w:rsid w:val="00DC3D67"/>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itternetztabelle6farbigAkzent5">
    <w:name w:val="Grid Table 6 Colorful Accent 5"/>
    <w:basedOn w:val="NormaleTabelle"/>
    <w:uiPriority w:val="51"/>
    <w:rsid w:val="00DC3D67"/>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itternetztabelle6farbigAkzent6">
    <w:name w:val="Grid Table 6 Colorful Accent 6"/>
    <w:basedOn w:val="NormaleTabelle"/>
    <w:uiPriority w:val="51"/>
    <w:rsid w:val="00DC3D67"/>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itternetztabelle7farbig">
    <w:name w:val="Grid Table 7 Colorful"/>
    <w:basedOn w:val="NormaleTabelle"/>
    <w:uiPriority w:val="52"/>
    <w:rsid w:val="00DC3D67"/>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itternetztabelle7farbigAkzent1">
    <w:name w:val="Grid Table 7 Colorful Accent 1"/>
    <w:basedOn w:val="NormaleTabelle"/>
    <w:uiPriority w:val="52"/>
    <w:rsid w:val="00DC3D67"/>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itternetztabelle7farbigAkzent2">
    <w:name w:val="Grid Table 7 Colorful Accent 2"/>
    <w:basedOn w:val="NormaleTabelle"/>
    <w:uiPriority w:val="52"/>
    <w:rsid w:val="00DC3D67"/>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Gitternetztabelle7farbigAkzent3">
    <w:name w:val="Grid Table 7 Colorful Accent 3"/>
    <w:basedOn w:val="NormaleTabelle"/>
    <w:uiPriority w:val="52"/>
    <w:rsid w:val="00DC3D67"/>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itternetztabelle7farbigAkzent4">
    <w:name w:val="Grid Table 7 Colorful Accent 4"/>
    <w:basedOn w:val="NormaleTabelle"/>
    <w:uiPriority w:val="52"/>
    <w:rsid w:val="00DC3D67"/>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itternetztabelle7farbigAkzent5">
    <w:name w:val="Grid Table 7 Colorful Accent 5"/>
    <w:basedOn w:val="NormaleTabelle"/>
    <w:uiPriority w:val="52"/>
    <w:rsid w:val="00DC3D67"/>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Gitternetztabelle7farbigAkzent6">
    <w:name w:val="Grid Table 7 Colorful Accent 6"/>
    <w:basedOn w:val="NormaleTabelle"/>
    <w:uiPriority w:val="52"/>
    <w:rsid w:val="00DC3D67"/>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TabelleWeb1">
    <w:name w:val="Table Web 1"/>
    <w:basedOn w:val="NormaleTabelle"/>
    <w:uiPriority w:val="99"/>
    <w:semiHidden/>
    <w:unhideWhenUsed/>
    <w:rsid w:val="00DC3D67"/>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uiPriority w:val="99"/>
    <w:semiHidden/>
    <w:unhideWhenUsed/>
    <w:rsid w:val="00DC3D67"/>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uiPriority w:val="99"/>
    <w:rsid w:val="00DC3D67"/>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Funotenzeichen">
    <w:name w:val="footnote reference"/>
    <w:basedOn w:val="Absatz-Standardschriftart"/>
    <w:uiPriority w:val="99"/>
    <w:semiHidden/>
    <w:unhideWhenUsed/>
    <w:rsid w:val="00DC3D67"/>
    <w:rPr>
      <w:rFonts w:ascii="Calibri" w:hAnsi="Calibri" w:cs="Calibri"/>
      <w:vertAlign w:val="superscript"/>
    </w:rPr>
  </w:style>
  <w:style w:type="character" w:styleId="Zeilennummer">
    <w:name w:val="line number"/>
    <w:basedOn w:val="Absatz-Standardschriftart"/>
    <w:uiPriority w:val="99"/>
    <w:semiHidden/>
    <w:unhideWhenUsed/>
    <w:rsid w:val="00DC3D67"/>
    <w:rPr>
      <w:rFonts w:ascii="Calibri" w:hAnsi="Calibri" w:cs="Calibri"/>
    </w:rPr>
  </w:style>
  <w:style w:type="table" w:styleId="Tabelle3D-Effekt1">
    <w:name w:val="Table 3D effects 1"/>
    <w:basedOn w:val="NormaleTabelle"/>
    <w:uiPriority w:val="99"/>
    <w:semiHidden/>
    <w:unhideWhenUsed/>
    <w:rsid w:val="00DC3D67"/>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uiPriority w:val="99"/>
    <w:semiHidden/>
    <w:unhideWhenUsed/>
    <w:rsid w:val="00DC3D67"/>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uiPriority w:val="99"/>
    <w:semiHidden/>
    <w:unhideWhenUsed/>
    <w:rsid w:val="00DC3D67"/>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ndesign">
    <w:name w:val="Table Theme"/>
    <w:basedOn w:val="NormaleTabelle"/>
    <w:uiPriority w:val="99"/>
    <w:semiHidden/>
    <w:unhideWhenUsed/>
    <w:rsid w:val="00DC3D6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eitenzahl">
    <w:name w:val="page number"/>
    <w:basedOn w:val="Absatz-Standardschriftart"/>
    <w:uiPriority w:val="99"/>
    <w:semiHidden/>
    <w:unhideWhenUsed/>
    <w:rsid w:val="00DC3D67"/>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8588157">
      <w:bodyDiv w:val="1"/>
      <w:marLeft w:val="0"/>
      <w:marRight w:val="0"/>
      <w:marTop w:val="0"/>
      <w:marBottom w:val="0"/>
      <w:divBdr>
        <w:top w:val="none" w:sz="0" w:space="0" w:color="auto"/>
        <w:left w:val="none" w:sz="0" w:space="0" w:color="auto"/>
        <w:bottom w:val="none" w:sz="0" w:space="0" w:color="auto"/>
        <w:right w:val="none" w:sz="0" w:space="0" w:color="auto"/>
      </w:divBdr>
    </w:div>
    <w:div w:id="1124009425">
      <w:bodyDiv w:val="1"/>
      <w:marLeft w:val="0"/>
      <w:marRight w:val="0"/>
      <w:marTop w:val="0"/>
      <w:marBottom w:val="0"/>
      <w:divBdr>
        <w:top w:val="none" w:sz="0" w:space="0" w:color="auto"/>
        <w:left w:val="none" w:sz="0" w:space="0" w:color="auto"/>
        <w:bottom w:val="none" w:sz="0" w:space="0" w:color="auto"/>
        <w:right w:val="none" w:sz="0" w:space="0" w:color="auto"/>
      </w:divBdr>
    </w:div>
    <w:div w:id="1214972899">
      <w:bodyDiv w:val="1"/>
      <w:marLeft w:val="0"/>
      <w:marRight w:val="0"/>
      <w:marTop w:val="0"/>
      <w:marBottom w:val="0"/>
      <w:divBdr>
        <w:top w:val="none" w:sz="0" w:space="0" w:color="auto"/>
        <w:left w:val="none" w:sz="0" w:space="0" w:color="auto"/>
        <w:bottom w:val="none" w:sz="0" w:space="0" w:color="auto"/>
        <w:right w:val="none" w:sz="0" w:space="0" w:color="auto"/>
      </w:divBdr>
    </w:div>
    <w:div w:id="1972250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ewoh\AppData\Roaming\Microsoft\Templates\Einfacher%20Zeilenabstand%20(leer).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BDB1CC-CEFB-4E46-8174-1F0AA0D30B24}">
  <ds:schemaRefs>
    <ds:schemaRef ds:uri="4873beb7-5857-4685-be1f-d57550cc96cc"/>
    <ds:schemaRef ds:uri="http://schemas.microsoft.com/office/2006/metadata/properties"/>
    <ds:schemaRef ds:uri="http://schemas.microsoft.com/office/infopath/2007/PartnerControls"/>
    <ds:schemaRef ds:uri="http://schemas.microsoft.com/office/2006/documentManagement/types"/>
    <ds:schemaRef ds:uri="http://schemas.openxmlformats.org/package/2006/metadata/core-properties"/>
    <ds:schemaRef ds:uri="http://purl.org/dc/dcmitype/"/>
    <ds:schemaRef ds:uri="http://www.w3.org/XML/1998/namespace"/>
    <ds:schemaRef ds:uri="http://purl.org/dc/terms/"/>
    <ds:schemaRef ds:uri="http://purl.org/dc/elements/1.1/"/>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1C28434-2FE7-45B4-9322-1D51C26EDE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Einfacher Zeilenabstand (leer)</Template>
  <TotalTime>0</TotalTime>
  <Pages>2</Pages>
  <Words>430</Words>
  <Characters>2710</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2025-01-06T15:45:00Z</dcterms:created>
  <dcterms:modified xsi:type="dcterms:W3CDTF">2025-01-06T15:45:00Z</dcterms:modified>
</cp:coreProperties>
</file>