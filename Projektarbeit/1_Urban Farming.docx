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C" w:rsidRPr="0036377C" w:rsidRDefault="0036377C" w:rsidP="0036377C">
      <w:pPr>
        <w:shd w:val="clear" w:color="auto" w:fill="FFFFFF"/>
        <w:spacing w:before="390" w:after="270" w:line="288" w:lineRule="atLeast"/>
        <w:outlineLvl w:val="1"/>
        <w:rPr>
          <w:rFonts w:ascii="Arial" w:eastAsia="Times New Roman" w:hAnsi="Arial" w:cs="Arial"/>
          <w:b/>
          <w:bCs/>
          <w:color w:val="000000"/>
          <w:sz w:val="42"/>
          <w:szCs w:val="42"/>
          <w:lang w:eastAsia="de-DE"/>
        </w:rPr>
      </w:pPr>
      <w:r w:rsidRPr="0036377C">
        <w:rPr>
          <w:rFonts w:ascii="Arial" w:eastAsia="Times New Roman" w:hAnsi="Arial" w:cs="Arial"/>
          <w:b/>
          <w:bCs/>
          <w:color w:val="000000"/>
          <w:sz w:val="42"/>
          <w:szCs w:val="42"/>
          <w:lang w:eastAsia="de-DE"/>
        </w:rPr>
        <w:t>Was bedeutet </w:t>
      </w:r>
      <w:r w:rsidRPr="0036377C">
        <w:rPr>
          <w:rFonts w:ascii="Arial" w:eastAsia="Times New Roman" w:hAnsi="Arial" w:cs="Arial"/>
          <w:b/>
          <w:bCs/>
          <w:i/>
          <w:iCs/>
          <w:color w:val="000000"/>
          <w:sz w:val="42"/>
          <w:szCs w:val="42"/>
          <w:lang w:eastAsia="de-DE"/>
        </w:rPr>
        <w:t xml:space="preserve">urban </w:t>
      </w:r>
      <w:proofErr w:type="spellStart"/>
      <w:r w:rsidRPr="0036377C">
        <w:rPr>
          <w:rFonts w:ascii="Arial" w:eastAsia="Times New Roman" w:hAnsi="Arial" w:cs="Arial"/>
          <w:b/>
          <w:bCs/>
          <w:i/>
          <w:iCs/>
          <w:color w:val="000000"/>
          <w:sz w:val="42"/>
          <w:szCs w:val="42"/>
          <w:lang w:eastAsia="de-DE"/>
        </w:rPr>
        <w:t>farming</w:t>
      </w:r>
      <w:proofErr w:type="spellEnd"/>
      <w:r w:rsidRPr="0036377C">
        <w:rPr>
          <w:rFonts w:ascii="Arial" w:eastAsia="Times New Roman" w:hAnsi="Arial" w:cs="Arial"/>
          <w:b/>
          <w:bCs/>
          <w:color w:val="000000"/>
          <w:sz w:val="42"/>
          <w:szCs w:val="42"/>
          <w:lang w:eastAsia="de-DE"/>
        </w:rPr>
        <w:t>?</w:t>
      </w:r>
    </w:p>
    <w:p w:rsidR="0036377C" w:rsidRPr="0036377C" w:rsidRDefault="0036377C" w:rsidP="0036377C">
      <w:p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color w:val="333333"/>
          <w:sz w:val="27"/>
          <w:szCs w:val="27"/>
          <w:lang w:eastAsia="de-DE"/>
        </w:rPr>
        <w:t>Es geht um die </w:t>
      </w:r>
      <w:r w:rsidRPr="0036377C">
        <w:rPr>
          <w:rFonts w:ascii="Arial" w:eastAsia="Times New Roman" w:hAnsi="Arial" w:cs="Arial"/>
          <w:b/>
          <w:bCs/>
          <w:color w:val="333333"/>
          <w:sz w:val="27"/>
          <w:szCs w:val="27"/>
          <w:lang w:eastAsia="de-DE"/>
        </w:rPr>
        <w:t>Lebensmittelproduktion in urbanen bzw. städtischen Wohngebieten</w:t>
      </w:r>
      <w:r w:rsidRPr="0036377C">
        <w:rPr>
          <w:rFonts w:ascii="Arial" w:eastAsia="Times New Roman" w:hAnsi="Arial" w:cs="Arial"/>
          <w:color w:val="333333"/>
          <w:sz w:val="27"/>
          <w:szCs w:val="27"/>
          <w:lang w:eastAsia="de-DE"/>
        </w:rPr>
        <w:t> oder auch Ballungsräumen. Mittels </w:t>
      </w:r>
      <w:r w:rsidRPr="0036377C">
        <w:rPr>
          <w:rFonts w:ascii="Arial" w:eastAsia="Times New Roman" w:hAnsi="Arial" w:cs="Arial"/>
          <w:b/>
          <w:bCs/>
          <w:color w:val="333333"/>
          <w:sz w:val="27"/>
          <w:szCs w:val="27"/>
          <w:lang w:eastAsia="de-DE"/>
        </w:rPr>
        <w:t>urbaner Landwirtschaft</w:t>
      </w:r>
      <w:r w:rsidRPr="0036377C">
        <w:rPr>
          <w:rFonts w:ascii="Arial" w:eastAsia="Times New Roman" w:hAnsi="Arial" w:cs="Arial"/>
          <w:color w:val="333333"/>
          <w:sz w:val="27"/>
          <w:szCs w:val="27"/>
          <w:lang w:eastAsia="de-DE"/>
        </w:rPr>
        <w:t> soll der unmittelbare Bedarf vor Ort zumindest teilweise gedeckt werden. Abgesehen vom Obst- und Gemüseanbau kann auch die </w:t>
      </w:r>
      <w:r w:rsidRPr="0036377C">
        <w:rPr>
          <w:rFonts w:ascii="Arial" w:eastAsia="Times New Roman" w:hAnsi="Arial" w:cs="Arial"/>
          <w:b/>
          <w:bCs/>
          <w:color w:val="333333"/>
          <w:sz w:val="27"/>
          <w:szCs w:val="27"/>
          <w:lang w:eastAsia="de-DE"/>
        </w:rPr>
        <w:t>Tierhaltung in begrenztem Ausmaß</w:t>
      </w:r>
      <w:r w:rsidRPr="0036377C">
        <w:rPr>
          <w:rFonts w:ascii="Arial" w:eastAsia="Times New Roman" w:hAnsi="Arial" w:cs="Arial"/>
          <w:color w:val="333333"/>
          <w:sz w:val="27"/>
          <w:szCs w:val="27"/>
          <w:lang w:eastAsia="de-DE"/>
        </w:rPr>
        <w:t> möglich sein. Die strukturellen Grundlagen für diese Geschäftsidee sind in Deutschland </w:t>
      </w:r>
      <w:r w:rsidRPr="0036377C">
        <w:rPr>
          <w:rFonts w:ascii="Arial" w:eastAsia="Times New Roman" w:hAnsi="Arial" w:cs="Arial"/>
          <w:b/>
          <w:bCs/>
          <w:color w:val="333333"/>
          <w:sz w:val="27"/>
          <w:szCs w:val="27"/>
          <w:lang w:eastAsia="de-DE"/>
        </w:rPr>
        <w:t>mit der Kleingartenkultur tief verankert</w:t>
      </w:r>
      <w:r w:rsidRPr="0036377C">
        <w:rPr>
          <w:rFonts w:ascii="Arial" w:eastAsia="Times New Roman" w:hAnsi="Arial" w:cs="Arial"/>
          <w:color w:val="333333"/>
          <w:sz w:val="27"/>
          <w:szCs w:val="27"/>
          <w:lang w:eastAsia="de-DE"/>
        </w:rPr>
        <w:t>. In immer mehr Städten finden sich entsprechende Initiativen und Projekte. Wer sich damit selbstständig machen möchte, wird von Beginn an </w:t>
      </w:r>
      <w:r w:rsidRPr="0036377C">
        <w:rPr>
          <w:rFonts w:ascii="Arial" w:eastAsia="Times New Roman" w:hAnsi="Arial" w:cs="Arial"/>
          <w:b/>
          <w:bCs/>
          <w:color w:val="333333"/>
          <w:sz w:val="27"/>
          <w:szCs w:val="27"/>
          <w:lang w:eastAsia="de-DE"/>
        </w:rPr>
        <w:t>betriebswirtschaftliche Variablen anlegen müssen</w:t>
      </w:r>
      <w:r w:rsidRPr="0036377C">
        <w:rPr>
          <w:rFonts w:ascii="Arial" w:eastAsia="Times New Roman" w:hAnsi="Arial" w:cs="Arial"/>
          <w:color w:val="333333"/>
          <w:sz w:val="27"/>
          <w:szCs w:val="27"/>
          <w:lang w:eastAsia="de-DE"/>
        </w:rPr>
        <w:t>.</w:t>
      </w:r>
    </w:p>
    <w:p w:rsidR="0036377C" w:rsidRPr="0036377C" w:rsidRDefault="0036377C" w:rsidP="0036377C">
      <w:p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color w:val="333333"/>
          <w:sz w:val="27"/>
          <w:szCs w:val="27"/>
          <w:lang w:eastAsia="de-DE"/>
        </w:rPr>
        <w:t>In diesem Sinne ist eine Abgrenzung zwischen </w:t>
      </w:r>
      <w:r w:rsidRPr="0036377C">
        <w:rPr>
          <w:rFonts w:ascii="Arial" w:eastAsia="Times New Roman" w:hAnsi="Arial" w:cs="Arial"/>
          <w:b/>
          <w:bCs/>
          <w:i/>
          <w:iCs/>
          <w:color w:val="333333"/>
          <w:sz w:val="27"/>
          <w:szCs w:val="27"/>
          <w:lang w:eastAsia="de-DE"/>
        </w:rPr>
        <w:t xml:space="preserve">urban </w:t>
      </w:r>
      <w:proofErr w:type="spellStart"/>
      <w:r w:rsidRPr="0036377C">
        <w:rPr>
          <w:rFonts w:ascii="Arial" w:eastAsia="Times New Roman" w:hAnsi="Arial" w:cs="Arial"/>
          <w:b/>
          <w:bCs/>
          <w:i/>
          <w:iCs/>
          <w:color w:val="333333"/>
          <w:sz w:val="27"/>
          <w:szCs w:val="27"/>
          <w:lang w:eastAsia="de-DE"/>
        </w:rPr>
        <w:t>gardening</w:t>
      </w:r>
      <w:proofErr w:type="spellEnd"/>
      <w:r w:rsidRPr="0036377C">
        <w:rPr>
          <w:rFonts w:ascii="Arial" w:eastAsia="Times New Roman" w:hAnsi="Arial" w:cs="Arial"/>
          <w:color w:val="333333"/>
          <w:sz w:val="27"/>
          <w:szCs w:val="27"/>
          <w:lang w:eastAsia="de-DE"/>
        </w:rPr>
        <w:t> und </w:t>
      </w:r>
      <w:r w:rsidRPr="0036377C">
        <w:rPr>
          <w:rFonts w:ascii="Arial" w:eastAsia="Times New Roman" w:hAnsi="Arial" w:cs="Arial"/>
          <w:b/>
          <w:bCs/>
          <w:i/>
          <w:iCs/>
          <w:color w:val="333333"/>
          <w:sz w:val="27"/>
          <w:szCs w:val="27"/>
          <w:lang w:eastAsia="de-DE"/>
        </w:rPr>
        <w:t xml:space="preserve">urban </w:t>
      </w:r>
      <w:proofErr w:type="spellStart"/>
      <w:r w:rsidRPr="0036377C">
        <w:rPr>
          <w:rFonts w:ascii="Arial" w:eastAsia="Times New Roman" w:hAnsi="Arial" w:cs="Arial"/>
          <w:b/>
          <w:bCs/>
          <w:i/>
          <w:iCs/>
          <w:color w:val="333333"/>
          <w:sz w:val="27"/>
          <w:szCs w:val="27"/>
          <w:lang w:eastAsia="de-DE"/>
        </w:rPr>
        <w:t>farming</w:t>
      </w:r>
      <w:proofErr w:type="spellEnd"/>
      <w:r w:rsidRPr="0036377C">
        <w:rPr>
          <w:rFonts w:ascii="Arial" w:eastAsia="Times New Roman" w:hAnsi="Arial" w:cs="Arial"/>
          <w:color w:val="333333"/>
          <w:sz w:val="27"/>
          <w:szCs w:val="27"/>
          <w:lang w:eastAsia="de-DE"/>
        </w:rPr>
        <w:t> vorzunehmen: Ersteres bezieht sich nur auf den Eigenbedarf, der z. B. mit dem heimischen Garten gedeckt werden kann. Wer </w:t>
      </w:r>
      <w:r w:rsidRPr="0036377C">
        <w:rPr>
          <w:rFonts w:ascii="Arial" w:eastAsia="Times New Roman" w:hAnsi="Arial" w:cs="Arial"/>
          <w:b/>
          <w:bCs/>
          <w:color w:val="333333"/>
          <w:sz w:val="27"/>
          <w:szCs w:val="27"/>
          <w:lang w:eastAsia="de-DE"/>
        </w:rPr>
        <w:t>mit </w:t>
      </w:r>
      <w:r w:rsidRPr="0036377C">
        <w:rPr>
          <w:rFonts w:ascii="Arial" w:eastAsia="Times New Roman" w:hAnsi="Arial" w:cs="Arial"/>
          <w:b/>
          <w:bCs/>
          <w:i/>
          <w:iCs/>
          <w:color w:val="333333"/>
          <w:sz w:val="27"/>
          <w:szCs w:val="27"/>
          <w:lang w:eastAsia="de-DE"/>
        </w:rPr>
        <w:t xml:space="preserve">urban </w:t>
      </w:r>
      <w:proofErr w:type="spellStart"/>
      <w:r w:rsidRPr="0036377C">
        <w:rPr>
          <w:rFonts w:ascii="Arial" w:eastAsia="Times New Roman" w:hAnsi="Arial" w:cs="Arial"/>
          <w:b/>
          <w:bCs/>
          <w:i/>
          <w:iCs/>
          <w:color w:val="333333"/>
          <w:sz w:val="27"/>
          <w:szCs w:val="27"/>
          <w:lang w:eastAsia="de-DE"/>
        </w:rPr>
        <w:t>farming</w:t>
      </w:r>
      <w:proofErr w:type="spellEnd"/>
      <w:r w:rsidRPr="0036377C">
        <w:rPr>
          <w:rFonts w:ascii="Arial" w:eastAsia="Times New Roman" w:hAnsi="Arial" w:cs="Arial"/>
          <w:b/>
          <w:bCs/>
          <w:color w:val="333333"/>
          <w:sz w:val="27"/>
          <w:szCs w:val="27"/>
          <w:lang w:eastAsia="de-DE"/>
        </w:rPr>
        <w:t> Geld verdienen</w:t>
      </w:r>
      <w:r w:rsidRPr="0036377C">
        <w:rPr>
          <w:rFonts w:ascii="Arial" w:eastAsia="Times New Roman" w:hAnsi="Arial" w:cs="Arial"/>
          <w:color w:val="333333"/>
          <w:sz w:val="27"/>
          <w:szCs w:val="27"/>
          <w:lang w:eastAsia="de-DE"/>
        </w:rPr>
        <w:t> möchte, muss mit Blick auf die nutzbare Anbaufläche größer denken und mehr nachwachsende (!) Ressourcen mobilisieren. Hier kommt das so genannte </w:t>
      </w:r>
      <w:proofErr w:type="spellStart"/>
      <w:r w:rsidRPr="0036377C">
        <w:rPr>
          <w:rFonts w:ascii="Arial" w:eastAsia="Times New Roman" w:hAnsi="Arial" w:cs="Arial"/>
          <w:b/>
          <w:bCs/>
          <w:i/>
          <w:iCs/>
          <w:color w:val="333333"/>
          <w:sz w:val="27"/>
          <w:szCs w:val="27"/>
          <w:lang w:eastAsia="de-DE"/>
        </w:rPr>
        <w:t>vertical</w:t>
      </w:r>
      <w:proofErr w:type="spellEnd"/>
      <w:r w:rsidRPr="0036377C">
        <w:rPr>
          <w:rFonts w:ascii="Arial" w:eastAsia="Times New Roman" w:hAnsi="Arial" w:cs="Arial"/>
          <w:b/>
          <w:bCs/>
          <w:i/>
          <w:iCs/>
          <w:color w:val="333333"/>
          <w:sz w:val="27"/>
          <w:szCs w:val="27"/>
          <w:lang w:eastAsia="de-DE"/>
        </w:rPr>
        <w:t xml:space="preserve"> </w:t>
      </w:r>
      <w:proofErr w:type="spellStart"/>
      <w:r w:rsidRPr="0036377C">
        <w:rPr>
          <w:rFonts w:ascii="Arial" w:eastAsia="Times New Roman" w:hAnsi="Arial" w:cs="Arial"/>
          <w:b/>
          <w:bCs/>
          <w:i/>
          <w:iCs/>
          <w:color w:val="333333"/>
          <w:sz w:val="27"/>
          <w:szCs w:val="27"/>
          <w:lang w:eastAsia="de-DE"/>
        </w:rPr>
        <w:t>farming</w:t>
      </w:r>
      <w:proofErr w:type="spellEnd"/>
      <w:r w:rsidRPr="0036377C">
        <w:rPr>
          <w:rFonts w:ascii="Arial" w:eastAsia="Times New Roman" w:hAnsi="Arial" w:cs="Arial"/>
          <w:color w:val="333333"/>
          <w:sz w:val="27"/>
          <w:szCs w:val="27"/>
          <w:lang w:eastAsia="de-DE"/>
        </w:rPr>
        <w:t> als weitere Option ins Spiel: Hiermit ist gemeint, dass besonders in Städten der Raum nach oben genutzt wird. An Hochhäusern könnten Pflanzen hochwachsen und </w:t>
      </w:r>
      <w:r w:rsidRPr="0036377C">
        <w:rPr>
          <w:rFonts w:ascii="Arial" w:eastAsia="Times New Roman" w:hAnsi="Arial" w:cs="Arial"/>
          <w:b/>
          <w:bCs/>
          <w:color w:val="333333"/>
          <w:sz w:val="27"/>
          <w:szCs w:val="27"/>
          <w:lang w:eastAsia="de-DE"/>
        </w:rPr>
        <w:t>auf jedem Balkon ließe sich etwas anbauen.</w:t>
      </w:r>
      <w:r w:rsidRPr="0036377C">
        <w:rPr>
          <w:rFonts w:ascii="Arial" w:eastAsia="Times New Roman" w:hAnsi="Arial" w:cs="Arial"/>
          <w:color w:val="333333"/>
          <w:sz w:val="27"/>
          <w:szCs w:val="27"/>
          <w:lang w:eastAsia="de-DE"/>
        </w:rPr>
        <w:t> Je höher die Beteiligung ist, desto mehr wird sich der Bedarf vor Ort autark sicherstellen lassen. Durch wegfallende Transportwege kann ein großer Schritt in Richtung anvisierter </w:t>
      </w:r>
      <w:r w:rsidRPr="0036377C">
        <w:rPr>
          <w:rFonts w:ascii="Arial" w:eastAsia="Times New Roman" w:hAnsi="Arial" w:cs="Arial"/>
          <w:b/>
          <w:bCs/>
          <w:color w:val="333333"/>
          <w:sz w:val="27"/>
          <w:szCs w:val="27"/>
          <w:lang w:eastAsia="de-DE"/>
        </w:rPr>
        <w:t>Klimaneutralität</w:t>
      </w:r>
      <w:r w:rsidRPr="0036377C">
        <w:rPr>
          <w:rFonts w:ascii="Arial" w:eastAsia="Times New Roman" w:hAnsi="Arial" w:cs="Arial"/>
          <w:color w:val="333333"/>
          <w:sz w:val="27"/>
          <w:szCs w:val="27"/>
          <w:lang w:eastAsia="de-DE"/>
        </w:rPr>
        <w:t> zurückgelegt werden.</w:t>
      </w:r>
    </w:p>
    <w:p w:rsidR="0036377C" w:rsidRPr="0036377C" w:rsidRDefault="0036377C" w:rsidP="0036377C">
      <w:pPr>
        <w:shd w:val="clear" w:color="auto" w:fill="FFFFFF"/>
        <w:spacing w:before="390" w:after="270" w:line="288" w:lineRule="atLeast"/>
        <w:outlineLvl w:val="1"/>
        <w:rPr>
          <w:rFonts w:ascii="Arial" w:eastAsia="Times New Roman" w:hAnsi="Arial" w:cs="Arial"/>
          <w:b/>
          <w:bCs/>
          <w:color w:val="000000"/>
          <w:sz w:val="42"/>
          <w:szCs w:val="42"/>
          <w:lang w:eastAsia="de-DE"/>
        </w:rPr>
      </w:pPr>
      <w:r w:rsidRPr="0036377C">
        <w:rPr>
          <w:rFonts w:ascii="Arial" w:eastAsia="Times New Roman" w:hAnsi="Arial" w:cs="Arial"/>
          <w:b/>
          <w:bCs/>
          <w:color w:val="000000"/>
          <w:sz w:val="42"/>
          <w:szCs w:val="42"/>
          <w:lang w:eastAsia="de-DE"/>
        </w:rPr>
        <w:t>Das Wichtigste in Kürze: Existenzgründung mit </w:t>
      </w:r>
      <w:r w:rsidRPr="0036377C">
        <w:rPr>
          <w:rFonts w:ascii="Arial" w:eastAsia="Times New Roman" w:hAnsi="Arial" w:cs="Arial"/>
          <w:b/>
          <w:bCs/>
          <w:i/>
          <w:iCs/>
          <w:color w:val="000000"/>
          <w:sz w:val="42"/>
          <w:szCs w:val="42"/>
          <w:lang w:eastAsia="de-DE"/>
        </w:rPr>
        <w:t>urban</w:t>
      </w:r>
      <w:r w:rsidRPr="0036377C">
        <w:rPr>
          <w:rFonts w:ascii="Arial" w:eastAsia="Times New Roman" w:hAnsi="Arial" w:cs="Arial"/>
          <w:b/>
          <w:bCs/>
          <w:color w:val="000000"/>
          <w:sz w:val="42"/>
          <w:szCs w:val="42"/>
          <w:lang w:eastAsia="de-DE"/>
        </w:rPr>
        <w:t> </w:t>
      </w:r>
      <w:proofErr w:type="spellStart"/>
      <w:r w:rsidRPr="0036377C">
        <w:rPr>
          <w:rFonts w:ascii="Arial" w:eastAsia="Times New Roman" w:hAnsi="Arial" w:cs="Arial"/>
          <w:b/>
          <w:bCs/>
          <w:i/>
          <w:iCs/>
          <w:color w:val="000000"/>
          <w:sz w:val="42"/>
          <w:szCs w:val="42"/>
          <w:lang w:eastAsia="de-DE"/>
        </w:rPr>
        <w:t>farming</w:t>
      </w:r>
      <w:proofErr w:type="spellEnd"/>
      <w:r w:rsidRPr="0036377C">
        <w:rPr>
          <w:rFonts w:ascii="Arial" w:eastAsia="Times New Roman" w:hAnsi="Arial" w:cs="Arial"/>
          <w:b/>
          <w:bCs/>
          <w:color w:val="000000"/>
          <w:sz w:val="42"/>
          <w:szCs w:val="42"/>
          <w:lang w:eastAsia="de-DE"/>
        </w:rPr>
        <w:t> (als Stadtwirt)</w:t>
      </w:r>
    </w:p>
    <w:p w:rsidR="0036377C" w:rsidRPr="0036377C" w:rsidRDefault="0036377C" w:rsidP="0036377C">
      <w:pPr>
        <w:numPr>
          <w:ilvl w:val="0"/>
          <w:numId w:val="27"/>
        </w:numPr>
        <w:shd w:val="clear" w:color="auto" w:fill="FFFFFF"/>
        <w:jc w:val="both"/>
        <w:rPr>
          <w:rFonts w:ascii="Arial" w:eastAsia="Times New Roman" w:hAnsi="Arial" w:cs="Arial"/>
          <w:color w:val="333333"/>
          <w:sz w:val="27"/>
          <w:szCs w:val="27"/>
          <w:lang w:eastAsia="de-DE"/>
        </w:rPr>
      </w:pPr>
      <w:r w:rsidRPr="0036377C">
        <w:rPr>
          <w:rFonts w:ascii="Arial" w:eastAsia="Times New Roman" w:hAnsi="Arial" w:cs="Arial"/>
          <w:b/>
          <w:bCs/>
          <w:color w:val="333333"/>
          <w:sz w:val="27"/>
          <w:szCs w:val="27"/>
          <w:lang w:eastAsia="de-DE"/>
        </w:rPr>
        <w:t>Wer sich mit städtischer Landwirtschaft selbstständig machen und Geld verdienen möchte, wird die nutzbaren Voraussetzungen vor Ort prüfen müssen.</w:t>
      </w:r>
    </w:p>
    <w:p w:rsidR="0036377C" w:rsidRPr="0036377C" w:rsidRDefault="0036377C" w:rsidP="0036377C">
      <w:pPr>
        <w:numPr>
          <w:ilvl w:val="0"/>
          <w:numId w:val="27"/>
        </w:numPr>
        <w:shd w:val="clear" w:color="auto" w:fill="FFFFFF"/>
        <w:jc w:val="both"/>
        <w:rPr>
          <w:rFonts w:ascii="Arial" w:eastAsia="Times New Roman" w:hAnsi="Arial" w:cs="Arial"/>
          <w:color w:val="333333"/>
          <w:sz w:val="27"/>
          <w:szCs w:val="27"/>
          <w:lang w:eastAsia="de-DE"/>
        </w:rPr>
      </w:pPr>
      <w:r w:rsidRPr="0036377C">
        <w:rPr>
          <w:rFonts w:ascii="Arial" w:eastAsia="Times New Roman" w:hAnsi="Arial" w:cs="Arial"/>
          <w:b/>
          <w:bCs/>
          <w:color w:val="333333"/>
          <w:sz w:val="27"/>
          <w:szCs w:val="27"/>
          <w:lang w:eastAsia="de-DE"/>
        </w:rPr>
        <w:t xml:space="preserve">Falls Tierhaltung ein Teil des urban </w:t>
      </w:r>
      <w:proofErr w:type="spellStart"/>
      <w:r w:rsidRPr="0036377C">
        <w:rPr>
          <w:rFonts w:ascii="Arial" w:eastAsia="Times New Roman" w:hAnsi="Arial" w:cs="Arial"/>
          <w:b/>
          <w:bCs/>
          <w:color w:val="333333"/>
          <w:sz w:val="27"/>
          <w:szCs w:val="27"/>
          <w:lang w:eastAsia="de-DE"/>
        </w:rPr>
        <w:t>farming</w:t>
      </w:r>
      <w:proofErr w:type="spellEnd"/>
      <w:r w:rsidRPr="0036377C">
        <w:rPr>
          <w:rFonts w:ascii="Arial" w:eastAsia="Times New Roman" w:hAnsi="Arial" w:cs="Arial"/>
          <w:b/>
          <w:bCs/>
          <w:color w:val="333333"/>
          <w:sz w:val="27"/>
          <w:szCs w:val="27"/>
          <w:lang w:eastAsia="de-DE"/>
        </w:rPr>
        <w:t xml:space="preserve"> Konzepts sein soll, müssen die rechtlichen Rahmenbedingungen für Planungssicherheit geklärt werden.</w:t>
      </w:r>
    </w:p>
    <w:p w:rsidR="0036377C" w:rsidRPr="0036377C" w:rsidRDefault="0036377C" w:rsidP="0036377C">
      <w:pPr>
        <w:numPr>
          <w:ilvl w:val="0"/>
          <w:numId w:val="27"/>
        </w:numPr>
        <w:shd w:val="clear" w:color="auto" w:fill="FFFFFF"/>
        <w:jc w:val="both"/>
        <w:rPr>
          <w:rFonts w:ascii="Arial" w:eastAsia="Times New Roman" w:hAnsi="Arial" w:cs="Arial"/>
          <w:color w:val="333333"/>
          <w:sz w:val="27"/>
          <w:szCs w:val="27"/>
          <w:lang w:eastAsia="de-DE"/>
        </w:rPr>
      </w:pPr>
      <w:r w:rsidRPr="0036377C">
        <w:rPr>
          <w:rFonts w:ascii="Arial" w:eastAsia="Times New Roman" w:hAnsi="Arial" w:cs="Arial"/>
          <w:b/>
          <w:bCs/>
          <w:color w:val="333333"/>
          <w:sz w:val="27"/>
          <w:szCs w:val="27"/>
          <w:lang w:eastAsia="de-DE"/>
        </w:rPr>
        <w:t>Nutzungsrechte und Verträge für Grundstücke und Gebäude sind mit Blick auf die anvisierten Pläne genau zu prüfen. Es muss sichergestellt werden, dass der Anbau rechtskonform ist.</w:t>
      </w:r>
    </w:p>
    <w:p w:rsidR="0036377C" w:rsidRPr="0036377C" w:rsidRDefault="0036377C" w:rsidP="0036377C">
      <w:pPr>
        <w:numPr>
          <w:ilvl w:val="0"/>
          <w:numId w:val="27"/>
        </w:numPr>
        <w:shd w:val="clear" w:color="auto" w:fill="FFFFFF"/>
        <w:jc w:val="both"/>
        <w:rPr>
          <w:rFonts w:ascii="Arial" w:eastAsia="Times New Roman" w:hAnsi="Arial" w:cs="Arial"/>
          <w:color w:val="333333"/>
          <w:sz w:val="27"/>
          <w:szCs w:val="27"/>
          <w:lang w:eastAsia="de-DE"/>
        </w:rPr>
      </w:pPr>
      <w:r w:rsidRPr="0036377C">
        <w:rPr>
          <w:rFonts w:ascii="Arial" w:eastAsia="Times New Roman" w:hAnsi="Arial" w:cs="Arial"/>
          <w:b/>
          <w:bCs/>
          <w:color w:val="333333"/>
          <w:sz w:val="27"/>
          <w:szCs w:val="27"/>
          <w:lang w:eastAsia="de-DE"/>
        </w:rPr>
        <w:t>Durch den Zusammenschluss mit anderen ‚urbanen Bauern‘ lässt sich die Produktion erheblich steigern. Aus ehrenamtlichen Projekten kann langfristig ein tragfähiges Geschäftsmodell werden, zumindest für ein zweites berufliches Standbein.</w:t>
      </w:r>
    </w:p>
    <w:p w:rsidR="0036377C" w:rsidRPr="0036377C" w:rsidRDefault="0036377C" w:rsidP="0036377C">
      <w:pPr>
        <w:pStyle w:val="Listenabsatz"/>
        <w:numPr>
          <w:ilvl w:val="0"/>
          <w:numId w:val="27"/>
        </w:numPr>
        <w:shd w:val="clear" w:color="auto" w:fill="FFFFFF"/>
        <w:spacing w:before="390" w:after="270" w:line="288" w:lineRule="atLeast"/>
        <w:outlineLvl w:val="1"/>
        <w:rPr>
          <w:rFonts w:ascii="Arial" w:eastAsia="Times New Roman" w:hAnsi="Arial" w:cs="Arial"/>
          <w:b/>
          <w:bCs/>
          <w:color w:val="000000"/>
          <w:sz w:val="42"/>
          <w:szCs w:val="42"/>
          <w:lang w:eastAsia="de-DE"/>
        </w:rPr>
      </w:pPr>
      <w:r w:rsidRPr="0036377C">
        <w:rPr>
          <w:rFonts w:ascii="Arial" w:eastAsia="Times New Roman" w:hAnsi="Arial" w:cs="Arial"/>
          <w:b/>
          <w:bCs/>
          <w:color w:val="000000"/>
          <w:sz w:val="42"/>
          <w:szCs w:val="42"/>
          <w:lang w:eastAsia="de-DE"/>
        </w:rPr>
        <w:lastRenderedPageBreak/>
        <w:t>Voraussetzungen, um sich mit </w:t>
      </w:r>
      <w:r w:rsidRPr="0036377C">
        <w:rPr>
          <w:rFonts w:ascii="Arial" w:eastAsia="Times New Roman" w:hAnsi="Arial" w:cs="Arial"/>
          <w:b/>
          <w:bCs/>
          <w:i/>
          <w:iCs/>
          <w:color w:val="000000"/>
          <w:sz w:val="42"/>
          <w:szCs w:val="42"/>
          <w:lang w:eastAsia="de-DE"/>
        </w:rPr>
        <w:t xml:space="preserve">urban </w:t>
      </w:r>
      <w:proofErr w:type="spellStart"/>
      <w:r w:rsidRPr="0036377C">
        <w:rPr>
          <w:rFonts w:ascii="Arial" w:eastAsia="Times New Roman" w:hAnsi="Arial" w:cs="Arial"/>
          <w:b/>
          <w:bCs/>
          <w:i/>
          <w:iCs/>
          <w:color w:val="000000"/>
          <w:sz w:val="42"/>
          <w:szCs w:val="42"/>
          <w:lang w:eastAsia="de-DE"/>
        </w:rPr>
        <w:t>farming</w:t>
      </w:r>
      <w:proofErr w:type="spellEnd"/>
      <w:r w:rsidRPr="0036377C">
        <w:rPr>
          <w:rFonts w:ascii="Arial" w:eastAsia="Times New Roman" w:hAnsi="Arial" w:cs="Arial"/>
          <w:b/>
          <w:bCs/>
          <w:color w:val="000000"/>
          <w:sz w:val="42"/>
          <w:szCs w:val="42"/>
          <w:lang w:eastAsia="de-DE"/>
        </w:rPr>
        <w:t> selbstständig zu machen</w:t>
      </w:r>
    </w:p>
    <w:p w:rsidR="0036377C" w:rsidRPr="0036377C" w:rsidRDefault="0036377C" w:rsidP="0036377C">
      <w:pPr>
        <w:pStyle w:val="Listenabsatz"/>
        <w:numPr>
          <w:ilvl w:val="0"/>
          <w:numId w:val="27"/>
        </w:num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color w:val="333333"/>
          <w:sz w:val="27"/>
          <w:szCs w:val="27"/>
          <w:lang w:eastAsia="de-DE"/>
        </w:rPr>
        <w:t>Wer </w:t>
      </w:r>
      <w:r w:rsidRPr="0036377C">
        <w:rPr>
          <w:rFonts w:ascii="Arial" w:eastAsia="Times New Roman" w:hAnsi="Arial" w:cs="Arial"/>
          <w:b/>
          <w:bCs/>
          <w:color w:val="333333"/>
          <w:sz w:val="27"/>
          <w:szCs w:val="27"/>
          <w:lang w:eastAsia="de-DE"/>
        </w:rPr>
        <w:t xml:space="preserve">mit urban </w:t>
      </w:r>
      <w:proofErr w:type="spellStart"/>
      <w:r w:rsidRPr="0036377C">
        <w:rPr>
          <w:rFonts w:ascii="Arial" w:eastAsia="Times New Roman" w:hAnsi="Arial" w:cs="Arial"/>
          <w:b/>
          <w:bCs/>
          <w:color w:val="333333"/>
          <w:sz w:val="27"/>
          <w:szCs w:val="27"/>
          <w:lang w:eastAsia="de-DE"/>
        </w:rPr>
        <w:t>farming</w:t>
      </w:r>
      <w:proofErr w:type="spellEnd"/>
      <w:r w:rsidRPr="0036377C">
        <w:rPr>
          <w:rFonts w:ascii="Arial" w:eastAsia="Times New Roman" w:hAnsi="Arial" w:cs="Arial"/>
          <w:b/>
          <w:bCs/>
          <w:color w:val="333333"/>
          <w:sz w:val="27"/>
          <w:szCs w:val="27"/>
          <w:lang w:eastAsia="de-DE"/>
        </w:rPr>
        <w:t xml:space="preserve"> Geld verdienen</w:t>
      </w:r>
      <w:r w:rsidRPr="0036377C">
        <w:rPr>
          <w:rFonts w:ascii="Arial" w:eastAsia="Times New Roman" w:hAnsi="Arial" w:cs="Arial"/>
          <w:color w:val="333333"/>
          <w:sz w:val="27"/>
          <w:szCs w:val="27"/>
          <w:lang w:eastAsia="de-DE"/>
        </w:rPr>
        <w:t> möchte, darf darin nicht nur ein Hobby sehen. Um Einnahmen bzw. einen </w:t>
      </w:r>
      <w:r w:rsidRPr="0036377C">
        <w:rPr>
          <w:rFonts w:ascii="Arial" w:eastAsia="Times New Roman" w:hAnsi="Arial" w:cs="Arial"/>
          <w:b/>
          <w:bCs/>
          <w:color w:val="333333"/>
          <w:sz w:val="27"/>
          <w:szCs w:val="27"/>
          <w:lang w:eastAsia="de-DE"/>
        </w:rPr>
        <w:t>Gewinn erzielen zu können</w:t>
      </w:r>
      <w:r w:rsidRPr="0036377C">
        <w:rPr>
          <w:rFonts w:ascii="Arial" w:eastAsia="Times New Roman" w:hAnsi="Arial" w:cs="Arial"/>
          <w:color w:val="333333"/>
          <w:sz w:val="27"/>
          <w:szCs w:val="27"/>
          <w:lang w:eastAsia="de-DE"/>
        </w:rPr>
        <w:t>, wird der Output eine gewisse Menge überschreiten müssen. </w:t>
      </w:r>
      <w:r w:rsidRPr="0036377C">
        <w:rPr>
          <w:rFonts w:ascii="Arial" w:eastAsia="Times New Roman" w:hAnsi="Arial" w:cs="Arial"/>
          <w:b/>
          <w:bCs/>
          <w:color w:val="333333"/>
          <w:sz w:val="27"/>
          <w:szCs w:val="27"/>
          <w:lang w:eastAsia="de-DE"/>
        </w:rPr>
        <w:t>Die Ernte auf einem Balkon wird sicher nicht reichen, um einen nennenswerten Verdienst zu erzielen</w:t>
      </w:r>
      <w:r w:rsidRPr="0036377C">
        <w:rPr>
          <w:rFonts w:ascii="Arial" w:eastAsia="Times New Roman" w:hAnsi="Arial" w:cs="Arial"/>
          <w:color w:val="333333"/>
          <w:sz w:val="27"/>
          <w:szCs w:val="27"/>
          <w:lang w:eastAsia="de-DE"/>
        </w:rPr>
        <w:t>. Daher sind möglichst große und geschützte Flächen in der Stadt für den Anbau und eine begrenzte Tierhaltung zu ergründen. Durch den Zusammenschluss mit anderen Interessenten lassen sich finanzielle Mittel aufbringen, um </w:t>
      </w:r>
      <w:r w:rsidRPr="0036377C">
        <w:rPr>
          <w:rFonts w:ascii="Arial" w:eastAsia="Times New Roman" w:hAnsi="Arial" w:cs="Arial"/>
          <w:b/>
          <w:bCs/>
          <w:color w:val="333333"/>
          <w:sz w:val="27"/>
          <w:szCs w:val="27"/>
          <w:lang w:eastAsia="de-DE"/>
        </w:rPr>
        <w:t>Grünflächen pachten oder auf ggf. kaufen zu können</w:t>
      </w:r>
      <w:r w:rsidRPr="0036377C">
        <w:rPr>
          <w:rFonts w:ascii="Arial" w:eastAsia="Times New Roman" w:hAnsi="Arial" w:cs="Arial"/>
          <w:color w:val="333333"/>
          <w:sz w:val="27"/>
          <w:szCs w:val="27"/>
          <w:lang w:eastAsia="de-DE"/>
        </w:rPr>
        <w:t>. Verträge sind genau zu prüfen, um Grünflächen rechtskonform nutzen zu können.</w:t>
      </w:r>
    </w:p>
    <w:p w:rsidR="0036377C" w:rsidRPr="0036377C" w:rsidRDefault="0036377C" w:rsidP="0036377C">
      <w:pPr>
        <w:pStyle w:val="Listenabsatz"/>
        <w:numPr>
          <w:ilvl w:val="0"/>
          <w:numId w:val="27"/>
        </w:num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color w:val="333333"/>
          <w:sz w:val="27"/>
          <w:szCs w:val="27"/>
          <w:lang w:eastAsia="de-DE"/>
        </w:rPr>
        <w:t>Eine wichtige Voraussetzung für urbane Landwirtschaft sind natürlich </w:t>
      </w:r>
      <w:r w:rsidRPr="0036377C">
        <w:rPr>
          <w:rFonts w:ascii="Arial" w:eastAsia="Times New Roman" w:hAnsi="Arial" w:cs="Arial"/>
          <w:b/>
          <w:bCs/>
          <w:color w:val="333333"/>
          <w:sz w:val="27"/>
          <w:szCs w:val="27"/>
          <w:lang w:eastAsia="de-DE"/>
        </w:rPr>
        <w:t>Fachkenntnisse</w:t>
      </w:r>
      <w:r w:rsidRPr="0036377C">
        <w:rPr>
          <w:rFonts w:ascii="Arial" w:eastAsia="Times New Roman" w:hAnsi="Arial" w:cs="Arial"/>
          <w:color w:val="333333"/>
          <w:sz w:val="27"/>
          <w:szCs w:val="27"/>
          <w:lang w:eastAsia="de-DE"/>
        </w:rPr>
        <w:t>: Ohne </w:t>
      </w:r>
      <w:r w:rsidRPr="0036377C">
        <w:rPr>
          <w:rFonts w:ascii="Arial" w:eastAsia="Times New Roman" w:hAnsi="Arial" w:cs="Arial"/>
          <w:b/>
          <w:bCs/>
          <w:color w:val="333333"/>
          <w:sz w:val="27"/>
          <w:szCs w:val="27"/>
          <w:lang w:eastAsia="de-DE"/>
        </w:rPr>
        <w:t>grünen Daunen</w:t>
      </w:r>
      <w:r w:rsidRPr="0036377C">
        <w:rPr>
          <w:rFonts w:ascii="Arial" w:eastAsia="Times New Roman" w:hAnsi="Arial" w:cs="Arial"/>
          <w:color w:val="333333"/>
          <w:sz w:val="27"/>
          <w:szCs w:val="27"/>
          <w:lang w:eastAsia="de-DE"/>
        </w:rPr>
        <w:t xml:space="preserve"> und eine ausgeprägte Pflanzen- und ggf. auch Tierkunde wird das Geschäftsmodell nicht funktionieren können. Wer sich selbstständig mit urban </w:t>
      </w:r>
      <w:proofErr w:type="spellStart"/>
      <w:r w:rsidRPr="0036377C">
        <w:rPr>
          <w:rFonts w:ascii="Arial" w:eastAsia="Times New Roman" w:hAnsi="Arial" w:cs="Arial"/>
          <w:color w:val="333333"/>
          <w:sz w:val="27"/>
          <w:szCs w:val="27"/>
          <w:lang w:eastAsia="de-DE"/>
        </w:rPr>
        <w:t>farming</w:t>
      </w:r>
      <w:proofErr w:type="spellEnd"/>
      <w:r w:rsidRPr="0036377C">
        <w:rPr>
          <w:rFonts w:ascii="Arial" w:eastAsia="Times New Roman" w:hAnsi="Arial" w:cs="Arial"/>
          <w:color w:val="333333"/>
          <w:sz w:val="27"/>
          <w:szCs w:val="27"/>
          <w:lang w:eastAsia="de-DE"/>
        </w:rPr>
        <w:t xml:space="preserve"> machen möchte, muss als Ziel die </w:t>
      </w:r>
      <w:r w:rsidRPr="0036377C">
        <w:rPr>
          <w:rFonts w:ascii="Arial" w:eastAsia="Times New Roman" w:hAnsi="Arial" w:cs="Arial"/>
          <w:b/>
          <w:bCs/>
          <w:color w:val="333333"/>
          <w:sz w:val="27"/>
          <w:szCs w:val="27"/>
          <w:lang w:eastAsia="de-DE"/>
        </w:rPr>
        <w:t>Ertragsoptimierung</w:t>
      </w:r>
      <w:r w:rsidRPr="0036377C">
        <w:rPr>
          <w:rFonts w:ascii="Arial" w:eastAsia="Times New Roman" w:hAnsi="Arial" w:cs="Arial"/>
          <w:color w:val="333333"/>
          <w:sz w:val="27"/>
          <w:szCs w:val="27"/>
          <w:lang w:eastAsia="de-DE"/>
        </w:rPr>
        <w:t> setzen. Das wird nicht durch Trial und Error, sondern nur mit belastbarem Fachwissen funktionieren können.</w:t>
      </w:r>
      <w:r w:rsidRPr="0036377C">
        <w:rPr>
          <w:rFonts w:ascii="Arial" w:eastAsia="Times New Roman" w:hAnsi="Arial" w:cs="Arial"/>
          <w:color w:val="333333"/>
          <w:sz w:val="27"/>
          <w:szCs w:val="27"/>
          <w:lang w:eastAsia="de-DE"/>
        </w:rPr>
        <w:br/>
        <w:t> </w:t>
      </w:r>
    </w:p>
    <w:p w:rsidR="0036377C" w:rsidRPr="0036377C" w:rsidRDefault="0036377C" w:rsidP="0036377C">
      <w:pPr>
        <w:pStyle w:val="Listenabsatz"/>
        <w:numPr>
          <w:ilvl w:val="0"/>
          <w:numId w:val="27"/>
        </w:numPr>
        <w:shd w:val="clear" w:color="auto" w:fill="FFFFFF"/>
        <w:spacing w:before="150" w:after="180" w:line="312" w:lineRule="atLeast"/>
        <w:outlineLvl w:val="2"/>
        <w:rPr>
          <w:rFonts w:ascii="Arial" w:eastAsia="Times New Roman" w:hAnsi="Arial" w:cs="Arial"/>
          <w:b/>
          <w:bCs/>
          <w:color w:val="355D72"/>
          <w:sz w:val="33"/>
          <w:szCs w:val="33"/>
          <w:lang w:eastAsia="de-DE"/>
        </w:rPr>
      </w:pPr>
      <w:r w:rsidRPr="0036377C">
        <w:rPr>
          <w:rFonts w:ascii="Arial" w:eastAsia="Times New Roman" w:hAnsi="Arial" w:cs="Arial"/>
          <w:b/>
          <w:bCs/>
          <w:color w:val="355D72"/>
          <w:sz w:val="33"/>
          <w:szCs w:val="33"/>
          <w:lang w:eastAsia="de-DE"/>
        </w:rPr>
        <w:t>Die Tierhaltung in der Stadt ist klar reglementiert</w:t>
      </w:r>
    </w:p>
    <w:p w:rsidR="0036377C" w:rsidRPr="0036377C" w:rsidRDefault="0036377C" w:rsidP="0036377C">
      <w:pPr>
        <w:pStyle w:val="Listenabsatz"/>
        <w:numPr>
          <w:ilvl w:val="0"/>
          <w:numId w:val="27"/>
        </w:num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b/>
          <w:bCs/>
          <w:color w:val="333333"/>
          <w:sz w:val="27"/>
          <w:szCs w:val="27"/>
          <w:lang w:eastAsia="de-DE"/>
        </w:rPr>
        <w:t>(</w:t>
      </w:r>
      <w:hyperlink r:id="rId10" w:tgtFrame="_blank" w:history="1">
        <w:r w:rsidRPr="0036377C">
          <w:rPr>
            <w:rFonts w:ascii="Arial" w:eastAsia="Times New Roman" w:hAnsi="Arial" w:cs="Arial"/>
            <w:b/>
            <w:bCs/>
            <w:color w:val="000000"/>
            <w:sz w:val="27"/>
            <w:szCs w:val="27"/>
            <w:u w:val="single"/>
            <w:lang w:eastAsia="de-DE"/>
          </w:rPr>
          <w:t>https://www.gesetze-im-internet.de/bkleingg/BJNR002100983.html</w:t>
        </w:r>
      </w:hyperlink>
      <w:r w:rsidRPr="0036377C">
        <w:rPr>
          <w:rFonts w:ascii="Arial" w:eastAsia="Times New Roman" w:hAnsi="Arial" w:cs="Arial"/>
          <w:b/>
          <w:bCs/>
          <w:color w:val="333333"/>
          <w:sz w:val="27"/>
          <w:szCs w:val="27"/>
          <w:lang w:eastAsia="de-DE"/>
        </w:rPr>
        <w:t>)</w:t>
      </w:r>
    </w:p>
    <w:p w:rsidR="0036377C" w:rsidRPr="0036377C" w:rsidRDefault="0036377C" w:rsidP="0036377C">
      <w:pPr>
        <w:pStyle w:val="Listenabsatz"/>
        <w:numPr>
          <w:ilvl w:val="0"/>
          <w:numId w:val="27"/>
        </w:num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b/>
          <w:bCs/>
          <w:color w:val="333333"/>
          <w:sz w:val="27"/>
          <w:szCs w:val="27"/>
          <w:lang w:eastAsia="de-DE"/>
        </w:rPr>
        <w:t> </w:t>
      </w:r>
      <w:r w:rsidRPr="0036377C">
        <w:rPr>
          <w:rFonts w:ascii="Arial" w:eastAsia="Times New Roman" w:hAnsi="Arial" w:cs="Arial"/>
          <w:color w:val="333333"/>
          <w:sz w:val="27"/>
          <w:szCs w:val="27"/>
          <w:lang w:eastAsia="de-DE"/>
        </w:rPr>
        <w:t>Das </w:t>
      </w:r>
      <w:r w:rsidRPr="0036377C">
        <w:rPr>
          <w:rFonts w:ascii="Arial" w:eastAsia="Times New Roman" w:hAnsi="Arial" w:cs="Arial"/>
          <w:b/>
          <w:bCs/>
          <w:color w:val="333333"/>
          <w:sz w:val="27"/>
          <w:szCs w:val="27"/>
          <w:lang w:eastAsia="de-DE"/>
        </w:rPr>
        <w:t>Bundeskleingartengesetz</w:t>
      </w:r>
    </w:p>
    <w:p w:rsidR="0036377C" w:rsidRPr="0036377C" w:rsidRDefault="0036377C" w:rsidP="0036377C">
      <w:pPr>
        <w:pStyle w:val="Listenabsatz"/>
        <w:numPr>
          <w:ilvl w:val="0"/>
          <w:numId w:val="27"/>
        </w:numPr>
        <w:shd w:val="clear" w:color="auto" w:fill="FFFFFF"/>
        <w:spacing w:after="150"/>
        <w:jc w:val="both"/>
        <w:rPr>
          <w:rFonts w:ascii="Arial" w:eastAsia="Times New Roman" w:hAnsi="Arial" w:cs="Arial"/>
          <w:color w:val="333333"/>
          <w:sz w:val="27"/>
          <w:szCs w:val="27"/>
          <w:lang w:eastAsia="de-DE"/>
        </w:rPr>
      </w:pPr>
      <w:r w:rsidRPr="0036377C">
        <w:rPr>
          <w:rFonts w:ascii="Arial" w:eastAsia="Times New Roman" w:hAnsi="Arial" w:cs="Arial"/>
          <w:color w:val="333333"/>
          <w:sz w:val="27"/>
          <w:szCs w:val="27"/>
          <w:lang w:eastAsia="de-DE"/>
        </w:rPr>
        <w:t>schließt übrigens explizit die Tierhaltung aus. In städtischen Siedlungen dürfen wenige Hühner gehalten werden, sofern sich die </w:t>
      </w:r>
      <w:r w:rsidRPr="0036377C">
        <w:rPr>
          <w:rFonts w:ascii="Arial" w:eastAsia="Times New Roman" w:hAnsi="Arial" w:cs="Arial"/>
          <w:b/>
          <w:bCs/>
          <w:color w:val="333333"/>
          <w:sz w:val="27"/>
          <w:szCs w:val="27"/>
          <w:lang w:eastAsia="de-DE"/>
        </w:rPr>
        <w:t>Lärmbelästigung in einem zumutbaren Rahmen</w:t>
      </w:r>
      <w:r w:rsidRPr="0036377C">
        <w:rPr>
          <w:rFonts w:ascii="Arial" w:eastAsia="Times New Roman" w:hAnsi="Arial" w:cs="Arial"/>
          <w:color w:val="333333"/>
          <w:sz w:val="27"/>
          <w:szCs w:val="27"/>
          <w:lang w:eastAsia="de-DE"/>
        </w:rPr>
        <w:t> bewegt. Diesen hat das Oberlandesgericht Celle mit maximal </w:t>
      </w:r>
      <w:r w:rsidRPr="0036377C">
        <w:rPr>
          <w:rFonts w:ascii="Arial" w:eastAsia="Times New Roman" w:hAnsi="Arial" w:cs="Arial"/>
          <w:b/>
          <w:bCs/>
          <w:color w:val="333333"/>
          <w:sz w:val="27"/>
          <w:szCs w:val="27"/>
          <w:lang w:eastAsia="de-DE"/>
        </w:rPr>
        <w:t>50 Dezibel</w:t>
      </w:r>
      <w:r w:rsidRPr="0036377C">
        <w:rPr>
          <w:rFonts w:ascii="Arial" w:eastAsia="Times New Roman" w:hAnsi="Arial" w:cs="Arial"/>
          <w:color w:val="333333"/>
          <w:sz w:val="27"/>
          <w:szCs w:val="27"/>
          <w:lang w:eastAsia="de-DE"/>
        </w:rPr>
        <w:t xml:space="preserve"> tagsüber konkretisiert. Hier wird deutlich, dass zu den wichtigsten Voraussetzungen für urban </w:t>
      </w:r>
      <w:proofErr w:type="spellStart"/>
      <w:r w:rsidRPr="0036377C">
        <w:rPr>
          <w:rFonts w:ascii="Arial" w:eastAsia="Times New Roman" w:hAnsi="Arial" w:cs="Arial"/>
          <w:color w:val="333333"/>
          <w:sz w:val="27"/>
          <w:szCs w:val="27"/>
          <w:lang w:eastAsia="de-DE"/>
        </w:rPr>
        <w:t>farming</w:t>
      </w:r>
      <w:proofErr w:type="spellEnd"/>
      <w:r w:rsidRPr="0036377C">
        <w:rPr>
          <w:rFonts w:ascii="Arial" w:eastAsia="Times New Roman" w:hAnsi="Arial" w:cs="Arial"/>
          <w:color w:val="333333"/>
          <w:sz w:val="27"/>
          <w:szCs w:val="27"/>
          <w:lang w:eastAsia="de-DE"/>
        </w:rPr>
        <w:t xml:space="preserve"> neben vertraglichen Pflichten und behördlichen Aufgaben </w:t>
      </w:r>
      <w:r w:rsidRPr="0036377C">
        <w:rPr>
          <w:rFonts w:ascii="Arial" w:eastAsia="Times New Roman" w:hAnsi="Arial" w:cs="Arial"/>
          <w:b/>
          <w:bCs/>
          <w:color w:val="333333"/>
          <w:sz w:val="27"/>
          <w:szCs w:val="27"/>
          <w:lang w:eastAsia="de-DE"/>
        </w:rPr>
        <w:t>gesellschaftliche Akzeptanz zählt</w:t>
      </w:r>
      <w:r w:rsidRPr="0036377C">
        <w:rPr>
          <w:rFonts w:ascii="Arial" w:eastAsia="Times New Roman" w:hAnsi="Arial" w:cs="Arial"/>
          <w:color w:val="333333"/>
          <w:sz w:val="27"/>
          <w:szCs w:val="27"/>
          <w:lang w:eastAsia="de-DE"/>
        </w:rPr>
        <w:t>. Im Idealfall werden Anwohner in der Umgebung frühzeitig informiert und </w:t>
      </w:r>
      <w:r w:rsidRPr="0036377C">
        <w:rPr>
          <w:rFonts w:ascii="Arial" w:eastAsia="Times New Roman" w:hAnsi="Arial" w:cs="Arial"/>
          <w:b/>
          <w:bCs/>
          <w:color w:val="333333"/>
          <w:sz w:val="27"/>
          <w:szCs w:val="27"/>
          <w:lang w:eastAsia="de-DE"/>
        </w:rPr>
        <w:t>aktiv eingebunden</w:t>
      </w:r>
      <w:r w:rsidRPr="0036377C">
        <w:rPr>
          <w:rFonts w:ascii="Arial" w:eastAsia="Times New Roman" w:hAnsi="Arial" w:cs="Arial"/>
          <w:color w:val="333333"/>
          <w:sz w:val="27"/>
          <w:szCs w:val="27"/>
          <w:lang w:eastAsia="de-DE"/>
        </w:rPr>
        <w:t>. Eventuell lassen sich so mehr Ressourcen nutzen, wenn beispielsweise </w:t>
      </w:r>
      <w:r w:rsidRPr="0036377C">
        <w:rPr>
          <w:rFonts w:ascii="Arial" w:eastAsia="Times New Roman" w:hAnsi="Arial" w:cs="Arial"/>
          <w:b/>
          <w:bCs/>
          <w:color w:val="333333"/>
          <w:sz w:val="27"/>
          <w:szCs w:val="27"/>
          <w:lang w:eastAsia="de-DE"/>
        </w:rPr>
        <w:t>zusätzliche Gartenflächen für diesen Zweck unentgeltlich zur Verfügung gestellt werden.</w:t>
      </w:r>
    </w:p>
    <w:p w:rsidR="0036377C" w:rsidRPr="0036377C" w:rsidRDefault="0036377C" w:rsidP="0036377C">
      <w:pPr>
        <w:numPr>
          <w:ilvl w:val="0"/>
          <w:numId w:val="28"/>
        </w:numPr>
        <w:shd w:val="clear" w:color="auto" w:fill="FFFFFF"/>
        <w:spacing w:before="100" w:beforeAutospacing="1" w:after="100" w:afterAutospacing="1"/>
        <w:jc w:val="center"/>
        <w:rPr>
          <w:rFonts w:ascii="Arial" w:eastAsia="Times New Roman" w:hAnsi="Arial" w:cs="Arial"/>
          <w:color w:val="333333"/>
          <w:sz w:val="23"/>
          <w:szCs w:val="23"/>
          <w:lang w:eastAsia="de-DE"/>
        </w:rPr>
      </w:pPr>
      <w:hyperlink r:id="rId11" w:history="1">
        <w:r w:rsidRPr="0036377C">
          <w:rPr>
            <w:rFonts w:ascii="Arial" w:eastAsia="Times New Roman" w:hAnsi="Arial" w:cs="Arial"/>
            <w:color w:val="606060"/>
            <w:sz w:val="23"/>
            <w:szCs w:val="23"/>
            <w:u w:val="single"/>
            <w:lang w:eastAsia="de-DE"/>
          </w:rPr>
          <w:t>Start</w:t>
        </w:r>
      </w:hyperlink>
    </w:p>
    <w:p w:rsidR="0036377C" w:rsidRPr="0036377C" w:rsidRDefault="0036377C" w:rsidP="0036377C">
      <w:pPr>
        <w:shd w:val="clear" w:color="auto" w:fill="FFFFFF"/>
        <w:ind w:left="720"/>
        <w:jc w:val="center"/>
        <w:rPr>
          <w:rFonts w:ascii="Arial" w:eastAsia="Times New Roman" w:hAnsi="Arial" w:cs="Arial"/>
          <w:color w:val="333333"/>
          <w:sz w:val="23"/>
          <w:szCs w:val="23"/>
          <w:lang w:eastAsia="de-DE"/>
        </w:rPr>
      </w:pPr>
      <w:r w:rsidRPr="0036377C">
        <w:rPr>
          <w:rFonts w:ascii="Arial" w:eastAsia="Times New Roman" w:hAnsi="Arial" w:cs="Arial"/>
          <w:color w:val="333333"/>
          <w:sz w:val="23"/>
          <w:szCs w:val="23"/>
          <w:lang w:eastAsia="de-DE"/>
        </w:rPr>
        <w:t> </w:t>
      </w:r>
    </w:p>
    <w:p w:rsidR="0036377C" w:rsidRPr="0036377C" w:rsidRDefault="0036377C" w:rsidP="0036377C">
      <w:pPr>
        <w:numPr>
          <w:ilvl w:val="0"/>
          <w:numId w:val="28"/>
        </w:numPr>
        <w:shd w:val="clear" w:color="auto" w:fill="FFFFFF"/>
        <w:spacing w:before="100" w:beforeAutospacing="1" w:after="100" w:afterAutospacing="1"/>
        <w:jc w:val="center"/>
        <w:rPr>
          <w:rFonts w:ascii="Arial" w:eastAsia="Times New Roman" w:hAnsi="Arial" w:cs="Arial"/>
          <w:color w:val="333333"/>
          <w:sz w:val="23"/>
          <w:szCs w:val="23"/>
          <w:lang w:eastAsia="de-DE"/>
        </w:rPr>
      </w:pPr>
      <w:hyperlink r:id="rId12" w:history="1">
        <w:r w:rsidRPr="0036377C">
          <w:rPr>
            <w:rFonts w:ascii="Arial" w:eastAsia="Times New Roman" w:hAnsi="Arial" w:cs="Arial"/>
            <w:color w:val="606060"/>
            <w:sz w:val="23"/>
            <w:szCs w:val="23"/>
            <w:u w:val="single"/>
            <w:lang w:eastAsia="de-DE"/>
          </w:rPr>
          <w:t>Geschäftsideen</w:t>
        </w:r>
      </w:hyperlink>
    </w:p>
    <w:p w:rsidR="0036377C" w:rsidRPr="0036377C" w:rsidRDefault="0036377C" w:rsidP="0036377C">
      <w:pPr>
        <w:spacing w:before="15" w:after="150"/>
        <w:jc w:val="center"/>
        <w:outlineLvl w:val="0"/>
        <w:rPr>
          <w:rFonts w:ascii="inherit" w:eastAsia="Times New Roman" w:hAnsi="inherit" w:cs="Times New Roman"/>
          <w:b/>
          <w:bCs/>
          <w:kern w:val="36"/>
          <w:sz w:val="51"/>
          <w:szCs w:val="51"/>
          <w:lang w:eastAsia="de-DE"/>
        </w:rPr>
      </w:pPr>
      <w:r w:rsidRPr="0036377C">
        <w:rPr>
          <w:rFonts w:ascii="inherit" w:eastAsia="Times New Roman" w:hAnsi="inherit" w:cs="Times New Roman"/>
          <w:b/>
          <w:bCs/>
          <w:kern w:val="36"/>
          <w:sz w:val="51"/>
          <w:szCs w:val="51"/>
          <w:lang w:eastAsia="de-DE"/>
        </w:rPr>
        <w:lastRenderedPageBreak/>
        <w:t xml:space="preserve">Selbstständig machen mit urban </w:t>
      </w:r>
      <w:proofErr w:type="spellStart"/>
      <w:r w:rsidRPr="0036377C">
        <w:rPr>
          <w:rFonts w:ascii="inherit" w:eastAsia="Times New Roman" w:hAnsi="inherit" w:cs="Times New Roman"/>
          <w:b/>
          <w:bCs/>
          <w:kern w:val="36"/>
          <w:sz w:val="51"/>
          <w:szCs w:val="51"/>
          <w:lang w:eastAsia="de-DE"/>
        </w:rPr>
        <w:t>farming</w:t>
      </w:r>
      <w:proofErr w:type="spellEnd"/>
      <w:r w:rsidRPr="0036377C">
        <w:rPr>
          <w:rFonts w:ascii="inherit" w:eastAsia="Times New Roman" w:hAnsi="inherit" w:cs="Times New Roman"/>
          <w:b/>
          <w:bCs/>
          <w:kern w:val="36"/>
          <w:sz w:val="51"/>
          <w:szCs w:val="51"/>
          <w:lang w:eastAsia="de-DE"/>
        </w:rPr>
        <w:t xml:space="preserve"> (städtische Landwirtschaft)</w:t>
      </w:r>
    </w:p>
    <w:p w:rsidR="0036377C" w:rsidRPr="0036377C" w:rsidRDefault="0036377C" w:rsidP="0036377C">
      <w:pPr>
        <w:shd w:val="clear" w:color="auto" w:fill="FFFFFF"/>
        <w:rPr>
          <w:rFonts w:ascii="Times New Roman" w:eastAsia="Times New Roman" w:hAnsi="Times New Roman" w:cs="Times New Roman"/>
          <w:sz w:val="24"/>
          <w:szCs w:val="24"/>
          <w:lang w:eastAsia="de-DE"/>
        </w:rPr>
      </w:pPr>
      <w:r w:rsidRPr="0036377C">
        <w:rPr>
          <w:rFonts w:ascii="Times New Roman" w:eastAsia="Times New Roman" w:hAnsi="Times New Roman" w:cs="Times New Roman"/>
          <w:noProof/>
          <w:sz w:val="24"/>
          <w:szCs w:val="24"/>
          <w:lang w:eastAsia="de-DE"/>
        </w:rPr>
        <w:drawing>
          <wp:inline distT="0" distB="0" distL="0" distR="0">
            <wp:extent cx="9144000" cy="6106795"/>
            <wp:effectExtent l="0" t="0" r="0" b="8255"/>
            <wp:docPr id="1" name="Grafik 1" descr="https://www.selbststaendig.de/sites/default/files/artikelbilder/urban-far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lbststaendig.de/sites/default/files/artikelbilder/urban-farm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6106795"/>
                    </a:xfrm>
                    <a:prstGeom prst="rect">
                      <a:avLst/>
                    </a:prstGeom>
                    <a:noFill/>
                    <a:ln>
                      <a:noFill/>
                    </a:ln>
                  </pic:spPr>
                </pic:pic>
              </a:graphicData>
            </a:graphic>
          </wp:inline>
        </w:drawing>
      </w:r>
    </w:p>
    <w:p w:rsidR="0036377C" w:rsidRPr="0036377C" w:rsidRDefault="0036377C" w:rsidP="0036377C">
      <w:pPr>
        <w:shd w:val="clear" w:color="auto" w:fill="FFFFFF"/>
        <w:jc w:val="right"/>
        <w:rPr>
          <w:rFonts w:ascii="Times New Roman" w:eastAsia="Times New Roman" w:hAnsi="Times New Roman" w:cs="Times New Roman"/>
          <w:color w:val="000000"/>
          <w:sz w:val="15"/>
          <w:szCs w:val="15"/>
          <w:lang w:eastAsia="de-DE"/>
        </w:rPr>
      </w:pPr>
      <w:r w:rsidRPr="0036377C">
        <w:rPr>
          <w:rFonts w:ascii="Times New Roman" w:eastAsia="Times New Roman" w:hAnsi="Times New Roman" w:cs="Times New Roman"/>
          <w:color w:val="000000"/>
          <w:sz w:val="15"/>
          <w:szCs w:val="15"/>
          <w:lang w:eastAsia="de-DE"/>
        </w:rPr>
        <w:t xml:space="preserve">© </w:t>
      </w:r>
      <w:proofErr w:type="spellStart"/>
      <w:r w:rsidRPr="0036377C">
        <w:rPr>
          <w:rFonts w:ascii="Times New Roman" w:eastAsia="Times New Roman" w:hAnsi="Times New Roman" w:cs="Times New Roman"/>
          <w:color w:val="000000"/>
          <w:sz w:val="15"/>
          <w:szCs w:val="15"/>
          <w:lang w:eastAsia="de-DE"/>
        </w:rPr>
        <w:t>AYAimages</w:t>
      </w:r>
      <w:proofErr w:type="spellEnd"/>
      <w:r w:rsidRPr="0036377C">
        <w:rPr>
          <w:rFonts w:ascii="Times New Roman" w:eastAsia="Times New Roman" w:hAnsi="Times New Roman" w:cs="Times New Roman"/>
          <w:color w:val="000000"/>
          <w:sz w:val="15"/>
          <w:szCs w:val="15"/>
          <w:lang w:eastAsia="de-DE"/>
        </w:rPr>
        <w:t xml:space="preserve"> - stock.adobe.com</w:t>
      </w:r>
    </w:p>
    <w:p w:rsidR="0036377C" w:rsidRPr="0036377C" w:rsidRDefault="0036377C" w:rsidP="0036377C">
      <w:pPr>
        <w:shd w:val="clear" w:color="auto" w:fill="FFFFFF"/>
        <w:jc w:val="both"/>
        <w:rPr>
          <w:rFonts w:ascii="Times New Roman" w:eastAsia="Times New Roman" w:hAnsi="Times New Roman" w:cs="Times New Roman"/>
          <w:sz w:val="24"/>
          <w:szCs w:val="24"/>
          <w:lang w:eastAsia="de-DE"/>
        </w:rPr>
      </w:pPr>
      <w:hyperlink r:id="rId14" w:history="1">
        <w:r w:rsidRPr="0036377C">
          <w:rPr>
            <w:rFonts w:ascii="Times New Roman" w:eastAsia="Times New Roman" w:hAnsi="Times New Roman" w:cs="Times New Roman"/>
            <w:b/>
            <w:bCs/>
            <w:color w:val="FFFFFF"/>
            <w:sz w:val="24"/>
            <w:szCs w:val="24"/>
            <w:u w:val="single"/>
            <w:bdr w:val="single" w:sz="18" w:space="31" w:color="FFFFFF" w:frame="1"/>
            <w:lang w:eastAsia="de-DE"/>
          </w:rPr>
          <w:t>Selbstständig? Das ändert sich bei Ihrer Krankenversicherung</w:t>
        </w:r>
      </w:hyperlink>
      <w:r w:rsidRPr="0036377C">
        <w:rPr>
          <w:rFonts w:ascii="Times New Roman" w:eastAsia="Times New Roman" w:hAnsi="Times New Roman" w:cs="Times New Roman"/>
          <w:sz w:val="24"/>
          <w:szCs w:val="24"/>
          <w:lang w:eastAsia="de-DE"/>
        </w:rPr>
        <w:t> </w:t>
      </w:r>
      <w:hyperlink r:id="rId15" w:history="1">
        <w:r w:rsidRPr="0036377C">
          <w:rPr>
            <w:rFonts w:ascii="Times New Roman" w:eastAsia="Times New Roman" w:hAnsi="Times New Roman" w:cs="Times New Roman"/>
            <w:b/>
            <w:bCs/>
            <w:color w:val="FFFFFF"/>
            <w:sz w:val="24"/>
            <w:szCs w:val="24"/>
            <w:u w:val="single"/>
            <w:bdr w:val="single" w:sz="18" w:space="31" w:color="FFFFFF" w:frame="1"/>
            <w:lang w:eastAsia="de-DE"/>
          </w:rPr>
          <w:t>Beitragsrechner PKV und GKV für Selbstständige</w:t>
        </w:r>
      </w:hyperlink>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Nachhaltigkeit</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Regionalität</w:t>
      </w:r>
      <w:r w:rsidRPr="0036377C">
        <w:rPr>
          <w:rFonts w:ascii="Times New Roman" w:eastAsia="Times New Roman" w:hAnsi="Times New Roman" w:cs="Times New Roman"/>
          <w:sz w:val="24"/>
          <w:szCs w:val="24"/>
          <w:lang w:eastAsia="de-DE"/>
        </w:rPr>
        <w:t> und </w:t>
      </w:r>
      <w:r w:rsidRPr="0036377C">
        <w:rPr>
          <w:rFonts w:ascii="Times New Roman" w:eastAsia="Times New Roman" w:hAnsi="Times New Roman" w:cs="Times New Roman"/>
          <w:b/>
          <w:bCs/>
          <w:sz w:val="24"/>
          <w:szCs w:val="24"/>
          <w:lang w:eastAsia="de-DE"/>
        </w:rPr>
        <w:t>Bio-Qualität</w:t>
      </w:r>
      <w:r w:rsidRPr="0036377C">
        <w:rPr>
          <w:rFonts w:ascii="Times New Roman" w:eastAsia="Times New Roman" w:hAnsi="Times New Roman" w:cs="Times New Roman"/>
          <w:sz w:val="24"/>
          <w:szCs w:val="24"/>
          <w:lang w:eastAsia="de-DE"/>
        </w:rPr>
        <w:t> sind Themen, die für Verbraucher beim Einkauf einer immer größere Rolle spielen. In </w:t>
      </w:r>
      <w:r w:rsidRPr="0036377C">
        <w:rPr>
          <w:rFonts w:ascii="Times New Roman" w:eastAsia="Times New Roman" w:hAnsi="Times New Roman" w:cs="Times New Roman"/>
          <w:b/>
          <w:bCs/>
          <w:sz w:val="24"/>
          <w:szCs w:val="24"/>
          <w:lang w:eastAsia="de-DE"/>
        </w:rPr>
        <w:t>vielen Innenstädten grünt es</w:t>
      </w:r>
      <w:r w:rsidRPr="0036377C">
        <w:rPr>
          <w:rFonts w:ascii="Times New Roman" w:eastAsia="Times New Roman" w:hAnsi="Times New Roman" w:cs="Times New Roman"/>
          <w:sz w:val="24"/>
          <w:szCs w:val="24"/>
          <w:lang w:eastAsia="de-DE"/>
        </w:rPr>
        <w:t> zunehmend, weil Kräuter und diverse Gemüsesorten von gemeinschaftlichen Initiativen angebaut werden. Und in so manchem Supermarkt </w:t>
      </w:r>
      <w:r w:rsidRPr="0036377C">
        <w:rPr>
          <w:rFonts w:ascii="Times New Roman" w:eastAsia="Times New Roman" w:hAnsi="Times New Roman" w:cs="Times New Roman"/>
          <w:b/>
          <w:bCs/>
          <w:sz w:val="24"/>
          <w:szCs w:val="24"/>
          <w:lang w:eastAsia="de-DE"/>
        </w:rPr>
        <w:t>wachsen mittlerweile frische Kräuter zum Ernten direkt vor Ort</w:t>
      </w:r>
      <w:r w:rsidRPr="0036377C">
        <w:rPr>
          <w:rFonts w:ascii="Times New Roman" w:eastAsia="Times New Roman" w:hAnsi="Times New Roman" w:cs="Times New Roman"/>
          <w:sz w:val="24"/>
          <w:szCs w:val="24"/>
          <w:lang w:eastAsia="de-DE"/>
        </w:rPr>
        <w:t>. All diese Entwicklungen sprechen für die hier vorgestellte </w:t>
      </w:r>
      <w:hyperlink r:id="rId16" w:history="1">
        <w:r w:rsidRPr="0036377C">
          <w:rPr>
            <w:rFonts w:ascii="Times New Roman" w:eastAsia="Times New Roman" w:hAnsi="Times New Roman" w:cs="Times New Roman"/>
            <w:color w:val="000000"/>
            <w:sz w:val="24"/>
            <w:szCs w:val="24"/>
            <w:u w:val="single"/>
            <w:lang w:eastAsia="de-DE"/>
          </w:rPr>
          <w:t>Geschäftsidee</w:t>
        </w:r>
      </w:hyperlink>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 xml:space="preserve">selbstständig machen mit urban </w:t>
      </w:r>
      <w:proofErr w:type="spellStart"/>
      <w:r w:rsidRPr="0036377C">
        <w:rPr>
          <w:rFonts w:ascii="Times New Roman" w:eastAsia="Times New Roman" w:hAnsi="Times New Roman" w:cs="Times New Roman"/>
          <w:b/>
          <w:bCs/>
          <w:sz w:val="24"/>
          <w:szCs w:val="24"/>
          <w:lang w:eastAsia="de-DE"/>
        </w:rPr>
        <w:t>farming</w:t>
      </w:r>
      <w:proofErr w:type="spellEnd"/>
      <w:r w:rsidRPr="0036377C">
        <w:rPr>
          <w:rFonts w:ascii="Times New Roman" w:eastAsia="Times New Roman" w:hAnsi="Times New Roman" w:cs="Times New Roman"/>
          <w:b/>
          <w:bCs/>
          <w:sz w:val="24"/>
          <w:szCs w:val="24"/>
          <w:lang w:eastAsia="de-DE"/>
        </w:rPr>
        <w:t xml:space="preserve"> bzw. städtischer Landwirtschaft</w:t>
      </w:r>
      <w:r w:rsidRPr="0036377C">
        <w:rPr>
          <w:rFonts w:ascii="Times New Roman" w:eastAsia="Times New Roman" w:hAnsi="Times New Roman" w:cs="Times New Roman"/>
          <w:sz w:val="24"/>
          <w:szCs w:val="24"/>
          <w:lang w:eastAsia="de-DE"/>
        </w:rPr>
        <w: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Es geht um nicht weniger als die </w:t>
      </w:r>
      <w:r w:rsidRPr="0036377C">
        <w:rPr>
          <w:rFonts w:ascii="Times New Roman" w:eastAsia="Times New Roman" w:hAnsi="Times New Roman" w:cs="Times New Roman"/>
          <w:b/>
          <w:bCs/>
          <w:sz w:val="24"/>
          <w:szCs w:val="24"/>
          <w:lang w:eastAsia="de-DE"/>
        </w:rPr>
        <w:t>Zukunft der Landwirtschaft</w:t>
      </w:r>
      <w:r w:rsidRPr="0036377C">
        <w:rPr>
          <w:rFonts w:ascii="Times New Roman" w:eastAsia="Times New Roman" w:hAnsi="Times New Roman" w:cs="Times New Roman"/>
          <w:sz w:val="24"/>
          <w:szCs w:val="24"/>
          <w:lang w:eastAsia="de-DE"/>
        </w:rPr>
        <w:t>. Insofern könnte die hier vorgestellte Geschäftsidee in Anlehnung an das traditionelle Berufsbild </w:t>
      </w:r>
      <w:r w:rsidRPr="0036377C">
        <w:rPr>
          <w:rFonts w:ascii="Times New Roman" w:eastAsia="Times New Roman" w:hAnsi="Times New Roman" w:cs="Times New Roman"/>
          <w:b/>
          <w:bCs/>
          <w:i/>
          <w:iCs/>
          <w:sz w:val="24"/>
          <w:szCs w:val="24"/>
          <w:lang w:eastAsia="de-DE"/>
        </w:rPr>
        <w:t>Landwirt</w:t>
      </w:r>
      <w:r w:rsidRPr="0036377C">
        <w:rPr>
          <w:rFonts w:ascii="Times New Roman" w:eastAsia="Times New Roman" w:hAnsi="Times New Roman" w:cs="Times New Roman"/>
          <w:sz w:val="24"/>
          <w:szCs w:val="24"/>
          <w:lang w:eastAsia="de-DE"/>
        </w:rPr>
        <w:t> genauso gut ‚</w:t>
      </w:r>
      <w:r w:rsidRPr="0036377C">
        <w:rPr>
          <w:rFonts w:ascii="Times New Roman" w:eastAsia="Times New Roman" w:hAnsi="Times New Roman" w:cs="Times New Roman"/>
          <w:b/>
          <w:bCs/>
          <w:i/>
          <w:iCs/>
          <w:sz w:val="24"/>
          <w:szCs w:val="24"/>
          <w:lang w:eastAsia="de-DE"/>
        </w:rPr>
        <w:t>selbstständig machen als Stadtwirt</w:t>
      </w:r>
      <w:r w:rsidRPr="0036377C">
        <w:rPr>
          <w:rFonts w:ascii="Times New Roman" w:eastAsia="Times New Roman" w:hAnsi="Times New Roman" w:cs="Times New Roman"/>
          <w:sz w:val="24"/>
          <w:szCs w:val="24"/>
          <w:lang w:eastAsia="de-DE"/>
        </w:rPr>
        <w:t>‘ lauten. Die Nachfrage für regionale Erzeugnisse ist zweifelsohne vorhanden: Das </w:t>
      </w:r>
      <w:r w:rsidRPr="0036377C">
        <w:rPr>
          <w:rFonts w:ascii="Times New Roman" w:eastAsia="Times New Roman" w:hAnsi="Times New Roman" w:cs="Times New Roman"/>
          <w:b/>
          <w:bCs/>
          <w:sz w:val="24"/>
          <w:szCs w:val="24"/>
          <w:lang w:eastAsia="de-DE"/>
        </w:rPr>
        <w:t>Platzangebot in</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Städten ist natürlich ein limitierender Faktor</w:t>
      </w:r>
      <w:r w:rsidRPr="0036377C">
        <w:rPr>
          <w:rFonts w:ascii="Times New Roman" w:eastAsia="Times New Roman" w:hAnsi="Times New Roman" w:cs="Times New Roman"/>
          <w:sz w:val="24"/>
          <w:szCs w:val="24"/>
          <w:lang w:eastAsia="de-DE"/>
        </w:rPr>
        <w:t>, der bei dieser Idee für eine </w:t>
      </w:r>
      <w:r w:rsidRPr="0036377C">
        <w:rPr>
          <w:rFonts w:ascii="Times New Roman" w:eastAsia="Times New Roman" w:hAnsi="Times New Roman" w:cs="Times New Roman"/>
          <w:b/>
          <w:bCs/>
          <w:sz w:val="24"/>
          <w:szCs w:val="24"/>
          <w:lang w:eastAsia="de-DE"/>
        </w:rPr>
        <w:t>Existenzgründung</w:t>
      </w:r>
      <w:r w:rsidRPr="0036377C">
        <w:rPr>
          <w:rFonts w:ascii="Times New Roman" w:eastAsia="Times New Roman" w:hAnsi="Times New Roman" w:cs="Times New Roman"/>
          <w:sz w:val="24"/>
          <w:szCs w:val="24"/>
          <w:lang w:eastAsia="de-DE"/>
        </w:rPr>
        <w:t> zu bedenken ist. Kreative Lösungen und weitere Geschäftsansätze können aber für einen wahrlich fruchtbaren Boden sorgen!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t>Was bedeutet </w:t>
      </w:r>
      <w:r w:rsidRPr="0036377C">
        <w:rPr>
          <w:rFonts w:ascii="inherit" w:eastAsia="Times New Roman" w:hAnsi="inherit" w:cs="Times New Roman"/>
          <w:b/>
          <w:bCs/>
          <w:i/>
          <w:iCs/>
          <w:color w:val="000000"/>
          <w:sz w:val="42"/>
          <w:szCs w:val="42"/>
          <w:lang w:eastAsia="de-DE"/>
        </w:rPr>
        <w:t xml:space="preserve">urban </w:t>
      </w:r>
      <w:proofErr w:type="spellStart"/>
      <w:r w:rsidRPr="0036377C">
        <w:rPr>
          <w:rFonts w:ascii="inherit" w:eastAsia="Times New Roman" w:hAnsi="inherit" w:cs="Times New Roman"/>
          <w:b/>
          <w:bCs/>
          <w:i/>
          <w:i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Es geht um die </w:t>
      </w:r>
      <w:r w:rsidRPr="0036377C">
        <w:rPr>
          <w:rFonts w:ascii="Times New Roman" w:eastAsia="Times New Roman" w:hAnsi="Times New Roman" w:cs="Times New Roman"/>
          <w:b/>
          <w:bCs/>
          <w:sz w:val="24"/>
          <w:szCs w:val="24"/>
          <w:lang w:eastAsia="de-DE"/>
        </w:rPr>
        <w:t>Lebensmittelproduktion in urbanen bzw. städtischen Wohngebieten</w:t>
      </w:r>
      <w:r w:rsidRPr="0036377C">
        <w:rPr>
          <w:rFonts w:ascii="Times New Roman" w:eastAsia="Times New Roman" w:hAnsi="Times New Roman" w:cs="Times New Roman"/>
          <w:sz w:val="24"/>
          <w:szCs w:val="24"/>
          <w:lang w:eastAsia="de-DE"/>
        </w:rPr>
        <w:t> oder auch Ballungsräumen. Mittels </w:t>
      </w:r>
      <w:r w:rsidRPr="0036377C">
        <w:rPr>
          <w:rFonts w:ascii="Times New Roman" w:eastAsia="Times New Roman" w:hAnsi="Times New Roman" w:cs="Times New Roman"/>
          <w:b/>
          <w:bCs/>
          <w:sz w:val="24"/>
          <w:szCs w:val="24"/>
          <w:lang w:eastAsia="de-DE"/>
        </w:rPr>
        <w:t>urbaner Landwirtschaft</w:t>
      </w:r>
      <w:r w:rsidRPr="0036377C">
        <w:rPr>
          <w:rFonts w:ascii="Times New Roman" w:eastAsia="Times New Roman" w:hAnsi="Times New Roman" w:cs="Times New Roman"/>
          <w:sz w:val="24"/>
          <w:szCs w:val="24"/>
          <w:lang w:eastAsia="de-DE"/>
        </w:rPr>
        <w:t> soll der unmittelbare Bedarf vor Ort zumindest teilweise gedeckt werden. Abgesehen vom Obst- und Gemüseanbau kann auch die </w:t>
      </w:r>
      <w:r w:rsidRPr="0036377C">
        <w:rPr>
          <w:rFonts w:ascii="Times New Roman" w:eastAsia="Times New Roman" w:hAnsi="Times New Roman" w:cs="Times New Roman"/>
          <w:b/>
          <w:bCs/>
          <w:sz w:val="24"/>
          <w:szCs w:val="24"/>
          <w:lang w:eastAsia="de-DE"/>
        </w:rPr>
        <w:t>Tierhaltung in begrenztem Ausmaß</w:t>
      </w:r>
      <w:r w:rsidRPr="0036377C">
        <w:rPr>
          <w:rFonts w:ascii="Times New Roman" w:eastAsia="Times New Roman" w:hAnsi="Times New Roman" w:cs="Times New Roman"/>
          <w:sz w:val="24"/>
          <w:szCs w:val="24"/>
          <w:lang w:eastAsia="de-DE"/>
        </w:rPr>
        <w:t> möglich sein. Die strukturellen Grundlagen für diese Geschäftsidee sind in Deutschland </w:t>
      </w:r>
      <w:r w:rsidRPr="0036377C">
        <w:rPr>
          <w:rFonts w:ascii="Times New Roman" w:eastAsia="Times New Roman" w:hAnsi="Times New Roman" w:cs="Times New Roman"/>
          <w:b/>
          <w:bCs/>
          <w:sz w:val="24"/>
          <w:szCs w:val="24"/>
          <w:lang w:eastAsia="de-DE"/>
        </w:rPr>
        <w:t>mit der Kleingartenkultur tief verankert</w:t>
      </w:r>
      <w:r w:rsidRPr="0036377C">
        <w:rPr>
          <w:rFonts w:ascii="Times New Roman" w:eastAsia="Times New Roman" w:hAnsi="Times New Roman" w:cs="Times New Roman"/>
          <w:sz w:val="24"/>
          <w:szCs w:val="24"/>
          <w:lang w:eastAsia="de-DE"/>
        </w:rPr>
        <w:t>. In immer mehr Städten finden sich entsprechende Initiativen und Projekte. Wer sich damit selbstständig machen möchte, wird von Beginn an </w:t>
      </w:r>
      <w:r w:rsidRPr="0036377C">
        <w:rPr>
          <w:rFonts w:ascii="Times New Roman" w:eastAsia="Times New Roman" w:hAnsi="Times New Roman" w:cs="Times New Roman"/>
          <w:b/>
          <w:bCs/>
          <w:sz w:val="24"/>
          <w:szCs w:val="24"/>
          <w:lang w:eastAsia="de-DE"/>
        </w:rPr>
        <w:t>betriebswirtschaftliche Variablen anlegen müssen</w:t>
      </w:r>
      <w:r w:rsidRPr="0036377C">
        <w:rPr>
          <w:rFonts w:ascii="Times New Roman" w:eastAsia="Times New Roman" w:hAnsi="Times New Roman" w:cs="Times New Roman"/>
          <w:sz w:val="24"/>
          <w:szCs w:val="24"/>
          <w:lang w:eastAsia="de-DE"/>
        </w:rPr>
        <w: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In diesem Sinne ist eine Abgrenzung zwischen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gardening</w:t>
      </w:r>
      <w:proofErr w:type="spellEnd"/>
      <w:r w:rsidRPr="0036377C">
        <w:rPr>
          <w:rFonts w:ascii="Times New Roman" w:eastAsia="Times New Roman" w:hAnsi="Times New Roman" w:cs="Times New Roman"/>
          <w:sz w:val="24"/>
          <w:szCs w:val="24"/>
          <w:lang w:eastAsia="de-DE"/>
        </w:rPr>
        <w:t> und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sz w:val="24"/>
          <w:szCs w:val="24"/>
          <w:lang w:eastAsia="de-DE"/>
        </w:rPr>
        <w:t> vorzunehmen: Ersteres bezieht sich nur auf den Eigenbedarf, der z. B. mit dem heimischen Garten gedeckt werden kann. Wer </w:t>
      </w:r>
      <w:r w:rsidRPr="0036377C">
        <w:rPr>
          <w:rFonts w:ascii="Times New Roman" w:eastAsia="Times New Roman" w:hAnsi="Times New Roman" w:cs="Times New Roman"/>
          <w:b/>
          <w:bCs/>
          <w:sz w:val="24"/>
          <w:szCs w:val="24"/>
          <w:lang w:eastAsia="de-DE"/>
        </w:rPr>
        <w:t>mit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b/>
          <w:bCs/>
          <w:sz w:val="24"/>
          <w:szCs w:val="24"/>
          <w:lang w:eastAsia="de-DE"/>
        </w:rPr>
        <w:t> Geld verdienen</w:t>
      </w:r>
      <w:r w:rsidRPr="0036377C">
        <w:rPr>
          <w:rFonts w:ascii="Times New Roman" w:eastAsia="Times New Roman" w:hAnsi="Times New Roman" w:cs="Times New Roman"/>
          <w:sz w:val="24"/>
          <w:szCs w:val="24"/>
          <w:lang w:eastAsia="de-DE"/>
        </w:rPr>
        <w:t> möchte, muss mit Blick auf die nutzbare Anbaufläche größer denken und mehr nachwachsende (!) Ressourcen mobilisieren. Hier kommt das so genannte </w:t>
      </w:r>
      <w:proofErr w:type="spellStart"/>
      <w:r w:rsidRPr="0036377C">
        <w:rPr>
          <w:rFonts w:ascii="Times New Roman" w:eastAsia="Times New Roman" w:hAnsi="Times New Roman" w:cs="Times New Roman"/>
          <w:b/>
          <w:bCs/>
          <w:i/>
          <w:iCs/>
          <w:sz w:val="24"/>
          <w:szCs w:val="24"/>
          <w:lang w:eastAsia="de-DE"/>
        </w:rPr>
        <w:t>vertical</w:t>
      </w:r>
      <w:proofErr w:type="spellEnd"/>
      <w:r w:rsidRPr="0036377C">
        <w:rPr>
          <w:rFonts w:ascii="Times New Roman" w:eastAsia="Times New Roman" w:hAnsi="Times New Roman" w:cs="Times New Roman"/>
          <w:b/>
          <w:bCs/>
          <w:i/>
          <w:iCs/>
          <w:sz w:val="24"/>
          <w:szCs w:val="24"/>
          <w:lang w:eastAsia="de-DE"/>
        </w:rPr>
        <w:t xml:space="preserve">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sz w:val="24"/>
          <w:szCs w:val="24"/>
          <w:lang w:eastAsia="de-DE"/>
        </w:rPr>
        <w:t> als weitere Option ins Spiel: Hiermit ist gemeint, dass besonders in Städten der Raum nach oben genutzt wird. An Hochhäusern könnten Pflanzen hochwachsen und </w:t>
      </w:r>
      <w:r w:rsidRPr="0036377C">
        <w:rPr>
          <w:rFonts w:ascii="Times New Roman" w:eastAsia="Times New Roman" w:hAnsi="Times New Roman" w:cs="Times New Roman"/>
          <w:b/>
          <w:bCs/>
          <w:sz w:val="24"/>
          <w:szCs w:val="24"/>
          <w:lang w:eastAsia="de-DE"/>
        </w:rPr>
        <w:t xml:space="preserve">auf jedem Balkon ließe sich etwas </w:t>
      </w:r>
      <w:r w:rsidRPr="0036377C">
        <w:rPr>
          <w:rFonts w:ascii="Times New Roman" w:eastAsia="Times New Roman" w:hAnsi="Times New Roman" w:cs="Times New Roman"/>
          <w:b/>
          <w:bCs/>
          <w:sz w:val="24"/>
          <w:szCs w:val="24"/>
          <w:lang w:eastAsia="de-DE"/>
        </w:rPr>
        <w:lastRenderedPageBreak/>
        <w:t>anbauen.</w:t>
      </w:r>
      <w:r w:rsidRPr="0036377C">
        <w:rPr>
          <w:rFonts w:ascii="Times New Roman" w:eastAsia="Times New Roman" w:hAnsi="Times New Roman" w:cs="Times New Roman"/>
          <w:sz w:val="24"/>
          <w:szCs w:val="24"/>
          <w:lang w:eastAsia="de-DE"/>
        </w:rPr>
        <w:t> Je höher die Beteiligung ist, desto mehr wird sich der Bedarf vor Ort autark sicherstellen lassen. Durch wegfallende Transportwege kann ein großer Schritt in Richtung anvisierter </w:t>
      </w:r>
      <w:r w:rsidRPr="0036377C">
        <w:rPr>
          <w:rFonts w:ascii="Times New Roman" w:eastAsia="Times New Roman" w:hAnsi="Times New Roman" w:cs="Times New Roman"/>
          <w:b/>
          <w:bCs/>
          <w:sz w:val="24"/>
          <w:szCs w:val="24"/>
          <w:lang w:eastAsia="de-DE"/>
        </w:rPr>
        <w:t>Klimaneutralität</w:t>
      </w:r>
      <w:r w:rsidRPr="0036377C">
        <w:rPr>
          <w:rFonts w:ascii="Times New Roman" w:eastAsia="Times New Roman" w:hAnsi="Times New Roman" w:cs="Times New Roman"/>
          <w:sz w:val="24"/>
          <w:szCs w:val="24"/>
          <w:lang w:eastAsia="de-DE"/>
        </w:rPr>
        <w:t> zurückgelegt werden.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t>Das Wichtigste in Kürze: Existenzgründung mit </w:t>
      </w:r>
      <w:r w:rsidRPr="0036377C">
        <w:rPr>
          <w:rFonts w:ascii="inherit" w:eastAsia="Times New Roman" w:hAnsi="inherit" w:cs="Times New Roman"/>
          <w:b/>
          <w:bCs/>
          <w:i/>
          <w:iCs/>
          <w:color w:val="000000"/>
          <w:sz w:val="42"/>
          <w:szCs w:val="42"/>
          <w:lang w:eastAsia="de-DE"/>
        </w:rPr>
        <w:t>urban</w:t>
      </w:r>
      <w:r w:rsidRPr="0036377C">
        <w:rPr>
          <w:rFonts w:ascii="inherit" w:eastAsia="Times New Roman" w:hAnsi="inherit" w:cs="Times New Roman"/>
          <w:b/>
          <w:bCs/>
          <w:color w:val="000000"/>
          <w:sz w:val="42"/>
          <w:szCs w:val="42"/>
          <w:lang w:eastAsia="de-DE"/>
        </w:rPr>
        <w:t> </w:t>
      </w:r>
      <w:proofErr w:type="spellStart"/>
      <w:r w:rsidRPr="0036377C">
        <w:rPr>
          <w:rFonts w:ascii="inherit" w:eastAsia="Times New Roman" w:hAnsi="inherit" w:cs="Times New Roman"/>
          <w:b/>
          <w:bCs/>
          <w:i/>
          <w:i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 (als Stadtwirt)</w:t>
      </w:r>
    </w:p>
    <w:p w:rsidR="0036377C" w:rsidRPr="0036377C" w:rsidRDefault="0036377C" w:rsidP="0036377C">
      <w:pPr>
        <w:numPr>
          <w:ilvl w:val="0"/>
          <w:numId w:val="29"/>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Wer sich mit städtischer Landwirtschaft selbstständig machen und Geld verdienen möchte, wird die nutzbaren Voraussetzungen vor Ort prüfen müssen.</w:t>
      </w:r>
    </w:p>
    <w:p w:rsidR="0036377C" w:rsidRPr="0036377C" w:rsidRDefault="0036377C" w:rsidP="0036377C">
      <w:pPr>
        <w:numPr>
          <w:ilvl w:val="0"/>
          <w:numId w:val="29"/>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 xml:space="preserve">Falls Tierhaltung ein Teil des urban </w:t>
      </w:r>
      <w:proofErr w:type="spellStart"/>
      <w:r w:rsidRPr="0036377C">
        <w:rPr>
          <w:rFonts w:ascii="Times New Roman" w:eastAsia="Times New Roman" w:hAnsi="Times New Roman" w:cs="Times New Roman"/>
          <w:b/>
          <w:bCs/>
          <w:sz w:val="24"/>
          <w:szCs w:val="24"/>
          <w:lang w:eastAsia="de-DE"/>
        </w:rPr>
        <w:t>farming</w:t>
      </w:r>
      <w:proofErr w:type="spellEnd"/>
      <w:r w:rsidRPr="0036377C">
        <w:rPr>
          <w:rFonts w:ascii="Times New Roman" w:eastAsia="Times New Roman" w:hAnsi="Times New Roman" w:cs="Times New Roman"/>
          <w:b/>
          <w:bCs/>
          <w:sz w:val="24"/>
          <w:szCs w:val="24"/>
          <w:lang w:eastAsia="de-DE"/>
        </w:rPr>
        <w:t xml:space="preserve"> Konzepts sein soll, müssen die rechtlichen Rahmenbedingungen für Planungssicherheit geklärt werden.</w:t>
      </w:r>
    </w:p>
    <w:p w:rsidR="0036377C" w:rsidRPr="0036377C" w:rsidRDefault="0036377C" w:rsidP="0036377C">
      <w:pPr>
        <w:numPr>
          <w:ilvl w:val="0"/>
          <w:numId w:val="29"/>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Nutzungsrechte und Verträge für Grundstücke und Gebäude sind mit Blick auf die anvisierten Pläne genau zu prüfen. Es muss sichergestellt werden, dass der Anbau rechtskonform ist.</w:t>
      </w:r>
    </w:p>
    <w:p w:rsidR="0036377C" w:rsidRPr="0036377C" w:rsidRDefault="0036377C" w:rsidP="0036377C">
      <w:pPr>
        <w:numPr>
          <w:ilvl w:val="0"/>
          <w:numId w:val="29"/>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Durch den Zusammenschluss mit anderen ‚urbanen Bauern‘ lässt sich die Produktion erheblich steigern. Aus ehrenamtlichen Projekten kann langfristig ein tragfähiges Geschäftsmodell werden, zumindest für ein zweites berufliches Standbein.</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br/>
        <w:t>Voraussetzungen, um sich mit </w:t>
      </w:r>
      <w:r w:rsidRPr="0036377C">
        <w:rPr>
          <w:rFonts w:ascii="inherit" w:eastAsia="Times New Roman" w:hAnsi="inherit" w:cs="Times New Roman"/>
          <w:b/>
          <w:bCs/>
          <w:i/>
          <w:iCs/>
          <w:color w:val="000000"/>
          <w:sz w:val="42"/>
          <w:szCs w:val="42"/>
          <w:lang w:eastAsia="de-DE"/>
        </w:rPr>
        <w:t xml:space="preserve">urban </w:t>
      </w:r>
      <w:proofErr w:type="spellStart"/>
      <w:r w:rsidRPr="0036377C">
        <w:rPr>
          <w:rFonts w:ascii="inherit" w:eastAsia="Times New Roman" w:hAnsi="inherit" w:cs="Times New Roman"/>
          <w:b/>
          <w:bCs/>
          <w:i/>
          <w:i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 selbstständig zu machen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Wer </w:t>
      </w:r>
      <w:r w:rsidRPr="0036377C">
        <w:rPr>
          <w:rFonts w:ascii="Times New Roman" w:eastAsia="Times New Roman" w:hAnsi="Times New Roman" w:cs="Times New Roman"/>
          <w:b/>
          <w:bCs/>
          <w:sz w:val="24"/>
          <w:szCs w:val="24"/>
          <w:lang w:eastAsia="de-DE"/>
        </w:rPr>
        <w:t xml:space="preserve">mit urban </w:t>
      </w:r>
      <w:proofErr w:type="spellStart"/>
      <w:r w:rsidRPr="0036377C">
        <w:rPr>
          <w:rFonts w:ascii="Times New Roman" w:eastAsia="Times New Roman" w:hAnsi="Times New Roman" w:cs="Times New Roman"/>
          <w:b/>
          <w:bCs/>
          <w:sz w:val="24"/>
          <w:szCs w:val="24"/>
          <w:lang w:eastAsia="de-DE"/>
        </w:rPr>
        <w:t>farming</w:t>
      </w:r>
      <w:proofErr w:type="spellEnd"/>
      <w:r w:rsidRPr="0036377C">
        <w:rPr>
          <w:rFonts w:ascii="Times New Roman" w:eastAsia="Times New Roman" w:hAnsi="Times New Roman" w:cs="Times New Roman"/>
          <w:b/>
          <w:bCs/>
          <w:sz w:val="24"/>
          <w:szCs w:val="24"/>
          <w:lang w:eastAsia="de-DE"/>
        </w:rPr>
        <w:t xml:space="preserve"> Geld verdienen</w:t>
      </w:r>
      <w:r w:rsidRPr="0036377C">
        <w:rPr>
          <w:rFonts w:ascii="Times New Roman" w:eastAsia="Times New Roman" w:hAnsi="Times New Roman" w:cs="Times New Roman"/>
          <w:sz w:val="24"/>
          <w:szCs w:val="24"/>
          <w:lang w:eastAsia="de-DE"/>
        </w:rPr>
        <w:t> möchte, darf darin nicht nur ein Hobby sehen. Um Einnahmen bzw. einen </w:t>
      </w:r>
      <w:r w:rsidRPr="0036377C">
        <w:rPr>
          <w:rFonts w:ascii="Times New Roman" w:eastAsia="Times New Roman" w:hAnsi="Times New Roman" w:cs="Times New Roman"/>
          <w:b/>
          <w:bCs/>
          <w:sz w:val="24"/>
          <w:szCs w:val="24"/>
          <w:lang w:eastAsia="de-DE"/>
        </w:rPr>
        <w:t>Gewinn erzielen zu können</w:t>
      </w:r>
      <w:r w:rsidRPr="0036377C">
        <w:rPr>
          <w:rFonts w:ascii="Times New Roman" w:eastAsia="Times New Roman" w:hAnsi="Times New Roman" w:cs="Times New Roman"/>
          <w:sz w:val="24"/>
          <w:szCs w:val="24"/>
          <w:lang w:eastAsia="de-DE"/>
        </w:rPr>
        <w:t>, wird der Output eine gewisse Menge überschreiten müssen. </w:t>
      </w:r>
      <w:r w:rsidRPr="0036377C">
        <w:rPr>
          <w:rFonts w:ascii="Times New Roman" w:eastAsia="Times New Roman" w:hAnsi="Times New Roman" w:cs="Times New Roman"/>
          <w:b/>
          <w:bCs/>
          <w:sz w:val="24"/>
          <w:szCs w:val="24"/>
          <w:lang w:eastAsia="de-DE"/>
        </w:rPr>
        <w:t>Die Ernte auf einem Balkon wird sicher nicht reichen, um einen nennenswerten Verdienst zu erzielen</w:t>
      </w:r>
      <w:r w:rsidRPr="0036377C">
        <w:rPr>
          <w:rFonts w:ascii="Times New Roman" w:eastAsia="Times New Roman" w:hAnsi="Times New Roman" w:cs="Times New Roman"/>
          <w:sz w:val="24"/>
          <w:szCs w:val="24"/>
          <w:lang w:eastAsia="de-DE"/>
        </w:rPr>
        <w:t>. Daher sind möglichst große und geschützte Flächen in der Stadt für den Anbau und eine begrenzte Tierhaltung zu ergründen. Durch den Zusammenschluss mit anderen Interessenten lassen sich finanzielle Mittel aufbringen, um </w:t>
      </w:r>
      <w:r w:rsidRPr="0036377C">
        <w:rPr>
          <w:rFonts w:ascii="Times New Roman" w:eastAsia="Times New Roman" w:hAnsi="Times New Roman" w:cs="Times New Roman"/>
          <w:b/>
          <w:bCs/>
          <w:sz w:val="24"/>
          <w:szCs w:val="24"/>
          <w:lang w:eastAsia="de-DE"/>
        </w:rPr>
        <w:t>Grünflächen pachten oder auf ggf. kaufen zu können</w:t>
      </w:r>
      <w:r w:rsidRPr="0036377C">
        <w:rPr>
          <w:rFonts w:ascii="Times New Roman" w:eastAsia="Times New Roman" w:hAnsi="Times New Roman" w:cs="Times New Roman"/>
          <w:sz w:val="24"/>
          <w:szCs w:val="24"/>
          <w:lang w:eastAsia="de-DE"/>
        </w:rPr>
        <w:t>. Verträge sind genau zu prüfen, um Grünflächen rechtskonform nutzen zu können.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Eine wichtige Voraussetzung für urbane Landwirtschaft sind natürlich </w:t>
      </w:r>
      <w:r w:rsidRPr="0036377C">
        <w:rPr>
          <w:rFonts w:ascii="Times New Roman" w:eastAsia="Times New Roman" w:hAnsi="Times New Roman" w:cs="Times New Roman"/>
          <w:b/>
          <w:bCs/>
          <w:sz w:val="24"/>
          <w:szCs w:val="24"/>
          <w:lang w:eastAsia="de-DE"/>
        </w:rPr>
        <w:t>Fachkenntnisse</w:t>
      </w:r>
      <w:r w:rsidRPr="0036377C">
        <w:rPr>
          <w:rFonts w:ascii="Times New Roman" w:eastAsia="Times New Roman" w:hAnsi="Times New Roman" w:cs="Times New Roman"/>
          <w:sz w:val="24"/>
          <w:szCs w:val="24"/>
          <w:lang w:eastAsia="de-DE"/>
        </w:rPr>
        <w:t>: Ohne </w:t>
      </w:r>
      <w:r w:rsidRPr="0036377C">
        <w:rPr>
          <w:rFonts w:ascii="Times New Roman" w:eastAsia="Times New Roman" w:hAnsi="Times New Roman" w:cs="Times New Roman"/>
          <w:b/>
          <w:bCs/>
          <w:sz w:val="24"/>
          <w:szCs w:val="24"/>
          <w:lang w:eastAsia="de-DE"/>
        </w:rPr>
        <w:t>grünen Daunen</w:t>
      </w:r>
      <w:r w:rsidRPr="0036377C">
        <w:rPr>
          <w:rFonts w:ascii="Times New Roman" w:eastAsia="Times New Roman" w:hAnsi="Times New Roman" w:cs="Times New Roman"/>
          <w:sz w:val="24"/>
          <w:szCs w:val="24"/>
          <w:lang w:eastAsia="de-DE"/>
        </w:rPr>
        <w:t xml:space="preserve"> und eine ausgeprägte Pflanzen- und ggf. auch Tierkunde wird das Geschäftsmodell nicht funktionieren können. Wer sich selbstständig mit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xml:space="preserve"> machen möchte, muss als Ziel die </w:t>
      </w:r>
      <w:r w:rsidRPr="0036377C">
        <w:rPr>
          <w:rFonts w:ascii="Times New Roman" w:eastAsia="Times New Roman" w:hAnsi="Times New Roman" w:cs="Times New Roman"/>
          <w:b/>
          <w:bCs/>
          <w:sz w:val="24"/>
          <w:szCs w:val="24"/>
          <w:lang w:eastAsia="de-DE"/>
        </w:rPr>
        <w:t>Ertragsoptimierung</w:t>
      </w:r>
      <w:r w:rsidRPr="0036377C">
        <w:rPr>
          <w:rFonts w:ascii="Times New Roman" w:eastAsia="Times New Roman" w:hAnsi="Times New Roman" w:cs="Times New Roman"/>
          <w:sz w:val="24"/>
          <w:szCs w:val="24"/>
          <w:lang w:eastAsia="de-DE"/>
        </w:rPr>
        <w:t> setzen. Das wird nicht durch Trial und Error, sondern nur mit belastbarem Fachwissen funktionieren können.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36377C">
        <w:rPr>
          <w:rFonts w:ascii="inherit" w:eastAsia="Times New Roman" w:hAnsi="inherit" w:cs="Times New Roman"/>
          <w:b/>
          <w:bCs/>
          <w:color w:val="355D72"/>
          <w:sz w:val="33"/>
          <w:szCs w:val="33"/>
          <w:lang w:eastAsia="de-DE"/>
        </w:rPr>
        <w:t>Die Tierhaltung in der Stadt ist klar reglementiert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Das </w:t>
      </w:r>
      <w:r w:rsidRPr="0036377C">
        <w:rPr>
          <w:rFonts w:ascii="Times New Roman" w:eastAsia="Times New Roman" w:hAnsi="Times New Roman" w:cs="Times New Roman"/>
          <w:b/>
          <w:bCs/>
          <w:sz w:val="24"/>
          <w:szCs w:val="24"/>
          <w:lang w:eastAsia="de-DE"/>
        </w:rPr>
        <w:t>Bundeskleingartengesetz (</w:t>
      </w:r>
      <w:hyperlink r:id="rId17" w:tgtFrame="_blank" w:history="1">
        <w:r w:rsidRPr="0036377C">
          <w:rPr>
            <w:rFonts w:ascii="Times New Roman" w:eastAsia="Times New Roman" w:hAnsi="Times New Roman" w:cs="Times New Roman"/>
            <w:b/>
            <w:bCs/>
            <w:color w:val="000000"/>
            <w:sz w:val="24"/>
            <w:szCs w:val="24"/>
            <w:u w:val="single"/>
            <w:lang w:eastAsia="de-DE"/>
          </w:rPr>
          <w:t>https://www.gesetze-im-internet.de/bkleingg/BJNR002100983.html</w:t>
        </w:r>
      </w:hyperlink>
      <w:r w:rsidRPr="0036377C">
        <w:rPr>
          <w:rFonts w:ascii="Times New Roman" w:eastAsia="Times New Roman" w:hAnsi="Times New Roman" w:cs="Times New Roman"/>
          <w:b/>
          <w:bCs/>
          <w:sz w:val="24"/>
          <w:szCs w:val="24"/>
          <w:lang w:eastAsia="de-DE"/>
        </w:rPr>
        <w:t>) </w:t>
      </w:r>
      <w:r w:rsidRPr="0036377C">
        <w:rPr>
          <w:rFonts w:ascii="Times New Roman" w:eastAsia="Times New Roman" w:hAnsi="Times New Roman" w:cs="Times New Roman"/>
          <w:sz w:val="24"/>
          <w:szCs w:val="24"/>
          <w:lang w:eastAsia="de-DE"/>
        </w:rPr>
        <w:t>schließt übrigens explizit die Tierhaltung aus. In städtischen Siedlungen dürfen wenige Hühner gehalten werden, sofern sich die </w:t>
      </w:r>
      <w:r w:rsidRPr="0036377C">
        <w:rPr>
          <w:rFonts w:ascii="Times New Roman" w:eastAsia="Times New Roman" w:hAnsi="Times New Roman" w:cs="Times New Roman"/>
          <w:b/>
          <w:bCs/>
          <w:sz w:val="24"/>
          <w:szCs w:val="24"/>
          <w:lang w:eastAsia="de-DE"/>
        </w:rPr>
        <w:t>Lärmbelästigung in einem zumutbaren Rahmen</w:t>
      </w:r>
      <w:r w:rsidRPr="0036377C">
        <w:rPr>
          <w:rFonts w:ascii="Times New Roman" w:eastAsia="Times New Roman" w:hAnsi="Times New Roman" w:cs="Times New Roman"/>
          <w:sz w:val="24"/>
          <w:szCs w:val="24"/>
          <w:lang w:eastAsia="de-DE"/>
        </w:rPr>
        <w:t xml:space="preserve"> bewegt. Diesen hat das </w:t>
      </w:r>
      <w:r w:rsidRPr="0036377C">
        <w:rPr>
          <w:rFonts w:ascii="Times New Roman" w:eastAsia="Times New Roman" w:hAnsi="Times New Roman" w:cs="Times New Roman"/>
          <w:sz w:val="24"/>
          <w:szCs w:val="24"/>
          <w:lang w:eastAsia="de-DE"/>
        </w:rPr>
        <w:lastRenderedPageBreak/>
        <w:t>Oberlandesgericht Celle mit maximal </w:t>
      </w:r>
      <w:r w:rsidRPr="0036377C">
        <w:rPr>
          <w:rFonts w:ascii="Times New Roman" w:eastAsia="Times New Roman" w:hAnsi="Times New Roman" w:cs="Times New Roman"/>
          <w:b/>
          <w:bCs/>
          <w:sz w:val="24"/>
          <w:szCs w:val="24"/>
          <w:lang w:eastAsia="de-DE"/>
        </w:rPr>
        <w:t>50 Dezibel</w:t>
      </w:r>
      <w:r w:rsidRPr="0036377C">
        <w:rPr>
          <w:rFonts w:ascii="Times New Roman" w:eastAsia="Times New Roman" w:hAnsi="Times New Roman" w:cs="Times New Roman"/>
          <w:sz w:val="24"/>
          <w:szCs w:val="24"/>
          <w:lang w:eastAsia="de-DE"/>
        </w:rPr>
        <w:t xml:space="preserve"> tagsüber konkretisiert. Hier wird deutlich, dass zu den wichtigsten Voraussetzungen für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xml:space="preserve"> neben vertraglichen Pflichten und behördlichen Aufgaben </w:t>
      </w:r>
      <w:r w:rsidRPr="0036377C">
        <w:rPr>
          <w:rFonts w:ascii="Times New Roman" w:eastAsia="Times New Roman" w:hAnsi="Times New Roman" w:cs="Times New Roman"/>
          <w:b/>
          <w:bCs/>
          <w:sz w:val="24"/>
          <w:szCs w:val="24"/>
          <w:lang w:eastAsia="de-DE"/>
        </w:rPr>
        <w:t>gesellschaftliche Akzeptanz zählt</w:t>
      </w:r>
      <w:r w:rsidRPr="0036377C">
        <w:rPr>
          <w:rFonts w:ascii="Times New Roman" w:eastAsia="Times New Roman" w:hAnsi="Times New Roman" w:cs="Times New Roman"/>
          <w:sz w:val="24"/>
          <w:szCs w:val="24"/>
          <w:lang w:eastAsia="de-DE"/>
        </w:rPr>
        <w:t>. Im Idealfall werden Anwohner in der Umgebung frühzeitig informiert und </w:t>
      </w:r>
      <w:r w:rsidRPr="0036377C">
        <w:rPr>
          <w:rFonts w:ascii="Times New Roman" w:eastAsia="Times New Roman" w:hAnsi="Times New Roman" w:cs="Times New Roman"/>
          <w:b/>
          <w:bCs/>
          <w:sz w:val="24"/>
          <w:szCs w:val="24"/>
          <w:lang w:eastAsia="de-DE"/>
        </w:rPr>
        <w:t>aktiv eingebunden</w:t>
      </w:r>
      <w:r w:rsidRPr="0036377C">
        <w:rPr>
          <w:rFonts w:ascii="Times New Roman" w:eastAsia="Times New Roman" w:hAnsi="Times New Roman" w:cs="Times New Roman"/>
          <w:sz w:val="24"/>
          <w:szCs w:val="24"/>
          <w:lang w:eastAsia="de-DE"/>
        </w:rPr>
        <w:t>. Eventuell lassen sich so mehr Ressourcen nutzen, wenn beispielsweise </w:t>
      </w:r>
      <w:r w:rsidRPr="0036377C">
        <w:rPr>
          <w:rFonts w:ascii="Times New Roman" w:eastAsia="Times New Roman" w:hAnsi="Times New Roman" w:cs="Times New Roman"/>
          <w:b/>
          <w:bCs/>
          <w:sz w:val="24"/>
          <w:szCs w:val="24"/>
          <w:lang w:eastAsia="de-DE"/>
        </w:rPr>
        <w:t>zusätzliche Gartenflächen für diesen Zweck unentgeltlich zur Verfügung gestellt werden.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t xml:space="preserve">Ausgangsanalyse: Warum selbstständig machen mit urban </w:t>
      </w:r>
      <w:proofErr w:type="spellStart"/>
      <w:r w:rsidRPr="0036377C">
        <w:rPr>
          <w:rFonts w:ascii="inherit" w:eastAsia="Times New Roman" w:hAnsi="inherit" w:cs="Times New Roman"/>
          <w:b/>
          <w:b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/als Stadtbauer?</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Die Fakten sprechen klar dafür, dass die </w:t>
      </w:r>
      <w:r w:rsidRPr="0036377C">
        <w:rPr>
          <w:rFonts w:ascii="Times New Roman" w:eastAsia="Times New Roman" w:hAnsi="Times New Roman" w:cs="Times New Roman"/>
          <w:b/>
          <w:bCs/>
          <w:sz w:val="24"/>
          <w:szCs w:val="24"/>
          <w:lang w:eastAsia="de-DE"/>
        </w:rPr>
        <w:t>traditionelle Landwirtschaft den Bedarf schon in wenigen Jahrzehnten nicht mehr decken können wird</w:t>
      </w:r>
      <w:r w:rsidRPr="0036377C">
        <w:rPr>
          <w:rFonts w:ascii="Times New Roman" w:eastAsia="Times New Roman" w:hAnsi="Times New Roman" w:cs="Times New Roman"/>
          <w:sz w:val="24"/>
          <w:szCs w:val="24"/>
          <w:lang w:eastAsia="de-DE"/>
        </w:rPr>
        <w:t xml:space="preserve">. Bereits 2050 müssten für das Stillen des ‚Welthungers‘ weitaus mehr landwirtschaftliche genutzt werden müssen, als tatsächlich zur Verfügung stehen. Angesichts dessen ist die Geschäftsidee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eine </w:t>
      </w:r>
      <w:r w:rsidRPr="0036377C">
        <w:rPr>
          <w:rFonts w:ascii="Times New Roman" w:eastAsia="Times New Roman" w:hAnsi="Times New Roman" w:cs="Times New Roman"/>
          <w:b/>
          <w:bCs/>
          <w:sz w:val="24"/>
          <w:szCs w:val="24"/>
          <w:lang w:eastAsia="de-DE"/>
        </w:rPr>
        <w:t>klare zukunftsorientierte Antwort</w:t>
      </w:r>
      <w:r w:rsidRPr="0036377C">
        <w:rPr>
          <w:rFonts w:ascii="Times New Roman" w:eastAsia="Times New Roman" w:hAnsi="Times New Roman" w:cs="Times New Roman"/>
          <w:sz w:val="24"/>
          <w:szCs w:val="24"/>
          <w:lang w:eastAsia="de-DE"/>
        </w:rPr>
        <w:t> auf bald akut werdende Probleme: Durch die Nutzung von städtischen Landwirtschaftsressourcen lässt sich die </w:t>
      </w:r>
      <w:r w:rsidRPr="0036377C">
        <w:rPr>
          <w:rFonts w:ascii="Times New Roman" w:eastAsia="Times New Roman" w:hAnsi="Times New Roman" w:cs="Times New Roman"/>
          <w:b/>
          <w:bCs/>
          <w:sz w:val="24"/>
          <w:szCs w:val="24"/>
          <w:lang w:eastAsia="de-DE"/>
        </w:rPr>
        <w:t>Versorgungsabhängigkeit verringern.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Natürlich ist diese moderne Geschäftsidee auch unmittelbar </w:t>
      </w:r>
      <w:r w:rsidRPr="0036377C">
        <w:rPr>
          <w:rFonts w:ascii="Times New Roman" w:eastAsia="Times New Roman" w:hAnsi="Times New Roman" w:cs="Times New Roman"/>
          <w:b/>
          <w:bCs/>
          <w:sz w:val="24"/>
          <w:szCs w:val="24"/>
          <w:lang w:eastAsia="de-DE"/>
        </w:rPr>
        <w:t>vom Zeitgeist des nachhaltigen</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regionalen Wirtschaftens</w:t>
      </w:r>
      <w:r w:rsidRPr="0036377C">
        <w:rPr>
          <w:rFonts w:ascii="Times New Roman" w:eastAsia="Times New Roman" w:hAnsi="Times New Roman" w:cs="Times New Roman"/>
          <w:sz w:val="24"/>
          <w:szCs w:val="24"/>
          <w:lang w:eastAsia="de-DE"/>
        </w:rPr>
        <w:t> geprägt. Im Grunde aber ist diese Idee mit deutschen Kleingartensiedlungen längst kulturell angelegt. Allerdings werden die Erzeugnisse aus diesen Gartenanlagen meistens </w:t>
      </w:r>
      <w:r w:rsidRPr="0036377C">
        <w:rPr>
          <w:rFonts w:ascii="Times New Roman" w:eastAsia="Times New Roman" w:hAnsi="Times New Roman" w:cs="Times New Roman"/>
          <w:b/>
          <w:bCs/>
          <w:sz w:val="24"/>
          <w:szCs w:val="24"/>
          <w:lang w:eastAsia="de-DE"/>
        </w:rPr>
        <w:t>nicht professionell vermarktet</w:t>
      </w:r>
      <w:r w:rsidRPr="0036377C">
        <w:rPr>
          <w:rFonts w:ascii="Times New Roman" w:eastAsia="Times New Roman" w:hAnsi="Times New Roman" w:cs="Times New Roman"/>
          <w:sz w:val="24"/>
          <w:szCs w:val="24"/>
          <w:lang w:eastAsia="de-DE"/>
        </w:rPr>
        <w:t>. Die ursprüngliche Idee stammt übrigens bereits aus dem New York der 70er Jahre, als erste Gemeinschaftsgärten ins Leben gerufen wurden.</w:t>
      </w:r>
    </w:p>
    <w:p w:rsidR="0036377C" w:rsidRPr="0036377C" w:rsidRDefault="0036377C" w:rsidP="0036377C">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36377C">
        <w:rPr>
          <w:rFonts w:ascii="Source Sans Pro" w:eastAsia="Times New Roman" w:hAnsi="Source Sans Pro" w:cs="Times New Roman"/>
          <w:b/>
          <w:bCs/>
          <w:color w:val="355D72"/>
          <w:sz w:val="33"/>
          <w:szCs w:val="33"/>
          <w:lang w:eastAsia="de-DE"/>
        </w:rPr>
        <w:t>Viele deutsche Städte erleben ihr grünes Wunder</w:t>
      </w:r>
    </w:p>
    <w:p w:rsidR="0036377C" w:rsidRP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r w:rsidRPr="0036377C">
        <w:rPr>
          <w:rFonts w:ascii="Source Sans Pro" w:eastAsia="Times New Roman" w:hAnsi="Source Sans Pro" w:cs="Times New Roman"/>
          <w:color w:val="333333"/>
          <w:sz w:val="27"/>
          <w:szCs w:val="27"/>
          <w:lang w:eastAsia="de-DE"/>
        </w:rPr>
        <w:t>Aufmerksam werden viele Gründer auf die Geschäftsidee ‚urbane Landwirtschaft‘ vielerorts durch Projekte, die </w:t>
      </w:r>
      <w:r w:rsidRPr="0036377C">
        <w:rPr>
          <w:rFonts w:ascii="Source Sans Pro" w:eastAsia="Times New Roman" w:hAnsi="Source Sans Pro" w:cs="Times New Roman"/>
          <w:b/>
          <w:bCs/>
          <w:color w:val="333333"/>
          <w:sz w:val="27"/>
          <w:szCs w:val="27"/>
          <w:lang w:eastAsia="de-DE"/>
        </w:rPr>
        <w:t>sichtbar in der Großstadt hervorstechen</w:t>
      </w:r>
      <w:r w:rsidRPr="0036377C">
        <w:rPr>
          <w:rFonts w:ascii="Source Sans Pro" w:eastAsia="Times New Roman" w:hAnsi="Source Sans Pro" w:cs="Times New Roman"/>
          <w:color w:val="333333"/>
          <w:sz w:val="27"/>
          <w:szCs w:val="27"/>
          <w:lang w:eastAsia="de-DE"/>
        </w:rPr>
        <w:t>. Immer öfter sind grüne Oasen zu finden, die </w:t>
      </w:r>
      <w:r w:rsidRPr="0036377C">
        <w:rPr>
          <w:rFonts w:ascii="Source Sans Pro" w:eastAsia="Times New Roman" w:hAnsi="Source Sans Pro" w:cs="Times New Roman"/>
          <w:b/>
          <w:bCs/>
          <w:color w:val="333333"/>
          <w:sz w:val="27"/>
          <w:szCs w:val="27"/>
          <w:lang w:eastAsia="de-DE"/>
        </w:rPr>
        <w:t>gemeinschaftlich bewirtschaftet</w:t>
      </w:r>
      <w:r w:rsidRPr="0036377C">
        <w:rPr>
          <w:rFonts w:ascii="Source Sans Pro" w:eastAsia="Times New Roman" w:hAnsi="Source Sans Pro" w:cs="Times New Roman"/>
          <w:color w:val="333333"/>
          <w:sz w:val="27"/>
          <w:szCs w:val="27"/>
          <w:lang w:eastAsia="de-DE"/>
        </w:rPr>
        <w:t> werden. Von öffentlichen Parkanlagen bis hin zu privaten Vorgärten kommen dabei viele Flächen für den Anbau in Frage. In Berlin ist auf dem </w:t>
      </w:r>
      <w:r w:rsidRPr="0036377C">
        <w:rPr>
          <w:rFonts w:ascii="Source Sans Pro" w:eastAsia="Times New Roman" w:hAnsi="Source Sans Pro" w:cs="Times New Roman"/>
          <w:b/>
          <w:bCs/>
          <w:color w:val="333333"/>
          <w:sz w:val="27"/>
          <w:szCs w:val="27"/>
          <w:lang w:eastAsia="de-DE"/>
        </w:rPr>
        <w:t>stillgelegten Gelände des Flughafens Tempelhof</w:t>
      </w:r>
      <w:r w:rsidRPr="0036377C">
        <w:rPr>
          <w:rFonts w:ascii="Source Sans Pro" w:eastAsia="Times New Roman" w:hAnsi="Source Sans Pro" w:cs="Times New Roman"/>
          <w:color w:val="333333"/>
          <w:sz w:val="27"/>
          <w:szCs w:val="27"/>
          <w:lang w:eastAsia="de-DE"/>
        </w:rPr>
        <w:t> eines der </w:t>
      </w:r>
      <w:r w:rsidRPr="0036377C">
        <w:rPr>
          <w:rFonts w:ascii="Source Sans Pro" w:eastAsia="Times New Roman" w:hAnsi="Source Sans Pro" w:cs="Times New Roman"/>
          <w:b/>
          <w:bCs/>
          <w:color w:val="333333"/>
          <w:sz w:val="27"/>
          <w:szCs w:val="27"/>
          <w:lang w:eastAsia="de-DE"/>
        </w:rPr>
        <w:t>weltweit größten</w:t>
      </w:r>
      <w:r w:rsidRPr="0036377C">
        <w:rPr>
          <w:rFonts w:ascii="Source Sans Pro" w:eastAsia="Times New Roman" w:hAnsi="Source Sans Pro" w:cs="Times New Roman"/>
          <w:color w:val="333333"/>
          <w:sz w:val="27"/>
          <w:szCs w:val="27"/>
          <w:lang w:eastAsia="de-DE"/>
        </w:rPr>
        <w:t> </w:t>
      </w:r>
      <w:r w:rsidRPr="0036377C">
        <w:rPr>
          <w:rFonts w:ascii="Source Sans Pro" w:eastAsia="Times New Roman" w:hAnsi="Source Sans Pro" w:cs="Times New Roman"/>
          <w:b/>
          <w:bCs/>
          <w:color w:val="333333"/>
          <w:sz w:val="27"/>
          <w:szCs w:val="27"/>
          <w:lang w:eastAsia="de-DE"/>
        </w:rPr>
        <w:t>Hochbeet-Anlagen</w:t>
      </w:r>
      <w:r w:rsidRPr="0036377C">
        <w:rPr>
          <w:rFonts w:ascii="Source Sans Pro" w:eastAsia="Times New Roman" w:hAnsi="Source Sans Pro" w:cs="Times New Roman"/>
          <w:color w:val="333333"/>
          <w:sz w:val="27"/>
          <w:szCs w:val="27"/>
          <w:lang w:eastAsia="de-DE"/>
        </w:rPr>
        <w:t> entstanden. Bei diesen oder ähnlichen Projekten handelt es sich meistens nur um einen Modellcharakter, der zeitlich befristet bzw. noch nicht langfristig gesichert ist. Vielerorts ist damit zu rechnen, dass in Folge des Wohnraummangels einige Flächen in naher Zukunft bebaut werden müssen. An dieser Stelle zeigt sich die absolute Notwendigkeit, die Rahmenbedingungen UND langfristigen Perspektiven genau zu prüfen. Nur wenn das der Fall ist, kann von einer Geschäftsidee im engeren Sinne die Rede sein.</w:t>
      </w:r>
    </w:p>
    <w:p w:rsidR="0036377C" w:rsidRPr="0036377C" w:rsidRDefault="0036377C" w:rsidP="0036377C">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36377C">
        <w:rPr>
          <w:rFonts w:ascii="Source Sans Pro" w:eastAsia="Times New Roman" w:hAnsi="Source Sans Pro" w:cs="Times New Roman"/>
          <w:b/>
          <w:bCs/>
          <w:color w:val="355D72"/>
          <w:sz w:val="33"/>
          <w:szCs w:val="33"/>
          <w:lang w:eastAsia="de-DE"/>
        </w:rPr>
        <w:t>Ausprägungsformen: So ist urbane Landwirtschaft umsetzbar</w:t>
      </w:r>
    </w:p>
    <w:p w:rsidR="0036377C" w:rsidRP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r w:rsidRPr="0036377C">
        <w:rPr>
          <w:rFonts w:ascii="Source Sans Pro" w:eastAsia="Times New Roman" w:hAnsi="Source Sans Pro" w:cs="Times New Roman"/>
          <w:color w:val="333333"/>
          <w:sz w:val="27"/>
          <w:szCs w:val="27"/>
          <w:lang w:eastAsia="de-DE"/>
        </w:rPr>
        <w:t>Wer ein seriöses Geschäftsmodell etablieren möchte, sollte vom so genannten ‚</w:t>
      </w:r>
      <w:r w:rsidRPr="0036377C">
        <w:rPr>
          <w:rFonts w:ascii="Source Sans Pro" w:eastAsia="Times New Roman" w:hAnsi="Source Sans Pro" w:cs="Times New Roman"/>
          <w:b/>
          <w:bCs/>
          <w:color w:val="333333"/>
          <w:sz w:val="27"/>
          <w:szCs w:val="27"/>
          <w:lang w:eastAsia="de-DE"/>
        </w:rPr>
        <w:t>Guerilla Farming</w:t>
      </w:r>
      <w:r w:rsidRPr="0036377C">
        <w:rPr>
          <w:rFonts w:ascii="Source Sans Pro" w:eastAsia="Times New Roman" w:hAnsi="Source Sans Pro" w:cs="Times New Roman"/>
          <w:color w:val="333333"/>
          <w:sz w:val="27"/>
          <w:szCs w:val="27"/>
          <w:lang w:eastAsia="de-DE"/>
        </w:rPr>
        <w:t xml:space="preserve">‘ Abstand nehmen. Hierbei würden öffentliche Flächen in </w:t>
      </w:r>
      <w:r w:rsidRPr="0036377C">
        <w:rPr>
          <w:rFonts w:ascii="Source Sans Pro" w:eastAsia="Times New Roman" w:hAnsi="Source Sans Pro" w:cs="Times New Roman"/>
          <w:color w:val="333333"/>
          <w:sz w:val="27"/>
          <w:szCs w:val="27"/>
          <w:lang w:eastAsia="de-DE"/>
        </w:rPr>
        <w:lastRenderedPageBreak/>
        <w:t>unkoordinierter Form quasi zweckentfremdet, was </w:t>
      </w:r>
      <w:r w:rsidRPr="0036377C">
        <w:rPr>
          <w:rFonts w:ascii="Source Sans Pro" w:eastAsia="Times New Roman" w:hAnsi="Source Sans Pro" w:cs="Times New Roman"/>
          <w:b/>
          <w:bCs/>
          <w:color w:val="333333"/>
          <w:sz w:val="27"/>
          <w:szCs w:val="27"/>
          <w:lang w:eastAsia="de-DE"/>
        </w:rPr>
        <w:t>keine verlässliche Basis</w:t>
      </w:r>
      <w:r w:rsidRPr="0036377C">
        <w:rPr>
          <w:rFonts w:ascii="Source Sans Pro" w:eastAsia="Times New Roman" w:hAnsi="Source Sans Pro" w:cs="Times New Roman"/>
          <w:color w:val="333333"/>
          <w:sz w:val="27"/>
          <w:szCs w:val="27"/>
          <w:lang w:eastAsia="de-DE"/>
        </w:rPr>
        <w:t> darstellen kann. Der hier vorgestellte urbane Gartenbau stellt die </w:t>
      </w:r>
      <w:r w:rsidRPr="0036377C">
        <w:rPr>
          <w:rFonts w:ascii="Source Sans Pro" w:eastAsia="Times New Roman" w:hAnsi="Source Sans Pro" w:cs="Times New Roman"/>
          <w:b/>
          <w:bCs/>
          <w:color w:val="333333"/>
          <w:sz w:val="27"/>
          <w:szCs w:val="27"/>
          <w:lang w:eastAsia="de-DE"/>
        </w:rPr>
        <w:t>anerkannte und offiziell genehmigte Variante</w:t>
      </w:r>
      <w:r w:rsidRPr="0036377C">
        <w:rPr>
          <w:rFonts w:ascii="Source Sans Pro" w:eastAsia="Times New Roman" w:hAnsi="Source Sans Pro" w:cs="Times New Roman"/>
          <w:color w:val="333333"/>
          <w:sz w:val="27"/>
          <w:szCs w:val="27"/>
          <w:lang w:eastAsia="de-DE"/>
        </w:rPr>
        <w:t> dar. Bei der </w:t>
      </w:r>
      <w:r w:rsidRPr="0036377C">
        <w:rPr>
          <w:rFonts w:ascii="Source Sans Pro" w:eastAsia="Times New Roman" w:hAnsi="Source Sans Pro" w:cs="Times New Roman"/>
          <w:b/>
          <w:bCs/>
          <w:color w:val="333333"/>
          <w:sz w:val="27"/>
          <w:szCs w:val="27"/>
          <w:lang w:eastAsia="de-DE"/>
        </w:rPr>
        <w:t>vertikalen Landwirtschaft</w:t>
      </w:r>
      <w:r w:rsidRPr="0036377C">
        <w:rPr>
          <w:rFonts w:ascii="Source Sans Pro" w:eastAsia="Times New Roman" w:hAnsi="Source Sans Pro" w:cs="Times New Roman"/>
          <w:color w:val="333333"/>
          <w:sz w:val="27"/>
          <w:szCs w:val="27"/>
          <w:lang w:eastAsia="de-DE"/>
        </w:rPr>
        <w:t> können Hochbauten in der Höhe sehr viel Anbaufläche zur Verfügung stellen. Schließlich gibt es noch die so genannte </w:t>
      </w:r>
      <w:r w:rsidRPr="0036377C">
        <w:rPr>
          <w:rFonts w:ascii="Source Sans Pro" w:eastAsia="Times New Roman" w:hAnsi="Source Sans Pro" w:cs="Times New Roman"/>
          <w:b/>
          <w:bCs/>
          <w:color w:val="333333"/>
          <w:sz w:val="27"/>
          <w:szCs w:val="27"/>
          <w:lang w:eastAsia="de-DE"/>
        </w:rPr>
        <w:t>solidarische Landwirtschaft</w:t>
      </w:r>
      <w:r w:rsidRPr="0036377C">
        <w:rPr>
          <w:rFonts w:ascii="Source Sans Pro" w:eastAsia="Times New Roman" w:hAnsi="Source Sans Pro" w:cs="Times New Roman"/>
          <w:color w:val="333333"/>
          <w:sz w:val="27"/>
          <w:szCs w:val="27"/>
          <w:lang w:eastAsia="de-DE"/>
        </w:rPr>
        <w:t>, die in den letzten Jahren wieder durchaus salonfähig geworden ist. Solche kooperativen Formen setzen einer betriebswirtschaftlichen Herangehensweise allerdings recht enge Grenzen. Um das Thema </w:t>
      </w:r>
      <w:r w:rsidRPr="0036377C">
        <w:rPr>
          <w:rFonts w:ascii="Source Sans Pro" w:eastAsia="Times New Roman" w:hAnsi="Source Sans Pro" w:cs="Times New Roman"/>
          <w:b/>
          <w:bCs/>
          <w:color w:val="333333"/>
          <w:sz w:val="27"/>
          <w:szCs w:val="27"/>
          <w:lang w:eastAsia="de-DE"/>
        </w:rPr>
        <w:t>‚Wachstum‘ muss und sollte es bei dieser Geschäftsidee ohnehin gehen</w:t>
      </w:r>
      <w:r w:rsidRPr="0036377C">
        <w:rPr>
          <w:rFonts w:ascii="Source Sans Pro" w:eastAsia="Times New Roman" w:hAnsi="Source Sans Pro" w:cs="Times New Roman"/>
          <w:color w:val="333333"/>
          <w:sz w:val="27"/>
          <w:szCs w:val="27"/>
          <w:lang w:eastAsia="de-DE"/>
        </w:rPr>
        <w:t>. Mit Kontext von </w:t>
      </w:r>
      <w:r w:rsidRPr="0036377C">
        <w:rPr>
          <w:rFonts w:ascii="Source Sans Pro" w:eastAsia="Times New Roman" w:hAnsi="Source Sans Pro" w:cs="Times New Roman"/>
          <w:b/>
          <w:bCs/>
          <w:i/>
          <w:iCs/>
          <w:color w:val="333333"/>
          <w:sz w:val="27"/>
          <w:szCs w:val="27"/>
          <w:lang w:eastAsia="de-DE"/>
        </w:rPr>
        <w:t xml:space="preserve">urban </w:t>
      </w:r>
      <w:proofErr w:type="spellStart"/>
      <w:r w:rsidRPr="0036377C">
        <w:rPr>
          <w:rFonts w:ascii="Source Sans Pro" w:eastAsia="Times New Roman" w:hAnsi="Source Sans Pro" w:cs="Times New Roman"/>
          <w:b/>
          <w:bCs/>
          <w:i/>
          <w:iCs/>
          <w:color w:val="333333"/>
          <w:sz w:val="27"/>
          <w:szCs w:val="27"/>
          <w:lang w:eastAsia="de-DE"/>
        </w:rPr>
        <w:t>farming</w:t>
      </w:r>
      <w:proofErr w:type="spellEnd"/>
      <w:r w:rsidRPr="0036377C">
        <w:rPr>
          <w:rFonts w:ascii="Source Sans Pro" w:eastAsia="Times New Roman" w:hAnsi="Source Sans Pro" w:cs="Times New Roman"/>
          <w:color w:val="333333"/>
          <w:sz w:val="27"/>
          <w:szCs w:val="27"/>
          <w:lang w:eastAsia="de-DE"/>
        </w:rPr>
        <w:t> sind oft auch die Begriffe </w:t>
      </w:r>
      <w:r w:rsidRPr="0036377C">
        <w:rPr>
          <w:rFonts w:ascii="Source Sans Pro" w:eastAsia="Times New Roman" w:hAnsi="Source Sans Pro" w:cs="Times New Roman"/>
          <w:b/>
          <w:bCs/>
          <w:i/>
          <w:iCs/>
          <w:color w:val="333333"/>
          <w:sz w:val="27"/>
          <w:szCs w:val="27"/>
          <w:lang w:eastAsia="de-DE"/>
        </w:rPr>
        <w:t>Permakultur</w:t>
      </w:r>
      <w:r w:rsidRPr="0036377C">
        <w:rPr>
          <w:rFonts w:ascii="Source Sans Pro" w:eastAsia="Times New Roman" w:hAnsi="Source Sans Pro" w:cs="Times New Roman"/>
          <w:color w:val="333333"/>
          <w:sz w:val="27"/>
          <w:szCs w:val="27"/>
          <w:lang w:eastAsia="de-DE"/>
        </w:rPr>
        <w:t> und </w:t>
      </w:r>
      <w:r w:rsidRPr="0036377C">
        <w:rPr>
          <w:rFonts w:ascii="Source Sans Pro" w:eastAsia="Times New Roman" w:hAnsi="Source Sans Pro" w:cs="Times New Roman"/>
          <w:b/>
          <w:bCs/>
          <w:i/>
          <w:iCs/>
          <w:color w:val="333333"/>
          <w:sz w:val="27"/>
          <w:szCs w:val="27"/>
          <w:lang w:eastAsia="de-DE"/>
        </w:rPr>
        <w:t>essbare Stadt</w:t>
      </w:r>
      <w:r w:rsidRPr="0036377C">
        <w:rPr>
          <w:rFonts w:ascii="Source Sans Pro" w:eastAsia="Times New Roman" w:hAnsi="Source Sans Pro" w:cs="Times New Roman"/>
          <w:color w:val="333333"/>
          <w:sz w:val="27"/>
          <w:szCs w:val="27"/>
          <w:lang w:eastAsia="de-DE"/>
        </w:rPr>
        <w:t> zu hören. Wer sich für diese Idee begeistert, sollte sich mit diesen Begriffen etwas verbinden können, idealerweise ein ausgereiftes Geschäftskonzept.</w:t>
      </w:r>
    </w:p>
    <w:p w:rsidR="0036377C" w:rsidRPr="0036377C" w:rsidRDefault="0036377C" w:rsidP="0036377C">
      <w:pPr>
        <w:numPr>
          <w:ilvl w:val="0"/>
          <w:numId w:val="30"/>
        </w:numPr>
        <w:shd w:val="clear" w:color="auto" w:fill="FFFFFF"/>
        <w:spacing w:before="100" w:beforeAutospacing="1" w:after="100" w:afterAutospacing="1"/>
        <w:jc w:val="center"/>
        <w:rPr>
          <w:rFonts w:ascii="Source Sans Pro" w:eastAsia="Times New Roman" w:hAnsi="Source Sans Pro" w:cs="Times New Roman"/>
          <w:color w:val="333333"/>
          <w:sz w:val="23"/>
          <w:szCs w:val="23"/>
          <w:lang w:eastAsia="de-DE"/>
        </w:rPr>
      </w:pPr>
      <w:hyperlink r:id="rId18" w:history="1">
        <w:r w:rsidRPr="0036377C">
          <w:rPr>
            <w:rFonts w:ascii="Source Sans Pro" w:eastAsia="Times New Roman" w:hAnsi="Source Sans Pro" w:cs="Times New Roman"/>
            <w:color w:val="606060"/>
            <w:sz w:val="23"/>
            <w:szCs w:val="23"/>
            <w:u w:val="single"/>
            <w:lang w:eastAsia="de-DE"/>
          </w:rPr>
          <w:t>Start</w:t>
        </w:r>
      </w:hyperlink>
    </w:p>
    <w:p w:rsidR="0036377C" w:rsidRPr="0036377C" w:rsidRDefault="0036377C" w:rsidP="0036377C">
      <w:pPr>
        <w:shd w:val="clear" w:color="auto" w:fill="FFFFFF"/>
        <w:ind w:left="720"/>
        <w:jc w:val="center"/>
        <w:rPr>
          <w:rFonts w:ascii="Source Sans Pro" w:eastAsia="Times New Roman" w:hAnsi="Source Sans Pro" w:cs="Times New Roman"/>
          <w:color w:val="333333"/>
          <w:sz w:val="23"/>
          <w:szCs w:val="23"/>
          <w:lang w:eastAsia="de-DE"/>
        </w:rPr>
      </w:pPr>
      <w:r w:rsidRPr="0036377C">
        <w:rPr>
          <w:rFonts w:ascii="Source Sans Pro" w:eastAsia="Times New Roman" w:hAnsi="Source Sans Pro" w:cs="Times New Roman"/>
          <w:color w:val="333333"/>
          <w:sz w:val="23"/>
          <w:szCs w:val="23"/>
          <w:lang w:eastAsia="de-DE"/>
        </w:rPr>
        <w:t> </w:t>
      </w:r>
    </w:p>
    <w:p w:rsidR="0036377C" w:rsidRPr="0036377C" w:rsidRDefault="0036377C" w:rsidP="0036377C">
      <w:pPr>
        <w:numPr>
          <w:ilvl w:val="0"/>
          <w:numId w:val="30"/>
        </w:numPr>
        <w:shd w:val="clear" w:color="auto" w:fill="FFFFFF"/>
        <w:spacing w:before="100" w:beforeAutospacing="1" w:after="100" w:afterAutospacing="1"/>
        <w:jc w:val="center"/>
        <w:rPr>
          <w:rFonts w:ascii="Source Sans Pro" w:eastAsia="Times New Roman" w:hAnsi="Source Sans Pro" w:cs="Times New Roman"/>
          <w:color w:val="333333"/>
          <w:sz w:val="23"/>
          <w:szCs w:val="23"/>
          <w:lang w:eastAsia="de-DE"/>
        </w:rPr>
      </w:pPr>
      <w:hyperlink r:id="rId19" w:history="1">
        <w:r w:rsidRPr="0036377C">
          <w:rPr>
            <w:rFonts w:ascii="Source Sans Pro" w:eastAsia="Times New Roman" w:hAnsi="Source Sans Pro" w:cs="Times New Roman"/>
            <w:color w:val="606060"/>
            <w:sz w:val="23"/>
            <w:szCs w:val="23"/>
            <w:u w:val="single"/>
            <w:lang w:eastAsia="de-DE"/>
          </w:rPr>
          <w:t>Geschäftsideen</w:t>
        </w:r>
      </w:hyperlink>
    </w:p>
    <w:p w:rsidR="0036377C" w:rsidRPr="0036377C" w:rsidRDefault="0036377C" w:rsidP="0036377C">
      <w:pPr>
        <w:spacing w:before="15" w:after="150"/>
        <w:jc w:val="center"/>
        <w:outlineLvl w:val="0"/>
        <w:rPr>
          <w:rFonts w:ascii="inherit" w:eastAsia="Times New Roman" w:hAnsi="inherit" w:cs="Times New Roman"/>
          <w:b/>
          <w:bCs/>
          <w:kern w:val="36"/>
          <w:sz w:val="51"/>
          <w:szCs w:val="51"/>
          <w:lang w:eastAsia="de-DE"/>
        </w:rPr>
      </w:pPr>
      <w:r w:rsidRPr="0036377C">
        <w:rPr>
          <w:rFonts w:ascii="inherit" w:eastAsia="Times New Roman" w:hAnsi="inherit" w:cs="Times New Roman"/>
          <w:b/>
          <w:bCs/>
          <w:kern w:val="36"/>
          <w:sz w:val="51"/>
          <w:szCs w:val="51"/>
          <w:lang w:eastAsia="de-DE"/>
        </w:rPr>
        <w:t xml:space="preserve">Selbstständig machen mit urban </w:t>
      </w:r>
      <w:proofErr w:type="spellStart"/>
      <w:r w:rsidRPr="0036377C">
        <w:rPr>
          <w:rFonts w:ascii="inherit" w:eastAsia="Times New Roman" w:hAnsi="inherit" w:cs="Times New Roman"/>
          <w:b/>
          <w:bCs/>
          <w:kern w:val="36"/>
          <w:sz w:val="51"/>
          <w:szCs w:val="51"/>
          <w:lang w:eastAsia="de-DE"/>
        </w:rPr>
        <w:t>farming</w:t>
      </w:r>
      <w:proofErr w:type="spellEnd"/>
      <w:r w:rsidRPr="0036377C">
        <w:rPr>
          <w:rFonts w:ascii="inherit" w:eastAsia="Times New Roman" w:hAnsi="inherit" w:cs="Times New Roman"/>
          <w:b/>
          <w:bCs/>
          <w:kern w:val="36"/>
          <w:sz w:val="51"/>
          <w:szCs w:val="51"/>
          <w:lang w:eastAsia="de-DE"/>
        </w:rPr>
        <w:t xml:space="preserve"> (städtische Landwirtschaft)</w:t>
      </w:r>
    </w:p>
    <w:p w:rsidR="0036377C" w:rsidRPr="0036377C" w:rsidRDefault="0036377C" w:rsidP="0036377C">
      <w:pPr>
        <w:shd w:val="clear" w:color="auto" w:fill="FFFFFF"/>
        <w:rPr>
          <w:rFonts w:ascii="Times New Roman" w:eastAsia="Times New Roman" w:hAnsi="Times New Roman" w:cs="Times New Roman"/>
          <w:sz w:val="24"/>
          <w:szCs w:val="24"/>
          <w:lang w:eastAsia="de-DE"/>
        </w:rPr>
      </w:pPr>
      <w:r w:rsidRPr="0036377C">
        <w:rPr>
          <w:rFonts w:ascii="Times New Roman" w:eastAsia="Times New Roman" w:hAnsi="Times New Roman" w:cs="Times New Roman"/>
          <w:noProof/>
          <w:sz w:val="24"/>
          <w:szCs w:val="24"/>
          <w:lang w:eastAsia="de-DE"/>
        </w:rPr>
        <w:lastRenderedPageBreak/>
        <w:drawing>
          <wp:inline distT="0" distB="0" distL="0" distR="0">
            <wp:extent cx="9144000" cy="6106795"/>
            <wp:effectExtent l="0" t="0" r="0" b="8255"/>
            <wp:docPr id="2" name="Grafik 2" descr="https://www.selbststaendig.de/sites/default/files/artikelbilder/urban-far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elbststaendig.de/sites/default/files/artikelbilder/urban-farm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6106795"/>
                    </a:xfrm>
                    <a:prstGeom prst="rect">
                      <a:avLst/>
                    </a:prstGeom>
                    <a:noFill/>
                    <a:ln>
                      <a:noFill/>
                    </a:ln>
                  </pic:spPr>
                </pic:pic>
              </a:graphicData>
            </a:graphic>
          </wp:inline>
        </w:drawing>
      </w:r>
    </w:p>
    <w:p w:rsidR="0036377C" w:rsidRPr="0036377C" w:rsidRDefault="0036377C" w:rsidP="0036377C">
      <w:pPr>
        <w:shd w:val="clear" w:color="auto" w:fill="FFFFFF"/>
        <w:jc w:val="right"/>
        <w:rPr>
          <w:rFonts w:ascii="Times New Roman" w:eastAsia="Times New Roman" w:hAnsi="Times New Roman" w:cs="Times New Roman"/>
          <w:color w:val="000000"/>
          <w:sz w:val="15"/>
          <w:szCs w:val="15"/>
          <w:lang w:eastAsia="de-DE"/>
        </w:rPr>
      </w:pPr>
      <w:r w:rsidRPr="0036377C">
        <w:rPr>
          <w:rFonts w:ascii="Times New Roman" w:eastAsia="Times New Roman" w:hAnsi="Times New Roman" w:cs="Times New Roman"/>
          <w:color w:val="000000"/>
          <w:sz w:val="15"/>
          <w:szCs w:val="15"/>
          <w:lang w:eastAsia="de-DE"/>
        </w:rPr>
        <w:t xml:space="preserve">© </w:t>
      </w:r>
      <w:proofErr w:type="spellStart"/>
      <w:r w:rsidRPr="0036377C">
        <w:rPr>
          <w:rFonts w:ascii="Times New Roman" w:eastAsia="Times New Roman" w:hAnsi="Times New Roman" w:cs="Times New Roman"/>
          <w:color w:val="000000"/>
          <w:sz w:val="15"/>
          <w:szCs w:val="15"/>
          <w:lang w:eastAsia="de-DE"/>
        </w:rPr>
        <w:t>AYAimages</w:t>
      </w:r>
      <w:proofErr w:type="spellEnd"/>
      <w:r w:rsidRPr="0036377C">
        <w:rPr>
          <w:rFonts w:ascii="Times New Roman" w:eastAsia="Times New Roman" w:hAnsi="Times New Roman" w:cs="Times New Roman"/>
          <w:color w:val="000000"/>
          <w:sz w:val="15"/>
          <w:szCs w:val="15"/>
          <w:lang w:eastAsia="de-DE"/>
        </w:rPr>
        <w:t xml:space="preserve"> - stock.adobe.com</w:t>
      </w:r>
    </w:p>
    <w:p w:rsidR="0036377C" w:rsidRPr="0036377C" w:rsidRDefault="0036377C" w:rsidP="0036377C">
      <w:pPr>
        <w:shd w:val="clear" w:color="auto" w:fill="FFFFFF"/>
        <w:jc w:val="both"/>
        <w:rPr>
          <w:rFonts w:ascii="Times New Roman" w:eastAsia="Times New Roman" w:hAnsi="Times New Roman" w:cs="Times New Roman"/>
          <w:sz w:val="24"/>
          <w:szCs w:val="24"/>
          <w:lang w:eastAsia="de-DE"/>
        </w:rPr>
      </w:pPr>
      <w:hyperlink r:id="rId20" w:history="1">
        <w:r w:rsidRPr="0036377C">
          <w:rPr>
            <w:rFonts w:ascii="Times New Roman" w:eastAsia="Times New Roman" w:hAnsi="Times New Roman" w:cs="Times New Roman"/>
            <w:b/>
            <w:bCs/>
            <w:color w:val="FFFFFF"/>
            <w:sz w:val="24"/>
            <w:szCs w:val="24"/>
            <w:u w:val="single"/>
            <w:bdr w:val="single" w:sz="18" w:space="31" w:color="FFFFFF" w:frame="1"/>
            <w:lang w:eastAsia="de-DE"/>
          </w:rPr>
          <w:t>Selbstständig? Das ändert sich bei Ihrer Krankenversicherung</w:t>
        </w:r>
      </w:hyperlink>
      <w:r w:rsidRPr="0036377C">
        <w:rPr>
          <w:rFonts w:ascii="Times New Roman" w:eastAsia="Times New Roman" w:hAnsi="Times New Roman" w:cs="Times New Roman"/>
          <w:sz w:val="24"/>
          <w:szCs w:val="24"/>
          <w:lang w:eastAsia="de-DE"/>
        </w:rPr>
        <w:t> </w:t>
      </w:r>
      <w:hyperlink r:id="rId21" w:history="1">
        <w:r w:rsidRPr="0036377C">
          <w:rPr>
            <w:rFonts w:ascii="Times New Roman" w:eastAsia="Times New Roman" w:hAnsi="Times New Roman" w:cs="Times New Roman"/>
            <w:b/>
            <w:bCs/>
            <w:color w:val="FFFFFF"/>
            <w:sz w:val="24"/>
            <w:szCs w:val="24"/>
            <w:u w:val="single"/>
            <w:bdr w:val="single" w:sz="18" w:space="31" w:color="FFFFFF" w:frame="1"/>
            <w:lang w:eastAsia="de-DE"/>
          </w:rPr>
          <w:t>Beitragsrechner PKV und GKV für Selbstständige</w:t>
        </w:r>
      </w:hyperlink>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Nachhaltigkeit</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Regionalität</w:t>
      </w:r>
      <w:r w:rsidRPr="0036377C">
        <w:rPr>
          <w:rFonts w:ascii="Times New Roman" w:eastAsia="Times New Roman" w:hAnsi="Times New Roman" w:cs="Times New Roman"/>
          <w:sz w:val="24"/>
          <w:szCs w:val="24"/>
          <w:lang w:eastAsia="de-DE"/>
        </w:rPr>
        <w:t> und </w:t>
      </w:r>
      <w:r w:rsidRPr="0036377C">
        <w:rPr>
          <w:rFonts w:ascii="Times New Roman" w:eastAsia="Times New Roman" w:hAnsi="Times New Roman" w:cs="Times New Roman"/>
          <w:b/>
          <w:bCs/>
          <w:sz w:val="24"/>
          <w:szCs w:val="24"/>
          <w:lang w:eastAsia="de-DE"/>
        </w:rPr>
        <w:t>Bio-Qualität</w:t>
      </w:r>
      <w:r w:rsidRPr="0036377C">
        <w:rPr>
          <w:rFonts w:ascii="Times New Roman" w:eastAsia="Times New Roman" w:hAnsi="Times New Roman" w:cs="Times New Roman"/>
          <w:sz w:val="24"/>
          <w:szCs w:val="24"/>
          <w:lang w:eastAsia="de-DE"/>
        </w:rPr>
        <w:t> sind Themen, die für Verbraucher beim Einkauf einer immer größere Rolle spielen. In </w:t>
      </w:r>
      <w:r w:rsidRPr="0036377C">
        <w:rPr>
          <w:rFonts w:ascii="Times New Roman" w:eastAsia="Times New Roman" w:hAnsi="Times New Roman" w:cs="Times New Roman"/>
          <w:b/>
          <w:bCs/>
          <w:sz w:val="24"/>
          <w:szCs w:val="24"/>
          <w:lang w:eastAsia="de-DE"/>
        </w:rPr>
        <w:t>vielen Innenstädten grünt es</w:t>
      </w:r>
      <w:r w:rsidRPr="0036377C">
        <w:rPr>
          <w:rFonts w:ascii="Times New Roman" w:eastAsia="Times New Roman" w:hAnsi="Times New Roman" w:cs="Times New Roman"/>
          <w:sz w:val="24"/>
          <w:szCs w:val="24"/>
          <w:lang w:eastAsia="de-DE"/>
        </w:rPr>
        <w:t> zunehmend, weil Kräuter und diverse Gemüsesorten von gemeinschaftlichen Initiativen angebaut werden. Und in so manchem Supermarkt </w:t>
      </w:r>
      <w:r w:rsidRPr="0036377C">
        <w:rPr>
          <w:rFonts w:ascii="Times New Roman" w:eastAsia="Times New Roman" w:hAnsi="Times New Roman" w:cs="Times New Roman"/>
          <w:b/>
          <w:bCs/>
          <w:sz w:val="24"/>
          <w:szCs w:val="24"/>
          <w:lang w:eastAsia="de-DE"/>
        </w:rPr>
        <w:t>wachsen mittlerweile frische Kräuter zum Ernten direkt vor Ort</w:t>
      </w:r>
      <w:r w:rsidRPr="0036377C">
        <w:rPr>
          <w:rFonts w:ascii="Times New Roman" w:eastAsia="Times New Roman" w:hAnsi="Times New Roman" w:cs="Times New Roman"/>
          <w:sz w:val="24"/>
          <w:szCs w:val="24"/>
          <w:lang w:eastAsia="de-DE"/>
        </w:rPr>
        <w:t>. All diese Entwicklungen sprechen für die hier vorgestellte </w:t>
      </w:r>
      <w:hyperlink r:id="rId22" w:history="1">
        <w:r w:rsidRPr="0036377C">
          <w:rPr>
            <w:rFonts w:ascii="Times New Roman" w:eastAsia="Times New Roman" w:hAnsi="Times New Roman" w:cs="Times New Roman"/>
            <w:color w:val="000000"/>
            <w:sz w:val="24"/>
            <w:szCs w:val="24"/>
            <w:u w:val="single"/>
            <w:lang w:eastAsia="de-DE"/>
          </w:rPr>
          <w:t>Geschäftsidee</w:t>
        </w:r>
      </w:hyperlink>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 xml:space="preserve">selbstständig machen mit urban </w:t>
      </w:r>
      <w:proofErr w:type="spellStart"/>
      <w:r w:rsidRPr="0036377C">
        <w:rPr>
          <w:rFonts w:ascii="Times New Roman" w:eastAsia="Times New Roman" w:hAnsi="Times New Roman" w:cs="Times New Roman"/>
          <w:b/>
          <w:bCs/>
          <w:sz w:val="24"/>
          <w:szCs w:val="24"/>
          <w:lang w:eastAsia="de-DE"/>
        </w:rPr>
        <w:t>farming</w:t>
      </w:r>
      <w:proofErr w:type="spellEnd"/>
      <w:r w:rsidRPr="0036377C">
        <w:rPr>
          <w:rFonts w:ascii="Times New Roman" w:eastAsia="Times New Roman" w:hAnsi="Times New Roman" w:cs="Times New Roman"/>
          <w:b/>
          <w:bCs/>
          <w:sz w:val="24"/>
          <w:szCs w:val="24"/>
          <w:lang w:eastAsia="de-DE"/>
        </w:rPr>
        <w:t xml:space="preserve"> bzw. städtischer Landwirtschaft</w:t>
      </w:r>
      <w:r w:rsidRPr="0036377C">
        <w:rPr>
          <w:rFonts w:ascii="Times New Roman" w:eastAsia="Times New Roman" w:hAnsi="Times New Roman" w:cs="Times New Roman"/>
          <w:sz w:val="24"/>
          <w:szCs w:val="24"/>
          <w:lang w:eastAsia="de-DE"/>
        </w:rPr>
        <w: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Es geht um nicht weniger als die </w:t>
      </w:r>
      <w:r w:rsidRPr="0036377C">
        <w:rPr>
          <w:rFonts w:ascii="Times New Roman" w:eastAsia="Times New Roman" w:hAnsi="Times New Roman" w:cs="Times New Roman"/>
          <w:b/>
          <w:bCs/>
          <w:sz w:val="24"/>
          <w:szCs w:val="24"/>
          <w:lang w:eastAsia="de-DE"/>
        </w:rPr>
        <w:t>Zukunft der Landwirtschaft</w:t>
      </w:r>
      <w:r w:rsidRPr="0036377C">
        <w:rPr>
          <w:rFonts w:ascii="Times New Roman" w:eastAsia="Times New Roman" w:hAnsi="Times New Roman" w:cs="Times New Roman"/>
          <w:sz w:val="24"/>
          <w:szCs w:val="24"/>
          <w:lang w:eastAsia="de-DE"/>
        </w:rPr>
        <w:t>. Insofern könnte die hier vorgestellte Geschäftsidee in Anlehnung an das traditionelle Berufsbild </w:t>
      </w:r>
      <w:r w:rsidRPr="0036377C">
        <w:rPr>
          <w:rFonts w:ascii="Times New Roman" w:eastAsia="Times New Roman" w:hAnsi="Times New Roman" w:cs="Times New Roman"/>
          <w:b/>
          <w:bCs/>
          <w:i/>
          <w:iCs/>
          <w:sz w:val="24"/>
          <w:szCs w:val="24"/>
          <w:lang w:eastAsia="de-DE"/>
        </w:rPr>
        <w:t>Landwirt</w:t>
      </w:r>
      <w:r w:rsidRPr="0036377C">
        <w:rPr>
          <w:rFonts w:ascii="Times New Roman" w:eastAsia="Times New Roman" w:hAnsi="Times New Roman" w:cs="Times New Roman"/>
          <w:sz w:val="24"/>
          <w:szCs w:val="24"/>
          <w:lang w:eastAsia="de-DE"/>
        </w:rPr>
        <w:t> genauso gut ‚</w:t>
      </w:r>
      <w:r w:rsidRPr="0036377C">
        <w:rPr>
          <w:rFonts w:ascii="Times New Roman" w:eastAsia="Times New Roman" w:hAnsi="Times New Roman" w:cs="Times New Roman"/>
          <w:b/>
          <w:bCs/>
          <w:i/>
          <w:iCs/>
          <w:sz w:val="24"/>
          <w:szCs w:val="24"/>
          <w:lang w:eastAsia="de-DE"/>
        </w:rPr>
        <w:t>selbstständig machen als Stadtwirt</w:t>
      </w:r>
      <w:r w:rsidRPr="0036377C">
        <w:rPr>
          <w:rFonts w:ascii="Times New Roman" w:eastAsia="Times New Roman" w:hAnsi="Times New Roman" w:cs="Times New Roman"/>
          <w:sz w:val="24"/>
          <w:szCs w:val="24"/>
          <w:lang w:eastAsia="de-DE"/>
        </w:rPr>
        <w:t>‘ lauten. Die Nachfrage für regionale Erzeugnisse ist zweifelsohne vorhanden: Das </w:t>
      </w:r>
      <w:r w:rsidRPr="0036377C">
        <w:rPr>
          <w:rFonts w:ascii="Times New Roman" w:eastAsia="Times New Roman" w:hAnsi="Times New Roman" w:cs="Times New Roman"/>
          <w:b/>
          <w:bCs/>
          <w:sz w:val="24"/>
          <w:szCs w:val="24"/>
          <w:lang w:eastAsia="de-DE"/>
        </w:rPr>
        <w:t>Platzangebot in</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Städten ist natürlich ein limitierender Faktor</w:t>
      </w:r>
      <w:r w:rsidRPr="0036377C">
        <w:rPr>
          <w:rFonts w:ascii="Times New Roman" w:eastAsia="Times New Roman" w:hAnsi="Times New Roman" w:cs="Times New Roman"/>
          <w:sz w:val="24"/>
          <w:szCs w:val="24"/>
          <w:lang w:eastAsia="de-DE"/>
        </w:rPr>
        <w:t>, der bei dieser Idee für eine </w:t>
      </w:r>
      <w:r w:rsidRPr="0036377C">
        <w:rPr>
          <w:rFonts w:ascii="Times New Roman" w:eastAsia="Times New Roman" w:hAnsi="Times New Roman" w:cs="Times New Roman"/>
          <w:b/>
          <w:bCs/>
          <w:sz w:val="24"/>
          <w:szCs w:val="24"/>
          <w:lang w:eastAsia="de-DE"/>
        </w:rPr>
        <w:t>Existenzgründung</w:t>
      </w:r>
      <w:r w:rsidRPr="0036377C">
        <w:rPr>
          <w:rFonts w:ascii="Times New Roman" w:eastAsia="Times New Roman" w:hAnsi="Times New Roman" w:cs="Times New Roman"/>
          <w:sz w:val="24"/>
          <w:szCs w:val="24"/>
          <w:lang w:eastAsia="de-DE"/>
        </w:rPr>
        <w:t> zu bedenken ist. Kreative Lösungen und weitere Geschäftsansätze können aber für einen wahrlich fruchtbaren Boden sorgen!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t>Was bedeutet </w:t>
      </w:r>
      <w:r w:rsidRPr="0036377C">
        <w:rPr>
          <w:rFonts w:ascii="inherit" w:eastAsia="Times New Roman" w:hAnsi="inherit" w:cs="Times New Roman"/>
          <w:b/>
          <w:bCs/>
          <w:i/>
          <w:iCs/>
          <w:color w:val="000000"/>
          <w:sz w:val="42"/>
          <w:szCs w:val="42"/>
          <w:lang w:eastAsia="de-DE"/>
        </w:rPr>
        <w:t xml:space="preserve">urban </w:t>
      </w:r>
      <w:proofErr w:type="spellStart"/>
      <w:r w:rsidRPr="0036377C">
        <w:rPr>
          <w:rFonts w:ascii="inherit" w:eastAsia="Times New Roman" w:hAnsi="inherit" w:cs="Times New Roman"/>
          <w:b/>
          <w:bCs/>
          <w:i/>
          <w:i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Es geht um die </w:t>
      </w:r>
      <w:r w:rsidRPr="0036377C">
        <w:rPr>
          <w:rFonts w:ascii="Times New Roman" w:eastAsia="Times New Roman" w:hAnsi="Times New Roman" w:cs="Times New Roman"/>
          <w:b/>
          <w:bCs/>
          <w:sz w:val="24"/>
          <w:szCs w:val="24"/>
          <w:lang w:eastAsia="de-DE"/>
        </w:rPr>
        <w:t>Lebensmittelproduktion in urbanen bzw. städtischen Wohngebieten</w:t>
      </w:r>
      <w:r w:rsidRPr="0036377C">
        <w:rPr>
          <w:rFonts w:ascii="Times New Roman" w:eastAsia="Times New Roman" w:hAnsi="Times New Roman" w:cs="Times New Roman"/>
          <w:sz w:val="24"/>
          <w:szCs w:val="24"/>
          <w:lang w:eastAsia="de-DE"/>
        </w:rPr>
        <w:t> oder auch Ballungsräumen. Mittels </w:t>
      </w:r>
      <w:r w:rsidRPr="0036377C">
        <w:rPr>
          <w:rFonts w:ascii="Times New Roman" w:eastAsia="Times New Roman" w:hAnsi="Times New Roman" w:cs="Times New Roman"/>
          <w:b/>
          <w:bCs/>
          <w:sz w:val="24"/>
          <w:szCs w:val="24"/>
          <w:lang w:eastAsia="de-DE"/>
        </w:rPr>
        <w:t>urbaner Landwirtschaft</w:t>
      </w:r>
      <w:r w:rsidRPr="0036377C">
        <w:rPr>
          <w:rFonts w:ascii="Times New Roman" w:eastAsia="Times New Roman" w:hAnsi="Times New Roman" w:cs="Times New Roman"/>
          <w:sz w:val="24"/>
          <w:szCs w:val="24"/>
          <w:lang w:eastAsia="de-DE"/>
        </w:rPr>
        <w:t> soll der unmittelbare Bedarf vor Ort zumindest teilweise gedeckt werden. Abgesehen vom Obst- und Gemüseanbau kann auch die </w:t>
      </w:r>
      <w:r w:rsidRPr="0036377C">
        <w:rPr>
          <w:rFonts w:ascii="Times New Roman" w:eastAsia="Times New Roman" w:hAnsi="Times New Roman" w:cs="Times New Roman"/>
          <w:b/>
          <w:bCs/>
          <w:sz w:val="24"/>
          <w:szCs w:val="24"/>
          <w:lang w:eastAsia="de-DE"/>
        </w:rPr>
        <w:t>Tierhaltung in begrenztem Ausmaß</w:t>
      </w:r>
      <w:r w:rsidRPr="0036377C">
        <w:rPr>
          <w:rFonts w:ascii="Times New Roman" w:eastAsia="Times New Roman" w:hAnsi="Times New Roman" w:cs="Times New Roman"/>
          <w:sz w:val="24"/>
          <w:szCs w:val="24"/>
          <w:lang w:eastAsia="de-DE"/>
        </w:rPr>
        <w:t> möglich sein. Die strukturellen Grundlagen für diese Geschäftsidee sind in Deutschland </w:t>
      </w:r>
      <w:r w:rsidRPr="0036377C">
        <w:rPr>
          <w:rFonts w:ascii="Times New Roman" w:eastAsia="Times New Roman" w:hAnsi="Times New Roman" w:cs="Times New Roman"/>
          <w:b/>
          <w:bCs/>
          <w:sz w:val="24"/>
          <w:szCs w:val="24"/>
          <w:lang w:eastAsia="de-DE"/>
        </w:rPr>
        <w:t>mit der Kleingartenkultur tief verankert</w:t>
      </w:r>
      <w:r w:rsidRPr="0036377C">
        <w:rPr>
          <w:rFonts w:ascii="Times New Roman" w:eastAsia="Times New Roman" w:hAnsi="Times New Roman" w:cs="Times New Roman"/>
          <w:sz w:val="24"/>
          <w:szCs w:val="24"/>
          <w:lang w:eastAsia="de-DE"/>
        </w:rPr>
        <w:t>. In immer mehr Städten finden sich entsprechende Initiativen und Projekte. Wer sich damit selbstständig machen möchte, wird von Beginn an </w:t>
      </w:r>
      <w:r w:rsidRPr="0036377C">
        <w:rPr>
          <w:rFonts w:ascii="Times New Roman" w:eastAsia="Times New Roman" w:hAnsi="Times New Roman" w:cs="Times New Roman"/>
          <w:b/>
          <w:bCs/>
          <w:sz w:val="24"/>
          <w:szCs w:val="24"/>
          <w:lang w:eastAsia="de-DE"/>
        </w:rPr>
        <w:t>betriebswirtschaftliche Variablen anlegen müssen</w:t>
      </w:r>
      <w:r w:rsidRPr="0036377C">
        <w:rPr>
          <w:rFonts w:ascii="Times New Roman" w:eastAsia="Times New Roman" w:hAnsi="Times New Roman" w:cs="Times New Roman"/>
          <w:sz w:val="24"/>
          <w:szCs w:val="24"/>
          <w:lang w:eastAsia="de-DE"/>
        </w:rPr>
        <w: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In diesem Sinne ist eine Abgrenzung zwischen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gardening</w:t>
      </w:r>
      <w:proofErr w:type="spellEnd"/>
      <w:r w:rsidRPr="0036377C">
        <w:rPr>
          <w:rFonts w:ascii="Times New Roman" w:eastAsia="Times New Roman" w:hAnsi="Times New Roman" w:cs="Times New Roman"/>
          <w:sz w:val="24"/>
          <w:szCs w:val="24"/>
          <w:lang w:eastAsia="de-DE"/>
        </w:rPr>
        <w:t> und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sz w:val="24"/>
          <w:szCs w:val="24"/>
          <w:lang w:eastAsia="de-DE"/>
        </w:rPr>
        <w:t> vorzunehmen: Ersteres bezieht sich nur auf den Eigenbedarf, der z. B. mit dem heimischen Garten gedeckt werden kann. Wer </w:t>
      </w:r>
      <w:r w:rsidRPr="0036377C">
        <w:rPr>
          <w:rFonts w:ascii="Times New Roman" w:eastAsia="Times New Roman" w:hAnsi="Times New Roman" w:cs="Times New Roman"/>
          <w:b/>
          <w:bCs/>
          <w:sz w:val="24"/>
          <w:szCs w:val="24"/>
          <w:lang w:eastAsia="de-DE"/>
        </w:rPr>
        <w:t>mit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b/>
          <w:bCs/>
          <w:sz w:val="24"/>
          <w:szCs w:val="24"/>
          <w:lang w:eastAsia="de-DE"/>
        </w:rPr>
        <w:t> Geld verdienen</w:t>
      </w:r>
      <w:r w:rsidRPr="0036377C">
        <w:rPr>
          <w:rFonts w:ascii="Times New Roman" w:eastAsia="Times New Roman" w:hAnsi="Times New Roman" w:cs="Times New Roman"/>
          <w:sz w:val="24"/>
          <w:szCs w:val="24"/>
          <w:lang w:eastAsia="de-DE"/>
        </w:rPr>
        <w:t> möchte, muss mit Blick auf die nutzbare Anbaufläche größer denken und mehr nachwachsende (!) Ressourcen mobilisieren. Hier kommt das so genannte </w:t>
      </w:r>
      <w:proofErr w:type="spellStart"/>
      <w:r w:rsidRPr="0036377C">
        <w:rPr>
          <w:rFonts w:ascii="Times New Roman" w:eastAsia="Times New Roman" w:hAnsi="Times New Roman" w:cs="Times New Roman"/>
          <w:b/>
          <w:bCs/>
          <w:i/>
          <w:iCs/>
          <w:sz w:val="24"/>
          <w:szCs w:val="24"/>
          <w:lang w:eastAsia="de-DE"/>
        </w:rPr>
        <w:t>vertical</w:t>
      </w:r>
      <w:proofErr w:type="spellEnd"/>
      <w:r w:rsidRPr="0036377C">
        <w:rPr>
          <w:rFonts w:ascii="Times New Roman" w:eastAsia="Times New Roman" w:hAnsi="Times New Roman" w:cs="Times New Roman"/>
          <w:b/>
          <w:bCs/>
          <w:i/>
          <w:iCs/>
          <w:sz w:val="24"/>
          <w:szCs w:val="24"/>
          <w:lang w:eastAsia="de-DE"/>
        </w:rPr>
        <w:t xml:space="preserve">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sz w:val="24"/>
          <w:szCs w:val="24"/>
          <w:lang w:eastAsia="de-DE"/>
        </w:rPr>
        <w:t> als weitere Option ins Spiel: Hiermit ist gemeint, dass besonders in Städten der Raum nach oben genutzt wird. An Hochhäusern könnten Pflanzen hochwachsen und </w:t>
      </w:r>
      <w:r w:rsidRPr="0036377C">
        <w:rPr>
          <w:rFonts w:ascii="Times New Roman" w:eastAsia="Times New Roman" w:hAnsi="Times New Roman" w:cs="Times New Roman"/>
          <w:b/>
          <w:bCs/>
          <w:sz w:val="24"/>
          <w:szCs w:val="24"/>
          <w:lang w:eastAsia="de-DE"/>
        </w:rPr>
        <w:t xml:space="preserve">auf jedem Balkon ließe sich etwas </w:t>
      </w:r>
      <w:r w:rsidRPr="0036377C">
        <w:rPr>
          <w:rFonts w:ascii="Times New Roman" w:eastAsia="Times New Roman" w:hAnsi="Times New Roman" w:cs="Times New Roman"/>
          <w:b/>
          <w:bCs/>
          <w:sz w:val="24"/>
          <w:szCs w:val="24"/>
          <w:lang w:eastAsia="de-DE"/>
        </w:rPr>
        <w:lastRenderedPageBreak/>
        <w:t>anbauen.</w:t>
      </w:r>
      <w:r w:rsidRPr="0036377C">
        <w:rPr>
          <w:rFonts w:ascii="Times New Roman" w:eastAsia="Times New Roman" w:hAnsi="Times New Roman" w:cs="Times New Roman"/>
          <w:sz w:val="24"/>
          <w:szCs w:val="24"/>
          <w:lang w:eastAsia="de-DE"/>
        </w:rPr>
        <w:t> Je höher die Beteiligung ist, desto mehr wird sich der Bedarf vor Ort autark sicherstellen lassen. Durch wegfallende Transportwege kann ein großer Schritt in Richtung anvisierter </w:t>
      </w:r>
      <w:r w:rsidRPr="0036377C">
        <w:rPr>
          <w:rFonts w:ascii="Times New Roman" w:eastAsia="Times New Roman" w:hAnsi="Times New Roman" w:cs="Times New Roman"/>
          <w:b/>
          <w:bCs/>
          <w:sz w:val="24"/>
          <w:szCs w:val="24"/>
          <w:lang w:eastAsia="de-DE"/>
        </w:rPr>
        <w:t>Klimaneutralität</w:t>
      </w:r>
      <w:r w:rsidRPr="0036377C">
        <w:rPr>
          <w:rFonts w:ascii="Times New Roman" w:eastAsia="Times New Roman" w:hAnsi="Times New Roman" w:cs="Times New Roman"/>
          <w:sz w:val="24"/>
          <w:szCs w:val="24"/>
          <w:lang w:eastAsia="de-DE"/>
        </w:rPr>
        <w:t> zurückgelegt werden.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t>Das Wichtigste in Kürze: Existenzgründung mit </w:t>
      </w:r>
      <w:r w:rsidRPr="0036377C">
        <w:rPr>
          <w:rFonts w:ascii="inherit" w:eastAsia="Times New Roman" w:hAnsi="inherit" w:cs="Times New Roman"/>
          <w:b/>
          <w:bCs/>
          <w:i/>
          <w:iCs/>
          <w:color w:val="000000"/>
          <w:sz w:val="42"/>
          <w:szCs w:val="42"/>
          <w:lang w:eastAsia="de-DE"/>
        </w:rPr>
        <w:t>urban</w:t>
      </w:r>
      <w:r w:rsidRPr="0036377C">
        <w:rPr>
          <w:rFonts w:ascii="inherit" w:eastAsia="Times New Roman" w:hAnsi="inherit" w:cs="Times New Roman"/>
          <w:b/>
          <w:bCs/>
          <w:color w:val="000000"/>
          <w:sz w:val="42"/>
          <w:szCs w:val="42"/>
          <w:lang w:eastAsia="de-DE"/>
        </w:rPr>
        <w:t> </w:t>
      </w:r>
      <w:proofErr w:type="spellStart"/>
      <w:r w:rsidRPr="0036377C">
        <w:rPr>
          <w:rFonts w:ascii="inherit" w:eastAsia="Times New Roman" w:hAnsi="inherit" w:cs="Times New Roman"/>
          <w:b/>
          <w:bCs/>
          <w:i/>
          <w:i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 (als Stadtwirt)</w:t>
      </w:r>
    </w:p>
    <w:p w:rsidR="0036377C" w:rsidRPr="0036377C" w:rsidRDefault="0036377C" w:rsidP="0036377C">
      <w:pPr>
        <w:numPr>
          <w:ilvl w:val="0"/>
          <w:numId w:val="31"/>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Wer sich mit städtischer Landwirtschaft selbstständig machen und Geld verdienen möchte, wird die nutzbaren Voraussetzungen vor Ort prüfen müssen.</w:t>
      </w:r>
    </w:p>
    <w:p w:rsidR="0036377C" w:rsidRPr="0036377C" w:rsidRDefault="0036377C" w:rsidP="0036377C">
      <w:pPr>
        <w:numPr>
          <w:ilvl w:val="0"/>
          <w:numId w:val="31"/>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 xml:space="preserve">Falls Tierhaltung ein Teil des urban </w:t>
      </w:r>
      <w:proofErr w:type="spellStart"/>
      <w:r w:rsidRPr="0036377C">
        <w:rPr>
          <w:rFonts w:ascii="Times New Roman" w:eastAsia="Times New Roman" w:hAnsi="Times New Roman" w:cs="Times New Roman"/>
          <w:b/>
          <w:bCs/>
          <w:sz w:val="24"/>
          <w:szCs w:val="24"/>
          <w:lang w:eastAsia="de-DE"/>
        </w:rPr>
        <w:t>farming</w:t>
      </w:r>
      <w:proofErr w:type="spellEnd"/>
      <w:r w:rsidRPr="0036377C">
        <w:rPr>
          <w:rFonts w:ascii="Times New Roman" w:eastAsia="Times New Roman" w:hAnsi="Times New Roman" w:cs="Times New Roman"/>
          <w:b/>
          <w:bCs/>
          <w:sz w:val="24"/>
          <w:szCs w:val="24"/>
          <w:lang w:eastAsia="de-DE"/>
        </w:rPr>
        <w:t xml:space="preserve"> Konzepts sein soll, müssen die rechtlichen Rahmenbedingungen für Planungssicherheit geklärt werden.</w:t>
      </w:r>
    </w:p>
    <w:p w:rsidR="0036377C" w:rsidRPr="0036377C" w:rsidRDefault="0036377C" w:rsidP="0036377C">
      <w:pPr>
        <w:numPr>
          <w:ilvl w:val="0"/>
          <w:numId w:val="31"/>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Nutzungsrechte und Verträge für Grundstücke und Gebäude sind mit Blick auf die anvisierten Pläne genau zu prüfen. Es muss sichergestellt werden, dass der Anbau rechtskonform ist.</w:t>
      </w:r>
    </w:p>
    <w:p w:rsidR="0036377C" w:rsidRPr="0036377C" w:rsidRDefault="0036377C" w:rsidP="0036377C">
      <w:pPr>
        <w:numPr>
          <w:ilvl w:val="0"/>
          <w:numId w:val="31"/>
        </w:numPr>
        <w:shd w:val="clear" w:color="auto" w:fill="FFFFFF"/>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b/>
          <w:bCs/>
          <w:sz w:val="24"/>
          <w:szCs w:val="24"/>
          <w:lang w:eastAsia="de-DE"/>
        </w:rPr>
        <w:t>Durch den Zusammenschluss mit anderen ‚urbanen Bauern‘ lässt sich die Produktion erheblich steigern. Aus ehrenamtlichen Projekten kann langfristig ein tragfähiges Geschäftsmodell werden, zumindest für ein zweites berufliches Standbein.</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br/>
        <w:t>Voraussetzungen, um sich mit </w:t>
      </w:r>
      <w:r w:rsidRPr="0036377C">
        <w:rPr>
          <w:rFonts w:ascii="inherit" w:eastAsia="Times New Roman" w:hAnsi="inherit" w:cs="Times New Roman"/>
          <w:b/>
          <w:bCs/>
          <w:i/>
          <w:iCs/>
          <w:color w:val="000000"/>
          <w:sz w:val="42"/>
          <w:szCs w:val="42"/>
          <w:lang w:eastAsia="de-DE"/>
        </w:rPr>
        <w:t xml:space="preserve">urban </w:t>
      </w:r>
      <w:proofErr w:type="spellStart"/>
      <w:r w:rsidRPr="0036377C">
        <w:rPr>
          <w:rFonts w:ascii="inherit" w:eastAsia="Times New Roman" w:hAnsi="inherit" w:cs="Times New Roman"/>
          <w:b/>
          <w:bCs/>
          <w:i/>
          <w:i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 selbstständig zu machen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Wer </w:t>
      </w:r>
      <w:r w:rsidRPr="0036377C">
        <w:rPr>
          <w:rFonts w:ascii="Times New Roman" w:eastAsia="Times New Roman" w:hAnsi="Times New Roman" w:cs="Times New Roman"/>
          <w:b/>
          <w:bCs/>
          <w:sz w:val="24"/>
          <w:szCs w:val="24"/>
          <w:lang w:eastAsia="de-DE"/>
        </w:rPr>
        <w:t xml:space="preserve">mit urban </w:t>
      </w:r>
      <w:proofErr w:type="spellStart"/>
      <w:r w:rsidRPr="0036377C">
        <w:rPr>
          <w:rFonts w:ascii="Times New Roman" w:eastAsia="Times New Roman" w:hAnsi="Times New Roman" w:cs="Times New Roman"/>
          <w:b/>
          <w:bCs/>
          <w:sz w:val="24"/>
          <w:szCs w:val="24"/>
          <w:lang w:eastAsia="de-DE"/>
        </w:rPr>
        <w:t>farming</w:t>
      </w:r>
      <w:proofErr w:type="spellEnd"/>
      <w:r w:rsidRPr="0036377C">
        <w:rPr>
          <w:rFonts w:ascii="Times New Roman" w:eastAsia="Times New Roman" w:hAnsi="Times New Roman" w:cs="Times New Roman"/>
          <w:b/>
          <w:bCs/>
          <w:sz w:val="24"/>
          <w:szCs w:val="24"/>
          <w:lang w:eastAsia="de-DE"/>
        </w:rPr>
        <w:t xml:space="preserve"> Geld verdienen</w:t>
      </w:r>
      <w:r w:rsidRPr="0036377C">
        <w:rPr>
          <w:rFonts w:ascii="Times New Roman" w:eastAsia="Times New Roman" w:hAnsi="Times New Roman" w:cs="Times New Roman"/>
          <w:sz w:val="24"/>
          <w:szCs w:val="24"/>
          <w:lang w:eastAsia="de-DE"/>
        </w:rPr>
        <w:t> möchte, darf darin nicht nur ein Hobby sehen. Um Einnahmen bzw. einen </w:t>
      </w:r>
      <w:r w:rsidRPr="0036377C">
        <w:rPr>
          <w:rFonts w:ascii="Times New Roman" w:eastAsia="Times New Roman" w:hAnsi="Times New Roman" w:cs="Times New Roman"/>
          <w:b/>
          <w:bCs/>
          <w:sz w:val="24"/>
          <w:szCs w:val="24"/>
          <w:lang w:eastAsia="de-DE"/>
        </w:rPr>
        <w:t>Gewinn erzielen zu können</w:t>
      </w:r>
      <w:r w:rsidRPr="0036377C">
        <w:rPr>
          <w:rFonts w:ascii="Times New Roman" w:eastAsia="Times New Roman" w:hAnsi="Times New Roman" w:cs="Times New Roman"/>
          <w:sz w:val="24"/>
          <w:szCs w:val="24"/>
          <w:lang w:eastAsia="de-DE"/>
        </w:rPr>
        <w:t>, wird der Output eine gewisse Menge überschreiten müssen. </w:t>
      </w:r>
      <w:r w:rsidRPr="0036377C">
        <w:rPr>
          <w:rFonts w:ascii="Times New Roman" w:eastAsia="Times New Roman" w:hAnsi="Times New Roman" w:cs="Times New Roman"/>
          <w:b/>
          <w:bCs/>
          <w:sz w:val="24"/>
          <w:szCs w:val="24"/>
          <w:lang w:eastAsia="de-DE"/>
        </w:rPr>
        <w:t>Die Ernte auf einem Balkon wird sicher nicht reichen, um einen nennenswerten Verdienst zu erzielen</w:t>
      </w:r>
      <w:r w:rsidRPr="0036377C">
        <w:rPr>
          <w:rFonts w:ascii="Times New Roman" w:eastAsia="Times New Roman" w:hAnsi="Times New Roman" w:cs="Times New Roman"/>
          <w:sz w:val="24"/>
          <w:szCs w:val="24"/>
          <w:lang w:eastAsia="de-DE"/>
        </w:rPr>
        <w:t>. Daher sind möglichst große und geschützte Flächen in der Stadt für den Anbau und eine begrenzte Tierhaltung zu ergründen. Durch den Zusammenschluss mit anderen Interessenten lassen sich finanzielle Mittel aufbringen, um </w:t>
      </w:r>
      <w:r w:rsidRPr="0036377C">
        <w:rPr>
          <w:rFonts w:ascii="Times New Roman" w:eastAsia="Times New Roman" w:hAnsi="Times New Roman" w:cs="Times New Roman"/>
          <w:b/>
          <w:bCs/>
          <w:sz w:val="24"/>
          <w:szCs w:val="24"/>
          <w:lang w:eastAsia="de-DE"/>
        </w:rPr>
        <w:t>Grünflächen pachten oder auf ggf. kaufen zu können</w:t>
      </w:r>
      <w:r w:rsidRPr="0036377C">
        <w:rPr>
          <w:rFonts w:ascii="Times New Roman" w:eastAsia="Times New Roman" w:hAnsi="Times New Roman" w:cs="Times New Roman"/>
          <w:sz w:val="24"/>
          <w:szCs w:val="24"/>
          <w:lang w:eastAsia="de-DE"/>
        </w:rPr>
        <w:t>. Verträge sind genau zu prüfen, um Grünflächen rechtskonform nutzen zu können.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Eine wichtige Voraussetzung für urbane Landwirtschaft sind natürlich </w:t>
      </w:r>
      <w:r w:rsidRPr="0036377C">
        <w:rPr>
          <w:rFonts w:ascii="Times New Roman" w:eastAsia="Times New Roman" w:hAnsi="Times New Roman" w:cs="Times New Roman"/>
          <w:b/>
          <w:bCs/>
          <w:sz w:val="24"/>
          <w:szCs w:val="24"/>
          <w:lang w:eastAsia="de-DE"/>
        </w:rPr>
        <w:t>Fachkenntnisse</w:t>
      </w:r>
      <w:r w:rsidRPr="0036377C">
        <w:rPr>
          <w:rFonts w:ascii="Times New Roman" w:eastAsia="Times New Roman" w:hAnsi="Times New Roman" w:cs="Times New Roman"/>
          <w:sz w:val="24"/>
          <w:szCs w:val="24"/>
          <w:lang w:eastAsia="de-DE"/>
        </w:rPr>
        <w:t>: Ohne </w:t>
      </w:r>
      <w:r w:rsidRPr="0036377C">
        <w:rPr>
          <w:rFonts w:ascii="Times New Roman" w:eastAsia="Times New Roman" w:hAnsi="Times New Roman" w:cs="Times New Roman"/>
          <w:b/>
          <w:bCs/>
          <w:sz w:val="24"/>
          <w:szCs w:val="24"/>
          <w:lang w:eastAsia="de-DE"/>
        </w:rPr>
        <w:t>grünen Daunen</w:t>
      </w:r>
      <w:r w:rsidRPr="0036377C">
        <w:rPr>
          <w:rFonts w:ascii="Times New Roman" w:eastAsia="Times New Roman" w:hAnsi="Times New Roman" w:cs="Times New Roman"/>
          <w:sz w:val="24"/>
          <w:szCs w:val="24"/>
          <w:lang w:eastAsia="de-DE"/>
        </w:rPr>
        <w:t xml:space="preserve"> und eine ausgeprägte Pflanzen- und ggf. auch Tierkunde wird das Geschäftsmodell nicht funktionieren können. Wer sich selbstständig mit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xml:space="preserve"> machen möchte, muss als Ziel die </w:t>
      </w:r>
      <w:r w:rsidRPr="0036377C">
        <w:rPr>
          <w:rFonts w:ascii="Times New Roman" w:eastAsia="Times New Roman" w:hAnsi="Times New Roman" w:cs="Times New Roman"/>
          <w:b/>
          <w:bCs/>
          <w:sz w:val="24"/>
          <w:szCs w:val="24"/>
          <w:lang w:eastAsia="de-DE"/>
        </w:rPr>
        <w:t>Ertragsoptimierung</w:t>
      </w:r>
      <w:r w:rsidRPr="0036377C">
        <w:rPr>
          <w:rFonts w:ascii="Times New Roman" w:eastAsia="Times New Roman" w:hAnsi="Times New Roman" w:cs="Times New Roman"/>
          <w:sz w:val="24"/>
          <w:szCs w:val="24"/>
          <w:lang w:eastAsia="de-DE"/>
        </w:rPr>
        <w:t> setzen. Das wird nicht durch Trial und Error, sondern nur mit belastbarem Fachwissen funktionieren können.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36377C">
        <w:rPr>
          <w:rFonts w:ascii="inherit" w:eastAsia="Times New Roman" w:hAnsi="inherit" w:cs="Times New Roman"/>
          <w:b/>
          <w:bCs/>
          <w:color w:val="355D72"/>
          <w:sz w:val="33"/>
          <w:szCs w:val="33"/>
          <w:lang w:eastAsia="de-DE"/>
        </w:rPr>
        <w:t>Die Tierhaltung in der Stadt ist klar reglementiert</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Das </w:t>
      </w:r>
      <w:r w:rsidRPr="0036377C">
        <w:rPr>
          <w:rFonts w:ascii="Times New Roman" w:eastAsia="Times New Roman" w:hAnsi="Times New Roman" w:cs="Times New Roman"/>
          <w:b/>
          <w:bCs/>
          <w:sz w:val="24"/>
          <w:szCs w:val="24"/>
          <w:lang w:eastAsia="de-DE"/>
        </w:rPr>
        <w:t>Bundeskleingartengesetz (</w:t>
      </w:r>
      <w:hyperlink r:id="rId23" w:tgtFrame="_blank" w:history="1">
        <w:r w:rsidRPr="0036377C">
          <w:rPr>
            <w:rFonts w:ascii="Times New Roman" w:eastAsia="Times New Roman" w:hAnsi="Times New Roman" w:cs="Times New Roman"/>
            <w:b/>
            <w:bCs/>
            <w:color w:val="000000"/>
            <w:sz w:val="24"/>
            <w:szCs w:val="24"/>
            <w:u w:val="single"/>
            <w:lang w:eastAsia="de-DE"/>
          </w:rPr>
          <w:t>https://www.gesetze-im-internet.de/bkleingg/BJNR002100983.html</w:t>
        </w:r>
      </w:hyperlink>
      <w:r w:rsidRPr="0036377C">
        <w:rPr>
          <w:rFonts w:ascii="Times New Roman" w:eastAsia="Times New Roman" w:hAnsi="Times New Roman" w:cs="Times New Roman"/>
          <w:b/>
          <w:bCs/>
          <w:sz w:val="24"/>
          <w:szCs w:val="24"/>
          <w:lang w:eastAsia="de-DE"/>
        </w:rPr>
        <w:t>) </w:t>
      </w:r>
      <w:r w:rsidRPr="0036377C">
        <w:rPr>
          <w:rFonts w:ascii="Times New Roman" w:eastAsia="Times New Roman" w:hAnsi="Times New Roman" w:cs="Times New Roman"/>
          <w:sz w:val="24"/>
          <w:szCs w:val="24"/>
          <w:lang w:eastAsia="de-DE"/>
        </w:rPr>
        <w:t>schließt übrigens explizit die Tierhaltung aus. In städtischen Siedlungen dürfen wenige Hühner gehalten werden, sofern sich die </w:t>
      </w:r>
      <w:r w:rsidRPr="0036377C">
        <w:rPr>
          <w:rFonts w:ascii="Times New Roman" w:eastAsia="Times New Roman" w:hAnsi="Times New Roman" w:cs="Times New Roman"/>
          <w:b/>
          <w:bCs/>
          <w:sz w:val="24"/>
          <w:szCs w:val="24"/>
          <w:lang w:eastAsia="de-DE"/>
        </w:rPr>
        <w:t>Lärmbelästigung in einem zumutbaren Rahmen</w:t>
      </w:r>
      <w:r w:rsidRPr="0036377C">
        <w:rPr>
          <w:rFonts w:ascii="Times New Roman" w:eastAsia="Times New Roman" w:hAnsi="Times New Roman" w:cs="Times New Roman"/>
          <w:sz w:val="24"/>
          <w:szCs w:val="24"/>
          <w:lang w:eastAsia="de-DE"/>
        </w:rPr>
        <w:t xml:space="preserve"> bewegt. Diesen hat das </w:t>
      </w:r>
      <w:r w:rsidRPr="0036377C">
        <w:rPr>
          <w:rFonts w:ascii="Times New Roman" w:eastAsia="Times New Roman" w:hAnsi="Times New Roman" w:cs="Times New Roman"/>
          <w:sz w:val="24"/>
          <w:szCs w:val="24"/>
          <w:lang w:eastAsia="de-DE"/>
        </w:rPr>
        <w:lastRenderedPageBreak/>
        <w:t>Oberlandesgericht Celle mit maximal </w:t>
      </w:r>
      <w:r w:rsidRPr="0036377C">
        <w:rPr>
          <w:rFonts w:ascii="Times New Roman" w:eastAsia="Times New Roman" w:hAnsi="Times New Roman" w:cs="Times New Roman"/>
          <w:b/>
          <w:bCs/>
          <w:sz w:val="24"/>
          <w:szCs w:val="24"/>
          <w:lang w:eastAsia="de-DE"/>
        </w:rPr>
        <w:t>50 Dezibel</w:t>
      </w:r>
      <w:r w:rsidRPr="0036377C">
        <w:rPr>
          <w:rFonts w:ascii="Times New Roman" w:eastAsia="Times New Roman" w:hAnsi="Times New Roman" w:cs="Times New Roman"/>
          <w:sz w:val="24"/>
          <w:szCs w:val="24"/>
          <w:lang w:eastAsia="de-DE"/>
        </w:rPr>
        <w:t xml:space="preserve"> tagsüber konkretisiert. Hier wird deutlich, dass zu den wichtigsten Voraussetzungen für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xml:space="preserve"> neben vertraglichen Pflichten und behördlichen Aufgaben </w:t>
      </w:r>
      <w:r w:rsidRPr="0036377C">
        <w:rPr>
          <w:rFonts w:ascii="Times New Roman" w:eastAsia="Times New Roman" w:hAnsi="Times New Roman" w:cs="Times New Roman"/>
          <w:b/>
          <w:bCs/>
          <w:sz w:val="24"/>
          <w:szCs w:val="24"/>
          <w:lang w:eastAsia="de-DE"/>
        </w:rPr>
        <w:t>gesellschaftliche Akzeptanz zählt</w:t>
      </w:r>
      <w:r w:rsidRPr="0036377C">
        <w:rPr>
          <w:rFonts w:ascii="Times New Roman" w:eastAsia="Times New Roman" w:hAnsi="Times New Roman" w:cs="Times New Roman"/>
          <w:sz w:val="24"/>
          <w:szCs w:val="24"/>
          <w:lang w:eastAsia="de-DE"/>
        </w:rPr>
        <w:t>. Im Idealfall werden Anwohner in der Umgebung frühzeitig informiert und </w:t>
      </w:r>
      <w:r w:rsidRPr="0036377C">
        <w:rPr>
          <w:rFonts w:ascii="Times New Roman" w:eastAsia="Times New Roman" w:hAnsi="Times New Roman" w:cs="Times New Roman"/>
          <w:b/>
          <w:bCs/>
          <w:sz w:val="24"/>
          <w:szCs w:val="24"/>
          <w:lang w:eastAsia="de-DE"/>
        </w:rPr>
        <w:t>aktiv eingebunden</w:t>
      </w:r>
      <w:r w:rsidRPr="0036377C">
        <w:rPr>
          <w:rFonts w:ascii="Times New Roman" w:eastAsia="Times New Roman" w:hAnsi="Times New Roman" w:cs="Times New Roman"/>
          <w:sz w:val="24"/>
          <w:szCs w:val="24"/>
          <w:lang w:eastAsia="de-DE"/>
        </w:rPr>
        <w:t>. Eventuell lassen sich so mehr Ressourcen nutzen, wenn beispielsweise </w:t>
      </w:r>
      <w:r w:rsidRPr="0036377C">
        <w:rPr>
          <w:rFonts w:ascii="Times New Roman" w:eastAsia="Times New Roman" w:hAnsi="Times New Roman" w:cs="Times New Roman"/>
          <w:b/>
          <w:bCs/>
          <w:sz w:val="24"/>
          <w:szCs w:val="24"/>
          <w:lang w:eastAsia="de-DE"/>
        </w:rPr>
        <w:t>zusätzliche Gartenflächen für diesen Zweck unentgeltlich zur Verfügung gestellt werden.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36377C">
        <w:rPr>
          <w:rFonts w:ascii="inherit" w:eastAsia="Times New Roman" w:hAnsi="inherit" w:cs="Times New Roman"/>
          <w:b/>
          <w:bCs/>
          <w:color w:val="000000"/>
          <w:sz w:val="42"/>
          <w:szCs w:val="42"/>
          <w:lang w:eastAsia="de-DE"/>
        </w:rPr>
        <w:t xml:space="preserve">Ausgangsanalyse: Warum selbstständig machen mit urban </w:t>
      </w:r>
      <w:proofErr w:type="spellStart"/>
      <w:r w:rsidRPr="0036377C">
        <w:rPr>
          <w:rFonts w:ascii="inherit" w:eastAsia="Times New Roman" w:hAnsi="inherit" w:cs="Times New Roman"/>
          <w:b/>
          <w:b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/als Stadtbauer?</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Die Fakten sprechen klar dafür, dass die </w:t>
      </w:r>
      <w:r w:rsidRPr="0036377C">
        <w:rPr>
          <w:rFonts w:ascii="Times New Roman" w:eastAsia="Times New Roman" w:hAnsi="Times New Roman" w:cs="Times New Roman"/>
          <w:b/>
          <w:bCs/>
          <w:sz w:val="24"/>
          <w:szCs w:val="24"/>
          <w:lang w:eastAsia="de-DE"/>
        </w:rPr>
        <w:t>traditionelle Landwirtschaft den Bedarf schon in wenigen Jahrzehnten nicht mehr decken können wird</w:t>
      </w:r>
      <w:r w:rsidRPr="0036377C">
        <w:rPr>
          <w:rFonts w:ascii="Times New Roman" w:eastAsia="Times New Roman" w:hAnsi="Times New Roman" w:cs="Times New Roman"/>
          <w:sz w:val="24"/>
          <w:szCs w:val="24"/>
          <w:lang w:eastAsia="de-DE"/>
        </w:rPr>
        <w:t xml:space="preserve">. Bereits 2050 müssten für das Stillen des ‚Welthungers‘ weitaus mehr landwirtschaftliche genutzt werden müssen, als tatsächlich zur Verfügung stehen. Angesichts dessen ist die Geschäftsidee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eine </w:t>
      </w:r>
      <w:r w:rsidRPr="0036377C">
        <w:rPr>
          <w:rFonts w:ascii="Times New Roman" w:eastAsia="Times New Roman" w:hAnsi="Times New Roman" w:cs="Times New Roman"/>
          <w:b/>
          <w:bCs/>
          <w:sz w:val="24"/>
          <w:szCs w:val="24"/>
          <w:lang w:eastAsia="de-DE"/>
        </w:rPr>
        <w:t>klare zukunftsorientierte Antwort</w:t>
      </w:r>
      <w:r w:rsidRPr="0036377C">
        <w:rPr>
          <w:rFonts w:ascii="Times New Roman" w:eastAsia="Times New Roman" w:hAnsi="Times New Roman" w:cs="Times New Roman"/>
          <w:sz w:val="24"/>
          <w:szCs w:val="24"/>
          <w:lang w:eastAsia="de-DE"/>
        </w:rPr>
        <w:t> auf bald akut werdende Probleme: Durch die Nutzung von städtischen Landwirtschaftsressourcen lässt sich die </w:t>
      </w:r>
      <w:r w:rsidRPr="0036377C">
        <w:rPr>
          <w:rFonts w:ascii="Times New Roman" w:eastAsia="Times New Roman" w:hAnsi="Times New Roman" w:cs="Times New Roman"/>
          <w:b/>
          <w:bCs/>
          <w:sz w:val="24"/>
          <w:szCs w:val="24"/>
          <w:lang w:eastAsia="de-DE"/>
        </w:rPr>
        <w:t>Versorgungsabhängigkeit verringern.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Natürlich ist diese moderne Geschäftsidee auch unmittelbar </w:t>
      </w:r>
      <w:r w:rsidRPr="0036377C">
        <w:rPr>
          <w:rFonts w:ascii="Times New Roman" w:eastAsia="Times New Roman" w:hAnsi="Times New Roman" w:cs="Times New Roman"/>
          <w:b/>
          <w:bCs/>
          <w:sz w:val="24"/>
          <w:szCs w:val="24"/>
          <w:lang w:eastAsia="de-DE"/>
        </w:rPr>
        <w:t>vom Zeitgeist des nachhaltigen</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regionalen Wirtschaftens</w:t>
      </w:r>
      <w:r w:rsidRPr="0036377C">
        <w:rPr>
          <w:rFonts w:ascii="Times New Roman" w:eastAsia="Times New Roman" w:hAnsi="Times New Roman" w:cs="Times New Roman"/>
          <w:sz w:val="24"/>
          <w:szCs w:val="24"/>
          <w:lang w:eastAsia="de-DE"/>
        </w:rPr>
        <w:t> geprägt. Im Grunde aber ist diese Idee mit deutschen Kleingartensiedlungen längst kulturell angelegt. Allerdings werden die Erzeugnisse aus diesen Gartenanlagen meistens </w:t>
      </w:r>
      <w:r w:rsidRPr="0036377C">
        <w:rPr>
          <w:rFonts w:ascii="Times New Roman" w:eastAsia="Times New Roman" w:hAnsi="Times New Roman" w:cs="Times New Roman"/>
          <w:b/>
          <w:bCs/>
          <w:sz w:val="24"/>
          <w:szCs w:val="24"/>
          <w:lang w:eastAsia="de-DE"/>
        </w:rPr>
        <w:t>nicht professionell vermarktet</w:t>
      </w:r>
      <w:r w:rsidRPr="0036377C">
        <w:rPr>
          <w:rFonts w:ascii="Times New Roman" w:eastAsia="Times New Roman" w:hAnsi="Times New Roman" w:cs="Times New Roman"/>
          <w:sz w:val="24"/>
          <w:szCs w:val="24"/>
          <w:lang w:eastAsia="de-DE"/>
        </w:rPr>
        <w:t>. Die ursprüngliche Idee stammt übrigens bereits aus dem New York der 70er Jahre, als erste Gemeinschaftsgärten ins Leben gerufen wurden.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36377C">
        <w:rPr>
          <w:rFonts w:ascii="inherit" w:eastAsia="Times New Roman" w:hAnsi="inherit" w:cs="Times New Roman"/>
          <w:b/>
          <w:bCs/>
          <w:color w:val="355D72"/>
          <w:sz w:val="33"/>
          <w:szCs w:val="33"/>
          <w:lang w:eastAsia="de-DE"/>
        </w:rPr>
        <w:t>Viele deutsche Städte erleben ihr grünes Wunder</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Aufmerksam werden viele Gründer auf die Geschäftsidee ‚urbane Landwirtschaft‘ vielerorts durch Projekte, die </w:t>
      </w:r>
      <w:r w:rsidRPr="0036377C">
        <w:rPr>
          <w:rFonts w:ascii="Times New Roman" w:eastAsia="Times New Roman" w:hAnsi="Times New Roman" w:cs="Times New Roman"/>
          <w:b/>
          <w:bCs/>
          <w:sz w:val="24"/>
          <w:szCs w:val="24"/>
          <w:lang w:eastAsia="de-DE"/>
        </w:rPr>
        <w:t>sichtbar in der Großstadt hervorstechen</w:t>
      </w:r>
      <w:r w:rsidRPr="0036377C">
        <w:rPr>
          <w:rFonts w:ascii="Times New Roman" w:eastAsia="Times New Roman" w:hAnsi="Times New Roman" w:cs="Times New Roman"/>
          <w:sz w:val="24"/>
          <w:szCs w:val="24"/>
          <w:lang w:eastAsia="de-DE"/>
        </w:rPr>
        <w:t>. Immer öfter sind grüne Oasen zu finden, die </w:t>
      </w:r>
      <w:r w:rsidRPr="0036377C">
        <w:rPr>
          <w:rFonts w:ascii="Times New Roman" w:eastAsia="Times New Roman" w:hAnsi="Times New Roman" w:cs="Times New Roman"/>
          <w:b/>
          <w:bCs/>
          <w:sz w:val="24"/>
          <w:szCs w:val="24"/>
          <w:lang w:eastAsia="de-DE"/>
        </w:rPr>
        <w:t>gemeinschaftlich bewirtschaftet</w:t>
      </w:r>
      <w:r w:rsidRPr="0036377C">
        <w:rPr>
          <w:rFonts w:ascii="Times New Roman" w:eastAsia="Times New Roman" w:hAnsi="Times New Roman" w:cs="Times New Roman"/>
          <w:sz w:val="24"/>
          <w:szCs w:val="24"/>
          <w:lang w:eastAsia="de-DE"/>
        </w:rPr>
        <w:t> werden. Von öffentlichen Parkanlagen bis hin zu privaten Vorgärten kommen dabei viele Flächen für den Anbau in Frage. In Berlin ist auf dem </w:t>
      </w:r>
      <w:r w:rsidRPr="0036377C">
        <w:rPr>
          <w:rFonts w:ascii="Times New Roman" w:eastAsia="Times New Roman" w:hAnsi="Times New Roman" w:cs="Times New Roman"/>
          <w:b/>
          <w:bCs/>
          <w:sz w:val="24"/>
          <w:szCs w:val="24"/>
          <w:lang w:eastAsia="de-DE"/>
        </w:rPr>
        <w:t>stillgelegten Gelände des Flughafens Tempelhof</w:t>
      </w:r>
      <w:r w:rsidRPr="0036377C">
        <w:rPr>
          <w:rFonts w:ascii="Times New Roman" w:eastAsia="Times New Roman" w:hAnsi="Times New Roman" w:cs="Times New Roman"/>
          <w:sz w:val="24"/>
          <w:szCs w:val="24"/>
          <w:lang w:eastAsia="de-DE"/>
        </w:rPr>
        <w:t> eines der </w:t>
      </w:r>
      <w:r w:rsidRPr="0036377C">
        <w:rPr>
          <w:rFonts w:ascii="Times New Roman" w:eastAsia="Times New Roman" w:hAnsi="Times New Roman" w:cs="Times New Roman"/>
          <w:b/>
          <w:bCs/>
          <w:sz w:val="24"/>
          <w:szCs w:val="24"/>
          <w:lang w:eastAsia="de-DE"/>
        </w:rPr>
        <w:t>weltweit größten</w:t>
      </w:r>
      <w:r w:rsidRPr="0036377C">
        <w:rPr>
          <w:rFonts w:ascii="Times New Roman" w:eastAsia="Times New Roman" w:hAnsi="Times New Roman" w:cs="Times New Roman"/>
          <w:sz w:val="24"/>
          <w:szCs w:val="24"/>
          <w:lang w:eastAsia="de-DE"/>
        </w:rPr>
        <w:t> </w:t>
      </w:r>
      <w:r w:rsidRPr="0036377C">
        <w:rPr>
          <w:rFonts w:ascii="Times New Roman" w:eastAsia="Times New Roman" w:hAnsi="Times New Roman" w:cs="Times New Roman"/>
          <w:b/>
          <w:bCs/>
          <w:sz w:val="24"/>
          <w:szCs w:val="24"/>
          <w:lang w:eastAsia="de-DE"/>
        </w:rPr>
        <w:t>Hochbeet-Anlagen</w:t>
      </w:r>
      <w:r w:rsidRPr="0036377C">
        <w:rPr>
          <w:rFonts w:ascii="Times New Roman" w:eastAsia="Times New Roman" w:hAnsi="Times New Roman" w:cs="Times New Roman"/>
          <w:sz w:val="24"/>
          <w:szCs w:val="24"/>
          <w:lang w:eastAsia="de-DE"/>
        </w:rPr>
        <w:t> entstanden. Bei diesen oder ähnlichen Projekten handelt es sich meistens nur um einen Modellcharakter, der zeitlich befristet bzw. noch nicht langfristig gesichert ist. Vielerorts ist damit zu rechnen, dass in Folge des Wohnraummangels einige Flächen in naher Zukunft bebaut werden müssen. An dieser Stelle zeigt sich die absolute Notwendigkeit, die Rahmenbedingungen UND langfristigen Perspektiven genau zu prüfen. Nur wenn das der Fall ist, kann von einer Geschäftsidee im engeren Sinne die Rede sein.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36377C">
        <w:rPr>
          <w:rFonts w:ascii="inherit" w:eastAsia="Times New Roman" w:hAnsi="inherit" w:cs="Times New Roman"/>
          <w:b/>
          <w:bCs/>
          <w:color w:val="355D72"/>
          <w:sz w:val="33"/>
          <w:szCs w:val="33"/>
          <w:lang w:eastAsia="de-DE"/>
        </w:rPr>
        <w:t>Ausprägungsformen: So ist urbane Landwirtschaft umsetzbar</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Wer ein seriöses Geschäftsmodell etablieren möchte, sollte vom so genannten ‚</w:t>
      </w:r>
      <w:r w:rsidRPr="0036377C">
        <w:rPr>
          <w:rFonts w:ascii="Times New Roman" w:eastAsia="Times New Roman" w:hAnsi="Times New Roman" w:cs="Times New Roman"/>
          <w:b/>
          <w:bCs/>
          <w:sz w:val="24"/>
          <w:szCs w:val="24"/>
          <w:lang w:eastAsia="de-DE"/>
        </w:rPr>
        <w:t>Guerilla Farming</w:t>
      </w:r>
      <w:r w:rsidRPr="0036377C">
        <w:rPr>
          <w:rFonts w:ascii="Times New Roman" w:eastAsia="Times New Roman" w:hAnsi="Times New Roman" w:cs="Times New Roman"/>
          <w:sz w:val="24"/>
          <w:szCs w:val="24"/>
          <w:lang w:eastAsia="de-DE"/>
        </w:rPr>
        <w:t>‘ Abstand nehmen. Hierbei würden öffentliche Flächen in unkoordinierter Form quasi zweckentfremdet, was </w:t>
      </w:r>
      <w:r w:rsidRPr="0036377C">
        <w:rPr>
          <w:rFonts w:ascii="Times New Roman" w:eastAsia="Times New Roman" w:hAnsi="Times New Roman" w:cs="Times New Roman"/>
          <w:b/>
          <w:bCs/>
          <w:sz w:val="24"/>
          <w:szCs w:val="24"/>
          <w:lang w:eastAsia="de-DE"/>
        </w:rPr>
        <w:t>keine verlässliche Basis</w:t>
      </w:r>
      <w:r w:rsidRPr="0036377C">
        <w:rPr>
          <w:rFonts w:ascii="Times New Roman" w:eastAsia="Times New Roman" w:hAnsi="Times New Roman" w:cs="Times New Roman"/>
          <w:sz w:val="24"/>
          <w:szCs w:val="24"/>
          <w:lang w:eastAsia="de-DE"/>
        </w:rPr>
        <w:t> darstellen kann. Der hier vorgestellte urbane Gartenbau stellt die </w:t>
      </w:r>
      <w:r w:rsidRPr="0036377C">
        <w:rPr>
          <w:rFonts w:ascii="Times New Roman" w:eastAsia="Times New Roman" w:hAnsi="Times New Roman" w:cs="Times New Roman"/>
          <w:b/>
          <w:bCs/>
          <w:sz w:val="24"/>
          <w:szCs w:val="24"/>
          <w:lang w:eastAsia="de-DE"/>
        </w:rPr>
        <w:t>anerkannte und offiziell genehmigte Variante</w:t>
      </w:r>
      <w:r w:rsidRPr="0036377C">
        <w:rPr>
          <w:rFonts w:ascii="Times New Roman" w:eastAsia="Times New Roman" w:hAnsi="Times New Roman" w:cs="Times New Roman"/>
          <w:sz w:val="24"/>
          <w:szCs w:val="24"/>
          <w:lang w:eastAsia="de-DE"/>
        </w:rPr>
        <w:t> dar. Bei der </w:t>
      </w:r>
      <w:r w:rsidRPr="0036377C">
        <w:rPr>
          <w:rFonts w:ascii="Times New Roman" w:eastAsia="Times New Roman" w:hAnsi="Times New Roman" w:cs="Times New Roman"/>
          <w:b/>
          <w:bCs/>
          <w:sz w:val="24"/>
          <w:szCs w:val="24"/>
          <w:lang w:eastAsia="de-DE"/>
        </w:rPr>
        <w:t>vertikalen Landwirtschaft</w:t>
      </w:r>
      <w:r w:rsidRPr="0036377C">
        <w:rPr>
          <w:rFonts w:ascii="Times New Roman" w:eastAsia="Times New Roman" w:hAnsi="Times New Roman" w:cs="Times New Roman"/>
          <w:sz w:val="24"/>
          <w:szCs w:val="24"/>
          <w:lang w:eastAsia="de-DE"/>
        </w:rPr>
        <w:t xml:space="preserve"> können Hochbauten in der Höhe sehr viel Anbaufläche zur Verfügung stellen. </w:t>
      </w:r>
      <w:r w:rsidRPr="0036377C">
        <w:rPr>
          <w:rFonts w:ascii="Times New Roman" w:eastAsia="Times New Roman" w:hAnsi="Times New Roman" w:cs="Times New Roman"/>
          <w:sz w:val="24"/>
          <w:szCs w:val="24"/>
          <w:lang w:eastAsia="de-DE"/>
        </w:rPr>
        <w:lastRenderedPageBreak/>
        <w:t>Schließlich gibt es noch die so genannte </w:t>
      </w:r>
      <w:r w:rsidRPr="0036377C">
        <w:rPr>
          <w:rFonts w:ascii="Times New Roman" w:eastAsia="Times New Roman" w:hAnsi="Times New Roman" w:cs="Times New Roman"/>
          <w:b/>
          <w:bCs/>
          <w:sz w:val="24"/>
          <w:szCs w:val="24"/>
          <w:lang w:eastAsia="de-DE"/>
        </w:rPr>
        <w:t>solidarische Landwirtschaft</w:t>
      </w:r>
      <w:r w:rsidRPr="0036377C">
        <w:rPr>
          <w:rFonts w:ascii="Times New Roman" w:eastAsia="Times New Roman" w:hAnsi="Times New Roman" w:cs="Times New Roman"/>
          <w:sz w:val="24"/>
          <w:szCs w:val="24"/>
          <w:lang w:eastAsia="de-DE"/>
        </w:rPr>
        <w:t>, die in den letzten Jahren wieder durchaus salonfähig geworden ist. Solche kooperativen Formen setzen einer betriebswirtschaftlichen Herangehensweise allerdings recht enge Grenzen. Um das Thema </w:t>
      </w:r>
      <w:r w:rsidRPr="0036377C">
        <w:rPr>
          <w:rFonts w:ascii="Times New Roman" w:eastAsia="Times New Roman" w:hAnsi="Times New Roman" w:cs="Times New Roman"/>
          <w:b/>
          <w:bCs/>
          <w:sz w:val="24"/>
          <w:szCs w:val="24"/>
          <w:lang w:eastAsia="de-DE"/>
        </w:rPr>
        <w:t>‚Wachstum‘ muss und sollte es bei dieser Geschäftsidee ohnehin gehen</w:t>
      </w:r>
      <w:r w:rsidRPr="0036377C">
        <w:rPr>
          <w:rFonts w:ascii="Times New Roman" w:eastAsia="Times New Roman" w:hAnsi="Times New Roman" w:cs="Times New Roman"/>
          <w:sz w:val="24"/>
          <w:szCs w:val="24"/>
          <w:lang w:eastAsia="de-DE"/>
        </w:rPr>
        <w:t>. Mit Kontext von </w:t>
      </w:r>
      <w:r w:rsidRPr="0036377C">
        <w:rPr>
          <w:rFonts w:ascii="Times New Roman" w:eastAsia="Times New Roman" w:hAnsi="Times New Roman" w:cs="Times New Roman"/>
          <w:b/>
          <w:bCs/>
          <w:i/>
          <w:iCs/>
          <w:sz w:val="24"/>
          <w:szCs w:val="24"/>
          <w:lang w:eastAsia="de-DE"/>
        </w:rPr>
        <w:t xml:space="preserve">urban </w:t>
      </w:r>
      <w:proofErr w:type="spellStart"/>
      <w:r w:rsidRPr="0036377C">
        <w:rPr>
          <w:rFonts w:ascii="Times New Roman" w:eastAsia="Times New Roman" w:hAnsi="Times New Roman" w:cs="Times New Roman"/>
          <w:b/>
          <w:bCs/>
          <w:i/>
          <w:iCs/>
          <w:sz w:val="24"/>
          <w:szCs w:val="24"/>
          <w:lang w:eastAsia="de-DE"/>
        </w:rPr>
        <w:t>farming</w:t>
      </w:r>
      <w:proofErr w:type="spellEnd"/>
      <w:r w:rsidRPr="0036377C">
        <w:rPr>
          <w:rFonts w:ascii="Times New Roman" w:eastAsia="Times New Roman" w:hAnsi="Times New Roman" w:cs="Times New Roman"/>
          <w:sz w:val="24"/>
          <w:szCs w:val="24"/>
          <w:lang w:eastAsia="de-DE"/>
        </w:rPr>
        <w:t> sind oft auch die Begriffe </w:t>
      </w:r>
      <w:r w:rsidRPr="0036377C">
        <w:rPr>
          <w:rFonts w:ascii="Times New Roman" w:eastAsia="Times New Roman" w:hAnsi="Times New Roman" w:cs="Times New Roman"/>
          <w:b/>
          <w:bCs/>
          <w:i/>
          <w:iCs/>
          <w:sz w:val="24"/>
          <w:szCs w:val="24"/>
          <w:lang w:eastAsia="de-DE"/>
        </w:rPr>
        <w:t>Permakultur</w:t>
      </w:r>
      <w:r w:rsidRPr="0036377C">
        <w:rPr>
          <w:rFonts w:ascii="Times New Roman" w:eastAsia="Times New Roman" w:hAnsi="Times New Roman" w:cs="Times New Roman"/>
          <w:sz w:val="24"/>
          <w:szCs w:val="24"/>
          <w:lang w:eastAsia="de-DE"/>
        </w:rPr>
        <w:t> und </w:t>
      </w:r>
      <w:r w:rsidRPr="0036377C">
        <w:rPr>
          <w:rFonts w:ascii="Times New Roman" w:eastAsia="Times New Roman" w:hAnsi="Times New Roman" w:cs="Times New Roman"/>
          <w:b/>
          <w:bCs/>
          <w:i/>
          <w:iCs/>
          <w:sz w:val="24"/>
          <w:szCs w:val="24"/>
          <w:lang w:eastAsia="de-DE"/>
        </w:rPr>
        <w:t>essbare Stadt</w:t>
      </w:r>
      <w:r w:rsidRPr="0036377C">
        <w:rPr>
          <w:rFonts w:ascii="Times New Roman" w:eastAsia="Times New Roman" w:hAnsi="Times New Roman" w:cs="Times New Roman"/>
          <w:sz w:val="24"/>
          <w:szCs w:val="24"/>
          <w:lang w:eastAsia="de-DE"/>
        </w:rPr>
        <w:t> zu hören. Wer sich für diese Idee begeistert, sollte sich mit diesen Begriffen etwas verbinden können, idealerweise ein ausgereiftes Geschäftskonzept.</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hyperlink r:id="rId24" w:history="1">
        <w:r w:rsidRPr="0036377C">
          <w:rPr>
            <w:rFonts w:ascii="inherit" w:eastAsia="Times New Roman" w:hAnsi="inherit" w:cs="Times New Roman"/>
            <w:b/>
            <w:bCs/>
            <w:color w:val="000000"/>
            <w:sz w:val="42"/>
            <w:szCs w:val="42"/>
            <w:u w:val="single"/>
            <w:lang w:eastAsia="de-DE"/>
          </w:rPr>
          <w:t>Businessplan</w:t>
        </w:r>
      </w:hyperlink>
      <w:r w:rsidRPr="0036377C">
        <w:rPr>
          <w:rFonts w:ascii="inherit" w:eastAsia="Times New Roman" w:hAnsi="inherit" w:cs="Times New Roman"/>
          <w:b/>
          <w:bCs/>
          <w:color w:val="000000"/>
          <w:sz w:val="42"/>
          <w:szCs w:val="42"/>
          <w:lang w:eastAsia="de-DE"/>
        </w:rPr>
        <w:t xml:space="preserve">: Wie mit urban </w:t>
      </w:r>
      <w:proofErr w:type="spellStart"/>
      <w:r w:rsidRPr="0036377C">
        <w:rPr>
          <w:rFonts w:ascii="inherit" w:eastAsia="Times New Roman" w:hAnsi="inherit" w:cs="Times New Roman"/>
          <w:b/>
          <w:bCs/>
          <w:color w:val="000000"/>
          <w:sz w:val="42"/>
          <w:szCs w:val="42"/>
          <w:lang w:eastAsia="de-DE"/>
        </w:rPr>
        <w:t>farming</w:t>
      </w:r>
      <w:proofErr w:type="spellEnd"/>
      <w:r w:rsidRPr="0036377C">
        <w:rPr>
          <w:rFonts w:ascii="inherit" w:eastAsia="Times New Roman" w:hAnsi="inherit" w:cs="Times New Roman"/>
          <w:b/>
          <w:bCs/>
          <w:color w:val="000000"/>
          <w:sz w:val="42"/>
          <w:szCs w:val="42"/>
          <w:lang w:eastAsia="de-DE"/>
        </w:rPr>
        <w:t xml:space="preserve"> Geld verdienen?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 xml:space="preserve">Wer Geld mit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xml:space="preserve"> verdienen möchte, darf darin nicht nur einen angesagten Lifestyle, sondern </w:t>
      </w:r>
      <w:r w:rsidRPr="0036377C">
        <w:rPr>
          <w:rFonts w:ascii="Times New Roman" w:eastAsia="Times New Roman" w:hAnsi="Times New Roman" w:cs="Times New Roman"/>
          <w:b/>
          <w:bCs/>
          <w:sz w:val="24"/>
          <w:szCs w:val="24"/>
          <w:lang w:eastAsia="de-DE"/>
        </w:rPr>
        <w:t>eine nachhaltige Geschäftsidee</w:t>
      </w:r>
      <w:r w:rsidRPr="0036377C">
        <w:rPr>
          <w:rFonts w:ascii="Times New Roman" w:eastAsia="Times New Roman" w:hAnsi="Times New Roman" w:cs="Times New Roman"/>
          <w:sz w:val="24"/>
          <w:szCs w:val="24"/>
          <w:lang w:eastAsia="de-DE"/>
        </w:rPr>
        <w:t> sehen. Die Ernsthaftigkeit und </w:t>
      </w:r>
      <w:r w:rsidRPr="0036377C">
        <w:rPr>
          <w:rFonts w:ascii="Times New Roman" w:eastAsia="Times New Roman" w:hAnsi="Times New Roman" w:cs="Times New Roman"/>
          <w:b/>
          <w:bCs/>
          <w:sz w:val="24"/>
          <w:szCs w:val="24"/>
          <w:lang w:eastAsia="de-DE"/>
        </w:rPr>
        <w:t>Gewinnerzielungsabsicht nimmt mit der Ausarbeitung eines Businessplans</w:t>
      </w:r>
      <w:r w:rsidRPr="0036377C">
        <w:rPr>
          <w:rFonts w:ascii="Times New Roman" w:eastAsia="Times New Roman" w:hAnsi="Times New Roman" w:cs="Times New Roman"/>
          <w:sz w:val="24"/>
          <w:szCs w:val="24"/>
          <w:lang w:eastAsia="de-DE"/>
        </w:rPr>
        <w:t> konkrete Züge an. Sofern von einer dauerhaften Gewinnerzielungsabsicht auszugehen ist, rückt die </w:t>
      </w:r>
      <w:r w:rsidRPr="0036377C">
        <w:rPr>
          <w:rFonts w:ascii="Times New Roman" w:eastAsia="Times New Roman" w:hAnsi="Times New Roman" w:cs="Times New Roman"/>
          <w:b/>
          <w:bCs/>
          <w:sz w:val="24"/>
          <w:szCs w:val="24"/>
          <w:lang w:eastAsia="de-DE"/>
        </w:rPr>
        <w:t>Gewerbeanmeldung als Erfordernis</w:t>
      </w:r>
      <w:r w:rsidRPr="0036377C">
        <w:rPr>
          <w:rFonts w:ascii="Times New Roman" w:eastAsia="Times New Roman" w:hAnsi="Times New Roman" w:cs="Times New Roman"/>
          <w:sz w:val="24"/>
          <w:szCs w:val="24"/>
          <w:lang w:eastAsia="de-DE"/>
        </w:rPr>
        <w:t> in den Fokus. Es sei denn, das zuständige Finanzamt erkennt darin eine </w:t>
      </w:r>
      <w:r w:rsidRPr="0036377C">
        <w:rPr>
          <w:rFonts w:ascii="Times New Roman" w:eastAsia="Times New Roman" w:hAnsi="Times New Roman" w:cs="Times New Roman"/>
          <w:b/>
          <w:bCs/>
          <w:sz w:val="24"/>
          <w:szCs w:val="24"/>
          <w:lang w:eastAsia="de-DE"/>
        </w:rPr>
        <w:t>Tätigkeit in der landwirtschaftlichen Urproduktion</w:t>
      </w:r>
      <w:r w:rsidRPr="0036377C">
        <w:rPr>
          <w:rFonts w:ascii="Times New Roman" w:eastAsia="Times New Roman" w:hAnsi="Times New Roman" w:cs="Times New Roman"/>
          <w:sz w:val="24"/>
          <w:szCs w:val="24"/>
          <w:lang w:eastAsia="de-DE"/>
        </w:rPr>
        <w:t> an. Diese wäre nämlich den freien Berufen gemäß Einkommenssteuergesetz zuzuordnen.</w:t>
      </w:r>
    </w:p>
    <w:p w:rsidR="0036377C" w:rsidRPr="0036377C" w:rsidRDefault="0036377C" w:rsidP="0036377C">
      <w:pPr>
        <w:shd w:val="clear" w:color="auto" w:fill="FFFFFF"/>
        <w:spacing w:after="150"/>
        <w:jc w:val="both"/>
        <w:rPr>
          <w:rFonts w:ascii="Times New Roman" w:eastAsia="Times New Roman" w:hAnsi="Times New Roman" w:cs="Times New Roman"/>
          <w:sz w:val="24"/>
          <w:szCs w:val="24"/>
          <w:lang w:eastAsia="de-DE"/>
        </w:rPr>
      </w:pPr>
      <w:r w:rsidRPr="0036377C">
        <w:rPr>
          <w:rFonts w:ascii="Times New Roman" w:eastAsia="Times New Roman" w:hAnsi="Times New Roman" w:cs="Times New Roman"/>
          <w:sz w:val="24"/>
          <w:szCs w:val="24"/>
          <w:lang w:eastAsia="de-DE"/>
        </w:rPr>
        <w:t>Im Businessplan sollte klar werden, </w:t>
      </w:r>
      <w:r w:rsidRPr="0036377C">
        <w:rPr>
          <w:rFonts w:ascii="Times New Roman" w:eastAsia="Times New Roman" w:hAnsi="Times New Roman" w:cs="Times New Roman"/>
          <w:b/>
          <w:bCs/>
          <w:sz w:val="24"/>
          <w:szCs w:val="24"/>
          <w:lang w:eastAsia="de-DE"/>
        </w:rPr>
        <w:t>welche Flächen auf welcher rechtlichen und vertraglichen Grundlage genutzt werden </w:t>
      </w:r>
      <w:r w:rsidRPr="0036377C">
        <w:rPr>
          <w:rFonts w:ascii="Times New Roman" w:eastAsia="Times New Roman" w:hAnsi="Times New Roman" w:cs="Times New Roman"/>
          <w:sz w:val="24"/>
          <w:szCs w:val="24"/>
          <w:lang w:eastAsia="de-DE"/>
        </w:rPr>
        <w:t>können und mit welchem Ertrag auf das Jahr hochgerechnet zu kalkulieren ist. Je nach Saison ließe sich der Anbau sehr abwechslungsreich gestalten. Mit dem angenommenen Output ließen sich Umsätze kalkulieren. Je nach Größe der nutzbaren Fläche können auch </w:t>
      </w:r>
      <w:r w:rsidRPr="0036377C">
        <w:rPr>
          <w:rFonts w:ascii="Times New Roman" w:eastAsia="Times New Roman" w:hAnsi="Times New Roman" w:cs="Times New Roman"/>
          <w:b/>
          <w:bCs/>
          <w:sz w:val="24"/>
          <w:szCs w:val="24"/>
          <w:lang w:eastAsia="de-DE"/>
        </w:rPr>
        <w:t>Investitionen in Gewächshäuser</w:t>
      </w:r>
      <w:r w:rsidRPr="0036377C">
        <w:rPr>
          <w:rFonts w:ascii="Times New Roman" w:eastAsia="Times New Roman" w:hAnsi="Times New Roman" w:cs="Times New Roman"/>
          <w:sz w:val="24"/>
          <w:szCs w:val="24"/>
          <w:lang w:eastAsia="de-DE"/>
        </w:rPr>
        <w:t> erforderlich sein, um </w:t>
      </w:r>
      <w:r w:rsidRPr="0036377C">
        <w:rPr>
          <w:rFonts w:ascii="Times New Roman" w:eastAsia="Times New Roman" w:hAnsi="Times New Roman" w:cs="Times New Roman"/>
          <w:b/>
          <w:bCs/>
          <w:sz w:val="24"/>
          <w:szCs w:val="24"/>
          <w:lang w:eastAsia="de-DE"/>
        </w:rPr>
        <w:t>ganzjährig frisches Obst und Gemüse nahe am Verbraucher anbauen zu können</w:t>
      </w:r>
      <w:r w:rsidRPr="0036377C">
        <w:rPr>
          <w:rFonts w:ascii="Times New Roman" w:eastAsia="Times New Roman" w:hAnsi="Times New Roman" w:cs="Times New Roman"/>
          <w:sz w:val="24"/>
          <w:szCs w:val="24"/>
          <w:lang w:eastAsia="de-DE"/>
        </w:rPr>
        <w:t xml:space="preserve">. Eventuell ist auch das Gespräch mit der Stadt oder Immobilienbesitzern frühzeitig zu suchen, um über eine Nutzung von Grünflächen für das urban </w:t>
      </w:r>
      <w:proofErr w:type="spellStart"/>
      <w:r w:rsidRPr="0036377C">
        <w:rPr>
          <w:rFonts w:ascii="Times New Roman" w:eastAsia="Times New Roman" w:hAnsi="Times New Roman" w:cs="Times New Roman"/>
          <w:sz w:val="24"/>
          <w:szCs w:val="24"/>
          <w:lang w:eastAsia="de-DE"/>
        </w:rPr>
        <w:t>farming</w:t>
      </w:r>
      <w:proofErr w:type="spellEnd"/>
      <w:r w:rsidRPr="0036377C">
        <w:rPr>
          <w:rFonts w:ascii="Times New Roman" w:eastAsia="Times New Roman" w:hAnsi="Times New Roman" w:cs="Times New Roman"/>
          <w:sz w:val="24"/>
          <w:szCs w:val="24"/>
          <w:lang w:eastAsia="de-DE"/>
        </w:rPr>
        <w:t xml:space="preserve"> zu sprechen. Letztlich kann daraus eine </w:t>
      </w:r>
      <w:r w:rsidRPr="0036377C">
        <w:rPr>
          <w:rFonts w:ascii="Times New Roman" w:eastAsia="Times New Roman" w:hAnsi="Times New Roman" w:cs="Times New Roman"/>
          <w:b/>
          <w:bCs/>
          <w:sz w:val="24"/>
          <w:szCs w:val="24"/>
          <w:lang w:eastAsia="de-DE"/>
        </w:rPr>
        <w:t>Win-Win-Situation </w:t>
      </w:r>
      <w:r w:rsidRPr="0036377C">
        <w:rPr>
          <w:rFonts w:ascii="Times New Roman" w:eastAsia="Times New Roman" w:hAnsi="Times New Roman" w:cs="Times New Roman"/>
          <w:sz w:val="24"/>
          <w:szCs w:val="24"/>
          <w:lang w:eastAsia="de-DE"/>
        </w:rPr>
        <w:t>werden, denn Grundstücksgeber können ihr Image mit einer solchen Aktion deutlicher grüner anstreichen.</w:t>
      </w:r>
      <w:r w:rsidRPr="0036377C">
        <w:rPr>
          <w:rFonts w:ascii="Times New Roman" w:eastAsia="Times New Roman" w:hAnsi="Times New Roman" w:cs="Times New Roman"/>
          <w:sz w:val="24"/>
          <w:szCs w:val="24"/>
          <w:lang w:eastAsia="de-DE"/>
        </w:rPr>
        <w:br/>
        <w:t> </w:t>
      </w:r>
    </w:p>
    <w:p w:rsidR="0036377C" w:rsidRPr="0036377C" w:rsidRDefault="0036377C" w:rsidP="0036377C">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36377C">
        <w:rPr>
          <w:rFonts w:ascii="Source Sans Pro" w:eastAsia="Times New Roman" w:hAnsi="Source Sans Pro" w:cs="Times New Roman"/>
          <w:b/>
          <w:bCs/>
          <w:color w:val="355D72"/>
          <w:sz w:val="33"/>
          <w:szCs w:val="33"/>
          <w:lang w:eastAsia="de-DE"/>
        </w:rPr>
        <w:t>Selbstversorgung 2.0: Wie man diese Geschäftsidee noch umsetzen könnte</w:t>
      </w:r>
    </w:p>
    <w:p w:rsid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r w:rsidRPr="0036377C">
        <w:rPr>
          <w:rFonts w:ascii="Source Sans Pro" w:eastAsia="Times New Roman" w:hAnsi="Source Sans Pro" w:cs="Times New Roman"/>
          <w:color w:val="333333"/>
          <w:sz w:val="27"/>
          <w:szCs w:val="27"/>
          <w:lang w:eastAsia="de-DE"/>
        </w:rPr>
        <w:t xml:space="preserve">Die Geschäftsidee ‚selbstständig machen mit urban </w:t>
      </w:r>
      <w:proofErr w:type="spellStart"/>
      <w:r w:rsidRPr="0036377C">
        <w:rPr>
          <w:rFonts w:ascii="Source Sans Pro" w:eastAsia="Times New Roman" w:hAnsi="Source Sans Pro" w:cs="Times New Roman"/>
          <w:color w:val="333333"/>
          <w:sz w:val="27"/>
          <w:szCs w:val="27"/>
          <w:lang w:eastAsia="de-DE"/>
        </w:rPr>
        <w:t>farming</w:t>
      </w:r>
      <w:proofErr w:type="spellEnd"/>
      <w:r w:rsidRPr="0036377C">
        <w:rPr>
          <w:rFonts w:ascii="Source Sans Pro" w:eastAsia="Times New Roman" w:hAnsi="Source Sans Pro" w:cs="Times New Roman"/>
          <w:color w:val="333333"/>
          <w:sz w:val="27"/>
          <w:szCs w:val="27"/>
          <w:lang w:eastAsia="de-DE"/>
        </w:rPr>
        <w:t>‘ lässt in strategischer Hinsicht auch eine völlig andere Herangehensweise zu. So muss der Fokus nicht zwangsläufig auf dem eigenen Anbau liegen. Gründer können auch eine </w:t>
      </w:r>
      <w:r w:rsidRPr="0036377C">
        <w:rPr>
          <w:rFonts w:ascii="Source Sans Pro" w:eastAsia="Times New Roman" w:hAnsi="Source Sans Pro" w:cs="Times New Roman"/>
          <w:b/>
          <w:bCs/>
          <w:color w:val="333333"/>
          <w:sz w:val="27"/>
          <w:szCs w:val="27"/>
          <w:lang w:eastAsia="de-DE"/>
        </w:rPr>
        <w:t>Beratung für ambitionierte Selbstversorger</w:t>
      </w:r>
      <w:r w:rsidRPr="0036377C">
        <w:rPr>
          <w:rFonts w:ascii="Source Sans Pro" w:eastAsia="Times New Roman" w:hAnsi="Source Sans Pro" w:cs="Times New Roman"/>
          <w:color w:val="333333"/>
          <w:sz w:val="27"/>
          <w:szCs w:val="27"/>
          <w:lang w:eastAsia="de-DE"/>
        </w:rPr>
        <w:t> anbieten und </w:t>
      </w:r>
      <w:r w:rsidRPr="0036377C">
        <w:rPr>
          <w:rFonts w:ascii="Source Sans Pro" w:eastAsia="Times New Roman" w:hAnsi="Source Sans Pro" w:cs="Times New Roman"/>
          <w:b/>
          <w:bCs/>
          <w:color w:val="333333"/>
          <w:sz w:val="27"/>
          <w:szCs w:val="27"/>
          <w:lang w:eastAsia="de-DE"/>
        </w:rPr>
        <w:t>professionelles Equipment verkaufen</w:t>
      </w:r>
      <w:r w:rsidRPr="0036377C">
        <w:rPr>
          <w:rFonts w:ascii="Source Sans Pro" w:eastAsia="Times New Roman" w:hAnsi="Source Sans Pro" w:cs="Times New Roman"/>
          <w:color w:val="333333"/>
          <w:sz w:val="27"/>
          <w:szCs w:val="27"/>
          <w:lang w:eastAsia="de-DE"/>
        </w:rPr>
        <w:t>. Darüber hinaus wäre es denkbar, </w:t>
      </w:r>
      <w:r w:rsidRPr="0036377C">
        <w:rPr>
          <w:rFonts w:ascii="Source Sans Pro" w:eastAsia="Times New Roman" w:hAnsi="Source Sans Pro" w:cs="Times New Roman"/>
          <w:b/>
          <w:bCs/>
          <w:color w:val="333333"/>
          <w:sz w:val="27"/>
          <w:szCs w:val="27"/>
          <w:lang w:eastAsia="de-DE"/>
        </w:rPr>
        <w:t>spezielle Pflanzbehälter für beengte Platzverhältnisse zu entwickeln</w:t>
      </w:r>
      <w:r w:rsidRPr="0036377C">
        <w:rPr>
          <w:rFonts w:ascii="Source Sans Pro" w:eastAsia="Times New Roman" w:hAnsi="Source Sans Pro" w:cs="Times New Roman"/>
          <w:color w:val="333333"/>
          <w:sz w:val="27"/>
          <w:szCs w:val="27"/>
          <w:lang w:eastAsia="de-DE"/>
        </w:rPr>
        <w:t> und verkaufen. Zudem könnten Hobbygärtnern mit ausgewählten Werkzeugen versorgt werden, um die Arbeit als </w:t>
      </w:r>
      <w:r w:rsidRPr="0036377C">
        <w:rPr>
          <w:rFonts w:ascii="Source Sans Pro" w:eastAsia="Times New Roman" w:hAnsi="Source Sans Pro" w:cs="Times New Roman"/>
          <w:b/>
          <w:bCs/>
          <w:color w:val="333333"/>
          <w:sz w:val="27"/>
          <w:szCs w:val="27"/>
          <w:lang w:eastAsia="de-DE"/>
        </w:rPr>
        <w:t>ausgleichendes Hobby</w:t>
      </w:r>
      <w:r w:rsidRPr="0036377C">
        <w:rPr>
          <w:rFonts w:ascii="Source Sans Pro" w:eastAsia="Times New Roman" w:hAnsi="Source Sans Pro" w:cs="Times New Roman"/>
          <w:color w:val="333333"/>
          <w:sz w:val="27"/>
          <w:szCs w:val="27"/>
          <w:lang w:eastAsia="de-DE"/>
        </w:rPr>
        <w:t xml:space="preserve"> so </w:t>
      </w:r>
    </w:p>
    <w:p w:rsid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r>
        <w:rPr>
          <w:rFonts w:ascii="Source Sans Pro" w:eastAsia="Times New Roman" w:hAnsi="Source Sans Pro" w:cs="Times New Roman"/>
          <w:color w:val="333333"/>
          <w:sz w:val="27"/>
          <w:szCs w:val="27"/>
          <w:lang w:eastAsia="de-DE"/>
        </w:rPr>
        <w:t>angenehm wie möglich zu machen.</w:t>
      </w:r>
    </w:p>
    <w:p w:rsid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p>
    <w:p w:rsid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p>
    <w:p w:rsidR="0036377C" w:rsidRP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r w:rsidRPr="0036377C">
        <w:rPr>
          <w:rFonts w:ascii="Source Sans Pro" w:eastAsia="Times New Roman" w:hAnsi="Source Sans Pro" w:cs="Times New Roman"/>
          <w:color w:val="333333"/>
          <w:sz w:val="27"/>
          <w:szCs w:val="27"/>
          <w:lang w:eastAsia="de-DE"/>
        </w:rPr>
        <w:br/>
        <w:t> </w:t>
      </w:r>
    </w:p>
    <w:p w:rsidR="0036377C" w:rsidRPr="0036377C" w:rsidRDefault="0036377C" w:rsidP="0036377C">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36377C">
        <w:rPr>
          <w:rFonts w:ascii="Source Sans Pro" w:eastAsia="Times New Roman" w:hAnsi="Source Sans Pro" w:cs="Times New Roman"/>
          <w:b/>
          <w:bCs/>
          <w:color w:val="000000"/>
          <w:sz w:val="42"/>
          <w:szCs w:val="42"/>
          <w:lang w:eastAsia="de-DE"/>
        </w:rPr>
        <w:t>Marketing &amp; Verkaufsaktivitäten können Hand in Hand gehen</w:t>
      </w:r>
    </w:p>
    <w:p w:rsidR="0036377C" w:rsidRPr="0036377C" w:rsidRDefault="0036377C" w:rsidP="0036377C">
      <w:pPr>
        <w:shd w:val="clear" w:color="auto" w:fill="FFFFFF"/>
        <w:spacing w:after="150"/>
        <w:jc w:val="both"/>
        <w:rPr>
          <w:rFonts w:ascii="Source Sans Pro" w:eastAsia="Times New Roman" w:hAnsi="Source Sans Pro" w:cs="Times New Roman"/>
          <w:color w:val="333333"/>
          <w:sz w:val="27"/>
          <w:szCs w:val="27"/>
          <w:lang w:eastAsia="de-DE"/>
        </w:rPr>
      </w:pPr>
      <w:r w:rsidRPr="0036377C">
        <w:rPr>
          <w:rFonts w:ascii="Source Sans Pro" w:eastAsia="Times New Roman" w:hAnsi="Source Sans Pro" w:cs="Times New Roman"/>
          <w:color w:val="333333"/>
          <w:sz w:val="27"/>
          <w:szCs w:val="27"/>
          <w:lang w:eastAsia="de-DE"/>
        </w:rPr>
        <w:t>Auch ein </w:t>
      </w:r>
      <w:r w:rsidRPr="0036377C">
        <w:rPr>
          <w:rFonts w:ascii="Source Sans Pro" w:eastAsia="Times New Roman" w:hAnsi="Source Sans Pro" w:cs="Times New Roman"/>
          <w:b/>
          <w:bCs/>
          <w:color w:val="333333"/>
          <w:sz w:val="27"/>
          <w:szCs w:val="27"/>
          <w:lang w:eastAsia="de-DE"/>
        </w:rPr>
        <w:t>Blog</w:t>
      </w:r>
      <w:r w:rsidRPr="0036377C">
        <w:rPr>
          <w:rFonts w:ascii="Source Sans Pro" w:eastAsia="Times New Roman" w:hAnsi="Source Sans Pro" w:cs="Times New Roman"/>
          <w:color w:val="333333"/>
          <w:sz w:val="27"/>
          <w:szCs w:val="27"/>
          <w:lang w:eastAsia="de-DE"/>
        </w:rPr>
        <w:t> oder ein </w:t>
      </w:r>
      <w:r w:rsidRPr="0036377C">
        <w:rPr>
          <w:rFonts w:ascii="Source Sans Pro" w:eastAsia="Times New Roman" w:hAnsi="Source Sans Pro" w:cs="Times New Roman"/>
          <w:b/>
          <w:bCs/>
          <w:color w:val="333333"/>
          <w:sz w:val="27"/>
          <w:szCs w:val="27"/>
          <w:lang w:eastAsia="de-DE"/>
        </w:rPr>
        <w:t>YouTube-Kanal </w:t>
      </w:r>
      <w:r w:rsidRPr="0036377C">
        <w:rPr>
          <w:rFonts w:ascii="Source Sans Pro" w:eastAsia="Times New Roman" w:hAnsi="Source Sans Pro" w:cs="Times New Roman"/>
          <w:color w:val="333333"/>
          <w:sz w:val="27"/>
          <w:szCs w:val="27"/>
          <w:lang w:eastAsia="de-DE"/>
        </w:rPr>
        <w:t xml:space="preserve">mit Tipps und praktischen Handgriffen kann sich als attraktive Einnahmequelle für urban </w:t>
      </w:r>
      <w:proofErr w:type="spellStart"/>
      <w:r w:rsidRPr="0036377C">
        <w:rPr>
          <w:rFonts w:ascii="Source Sans Pro" w:eastAsia="Times New Roman" w:hAnsi="Source Sans Pro" w:cs="Times New Roman"/>
          <w:color w:val="333333"/>
          <w:sz w:val="27"/>
          <w:szCs w:val="27"/>
          <w:lang w:eastAsia="de-DE"/>
        </w:rPr>
        <w:t>farming</w:t>
      </w:r>
      <w:proofErr w:type="spellEnd"/>
      <w:r w:rsidRPr="0036377C">
        <w:rPr>
          <w:rFonts w:ascii="Source Sans Pro" w:eastAsia="Times New Roman" w:hAnsi="Source Sans Pro" w:cs="Times New Roman"/>
          <w:color w:val="333333"/>
          <w:sz w:val="27"/>
          <w:szCs w:val="27"/>
          <w:lang w:eastAsia="de-DE"/>
        </w:rPr>
        <w:t xml:space="preserve"> erweisen. Auch der Verkauf von Samen bzw. auf urban </w:t>
      </w:r>
      <w:proofErr w:type="spellStart"/>
      <w:r w:rsidRPr="0036377C">
        <w:rPr>
          <w:rFonts w:ascii="Source Sans Pro" w:eastAsia="Times New Roman" w:hAnsi="Source Sans Pro" w:cs="Times New Roman"/>
          <w:color w:val="333333"/>
          <w:sz w:val="27"/>
          <w:szCs w:val="27"/>
          <w:lang w:eastAsia="de-DE"/>
        </w:rPr>
        <w:t>farming</w:t>
      </w:r>
      <w:proofErr w:type="spellEnd"/>
      <w:r w:rsidRPr="0036377C">
        <w:rPr>
          <w:rFonts w:ascii="Source Sans Pro" w:eastAsia="Times New Roman" w:hAnsi="Source Sans Pro" w:cs="Times New Roman"/>
          <w:color w:val="333333"/>
          <w:sz w:val="27"/>
          <w:szCs w:val="27"/>
          <w:lang w:eastAsia="de-DE"/>
        </w:rPr>
        <w:t xml:space="preserve"> optimierten Pflanzen kann ein Teil der geschäftlichen Aktivitäten sein. Wer mit urban </w:t>
      </w:r>
      <w:proofErr w:type="spellStart"/>
      <w:r w:rsidRPr="0036377C">
        <w:rPr>
          <w:rFonts w:ascii="Source Sans Pro" w:eastAsia="Times New Roman" w:hAnsi="Source Sans Pro" w:cs="Times New Roman"/>
          <w:color w:val="333333"/>
          <w:sz w:val="27"/>
          <w:szCs w:val="27"/>
          <w:lang w:eastAsia="de-DE"/>
        </w:rPr>
        <w:t>farming</w:t>
      </w:r>
      <w:proofErr w:type="spellEnd"/>
      <w:r w:rsidRPr="0036377C">
        <w:rPr>
          <w:rFonts w:ascii="Source Sans Pro" w:eastAsia="Times New Roman" w:hAnsi="Source Sans Pro" w:cs="Times New Roman"/>
          <w:color w:val="333333"/>
          <w:sz w:val="27"/>
          <w:szCs w:val="27"/>
          <w:lang w:eastAsia="de-DE"/>
        </w:rPr>
        <w:t xml:space="preserve"> erfolgreich sein will, muss auf jeden Fall eine hohe digitale Reichweite nutzen und für </w:t>
      </w:r>
      <w:r w:rsidRPr="0036377C">
        <w:rPr>
          <w:rFonts w:ascii="Source Sans Pro" w:eastAsia="Times New Roman" w:hAnsi="Source Sans Pro" w:cs="Times New Roman"/>
          <w:b/>
          <w:bCs/>
          <w:color w:val="333333"/>
          <w:sz w:val="27"/>
          <w:szCs w:val="27"/>
          <w:lang w:eastAsia="de-DE"/>
        </w:rPr>
        <w:t>Interessenten auffindbar</w:t>
      </w:r>
      <w:r w:rsidRPr="0036377C">
        <w:rPr>
          <w:rFonts w:ascii="Source Sans Pro" w:eastAsia="Times New Roman" w:hAnsi="Source Sans Pro" w:cs="Times New Roman"/>
          <w:color w:val="333333"/>
          <w:sz w:val="27"/>
          <w:szCs w:val="27"/>
          <w:lang w:eastAsia="de-DE"/>
        </w:rPr>
        <w:t> sein. Es muss darum gehen, </w:t>
      </w:r>
      <w:r w:rsidRPr="0036377C">
        <w:rPr>
          <w:rFonts w:ascii="Source Sans Pro" w:eastAsia="Times New Roman" w:hAnsi="Source Sans Pro" w:cs="Times New Roman"/>
          <w:b/>
          <w:bCs/>
          <w:color w:val="333333"/>
          <w:sz w:val="27"/>
          <w:szCs w:val="27"/>
          <w:lang w:eastAsia="de-DE"/>
        </w:rPr>
        <w:t>Aufklärungsarbeit zu</w:t>
      </w:r>
      <w:r w:rsidRPr="0036377C">
        <w:rPr>
          <w:rFonts w:ascii="Source Sans Pro" w:eastAsia="Times New Roman" w:hAnsi="Source Sans Pro" w:cs="Times New Roman"/>
          <w:color w:val="333333"/>
          <w:sz w:val="27"/>
          <w:szCs w:val="27"/>
          <w:lang w:eastAsia="de-DE"/>
        </w:rPr>
        <w:t> </w:t>
      </w:r>
      <w:r w:rsidRPr="0036377C">
        <w:rPr>
          <w:rFonts w:ascii="Source Sans Pro" w:eastAsia="Times New Roman" w:hAnsi="Source Sans Pro" w:cs="Times New Roman"/>
          <w:b/>
          <w:bCs/>
          <w:color w:val="333333"/>
          <w:sz w:val="27"/>
          <w:szCs w:val="27"/>
          <w:lang w:eastAsia="de-DE"/>
        </w:rPr>
        <w:t>leisten</w:t>
      </w:r>
      <w:r w:rsidRPr="0036377C">
        <w:rPr>
          <w:rFonts w:ascii="Source Sans Pro" w:eastAsia="Times New Roman" w:hAnsi="Source Sans Pro" w:cs="Times New Roman"/>
          <w:color w:val="333333"/>
          <w:sz w:val="27"/>
          <w:szCs w:val="27"/>
          <w:lang w:eastAsia="de-DE"/>
        </w:rPr>
        <w:t>, </w:t>
      </w:r>
      <w:r w:rsidRPr="0036377C">
        <w:rPr>
          <w:rFonts w:ascii="Source Sans Pro" w:eastAsia="Times New Roman" w:hAnsi="Source Sans Pro" w:cs="Times New Roman"/>
          <w:b/>
          <w:bCs/>
          <w:color w:val="333333"/>
          <w:sz w:val="27"/>
          <w:szCs w:val="27"/>
          <w:lang w:eastAsia="de-DE"/>
        </w:rPr>
        <w:t>neue Kunden zu begeistern</w:t>
      </w:r>
      <w:r w:rsidRPr="0036377C">
        <w:rPr>
          <w:rFonts w:ascii="Source Sans Pro" w:eastAsia="Times New Roman" w:hAnsi="Source Sans Pro" w:cs="Times New Roman"/>
          <w:color w:val="333333"/>
          <w:sz w:val="27"/>
          <w:szCs w:val="27"/>
          <w:lang w:eastAsia="de-DE"/>
        </w:rPr>
        <w:t> und sie so zu einem Teil einer zukunftsorientierten Bewegung werden zu lassen. Beim Marketing sollten Gründer ganz klar auf Emotionen setzen, um potenzielle Kunden zum Mitmachen zu bewegen.</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 xml:space="preserve">Warum selbstständig machen mit urban </w:t>
      </w:r>
      <w:proofErr w:type="spellStart"/>
      <w:r w:rsidRPr="00801432">
        <w:rPr>
          <w:rFonts w:ascii="Source Sans Pro" w:eastAsia="Times New Roman" w:hAnsi="Source Sans Pro" w:cs="Times New Roman"/>
          <w:b/>
          <w:bCs/>
          <w:color w:val="355D72"/>
          <w:sz w:val="33"/>
          <w:szCs w:val="33"/>
          <w:lang w:eastAsia="de-DE"/>
        </w:rPr>
        <w:t>farming</w:t>
      </w:r>
      <w:proofErr w:type="spellEnd"/>
      <w:r w:rsidRPr="00801432">
        <w:rPr>
          <w:rFonts w:ascii="Source Sans Pro" w:eastAsia="Times New Roman" w:hAnsi="Source Sans Pro" w:cs="Times New Roman"/>
          <w:b/>
          <w:bCs/>
          <w:color w:val="355D72"/>
          <w:sz w:val="33"/>
          <w:szCs w:val="33"/>
          <w:lang w:eastAsia="de-DE"/>
        </w:rPr>
        <w: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 xml:space="preserve">Es gibt viele Vorteile, die für diese Geschäftsidee sprechen und die auch beim Marketing selbstbewusst kommuniziert werden sollten. Hiermit ließen sich neue Geschäftspartner gewinnen und Grundstücksbesitzer überzeugen, einen Teil der Fläche für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zur Verfügung zu stellen: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Erhöhung der Lebens- und Luftqualität durch grünere Innenstädte</w:t>
      </w:r>
    </w:p>
    <w:p w:rsidR="00801432" w:rsidRPr="00801432" w:rsidRDefault="00801432" w:rsidP="00801432">
      <w:pPr>
        <w:numPr>
          <w:ilvl w:val="0"/>
          <w:numId w:val="32"/>
        </w:numPr>
        <w:shd w:val="clear" w:color="auto" w:fill="FFFFFF"/>
        <w:spacing w:before="100" w:beforeAutospacing="1" w:after="100" w:afterAutospacing="1"/>
        <w:jc w:val="center"/>
        <w:rPr>
          <w:rFonts w:ascii="Times New Roman" w:eastAsia="Times New Roman" w:hAnsi="Times New Roman" w:cs="Times New Roman"/>
          <w:sz w:val="23"/>
          <w:szCs w:val="23"/>
          <w:lang w:eastAsia="de-DE"/>
        </w:rPr>
      </w:pPr>
      <w:hyperlink r:id="rId25" w:history="1">
        <w:r w:rsidRPr="00801432">
          <w:rPr>
            <w:rFonts w:ascii="Times New Roman" w:eastAsia="Times New Roman" w:hAnsi="Times New Roman" w:cs="Times New Roman"/>
            <w:color w:val="606060"/>
            <w:sz w:val="23"/>
            <w:szCs w:val="23"/>
            <w:u w:val="single"/>
            <w:lang w:eastAsia="de-DE"/>
          </w:rPr>
          <w:t>Start</w:t>
        </w:r>
      </w:hyperlink>
    </w:p>
    <w:p w:rsidR="00801432" w:rsidRPr="00801432" w:rsidRDefault="00801432" w:rsidP="00801432">
      <w:pPr>
        <w:shd w:val="clear" w:color="auto" w:fill="FFFFFF"/>
        <w:ind w:left="720"/>
        <w:jc w:val="center"/>
        <w:rPr>
          <w:rFonts w:ascii="Times New Roman" w:eastAsia="Times New Roman" w:hAnsi="Times New Roman" w:cs="Times New Roman"/>
          <w:sz w:val="23"/>
          <w:szCs w:val="23"/>
          <w:lang w:eastAsia="de-DE"/>
        </w:rPr>
      </w:pPr>
      <w:r w:rsidRPr="00801432">
        <w:rPr>
          <w:rFonts w:ascii="Times New Roman" w:eastAsia="Times New Roman" w:hAnsi="Times New Roman" w:cs="Times New Roman"/>
          <w:sz w:val="23"/>
          <w:szCs w:val="23"/>
          <w:lang w:eastAsia="de-DE"/>
        </w:rPr>
        <w:t> </w:t>
      </w:r>
    </w:p>
    <w:p w:rsidR="00801432" w:rsidRPr="00801432" w:rsidRDefault="00801432" w:rsidP="00801432">
      <w:pPr>
        <w:numPr>
          <w:ilvl w:val="0"/>
          <w:numId w:val="32"/>
        </w:numPr>
        <w:shd w:val="clear" w:color="auto" w:fill="FFFFFF"/>
        <w:spacing w:before="100" w:beforeAutospacing="1" w:after="100" w:afterAutospacing="1"/>
        <w:jc w:val="center"/>
        <w:rPr>
          <w:rFonts w:ascii="Times New Roman" w:eastAsia="Times New Roman" w:hAnsi="Times New Roman" w:cs="Times New Roman"/>
          <w:sz w:val="23"/>
          <w:szCs w:val="23"/>
          <w:lang w:eastAsia="de-DE"/>
        </w:rPr>
      </w:pPr>
      <w:hyperlink r:id="rId26" w:history="1">
        <w:r w:rsidRPr="00801432">
          <w:rPr>
            <w:rFonts w:ascii="Times New Roman" w:eastAsia="Times New Roman" w:hAnsi="Times New Roman" w:cs="Times New Roman"/>
            <w:color w:val="606060"/>
            <w:sz w:val="23"/>
            <w:szCs w:val="23"/>
            <w:u w:val="single"/>
            <w:lang w:eastAsia="de-DE"/>
          </w:rPr>
          <w:t>Geschäftsideen</w:t>
        </w:r>
      </w:hyperlink>
    </w:p>
    <w:p w:rsidR="00801432" w:rsidRPr="00801432" w:rsidRDefault="00801432" w:rsidP="00801432">
      <w:pPr>
        <w:spacing w:before="15" w:after="150"/>
        <w:jc w:val="center"/>
        <w:outlineLvl w:val="0"/>
        <w:rPr>
          <w:rFonts w:ascii="inherit" w:eastAsia="Times New Roman" w:hAnsi="inherit" w:cs="Times New Roman"/>
          <w:b/>
          <w:bCs/>
          <w:kern w:val="36"/>
          <w:sz w:val="51"/>
          <w:szCs w:val="51"/>
          <w:lang w:eastAsia="de-DE"/>
        </w:rPr>
      </w:pPr>
      <w:r w:rsidRPr="00801432">
        <w:rPr>
          <w:rFonts w:ascii="inherit" w:eastAsia="Times New Roman" w:hAnsi="inherit" w:cs="Times New Roman"/>
          <w:b/>
          <w:bCs/>
          <w:kern w:val="36"/>
          <w:sz w:val="51"/>
          <w:szCs w:val="51"/>
          <w:lang w:eastAsia="de-DE"/>
        </w:rPr>
        <w:t xml:space="preserve">Selbstständig machen mit urban </w:t>
      </w:r>
      <w:proofErr w:type="spellStart"/>
      <w:r w:rsidRPr="00801432">
        <w:rPr>
          <w:rFonts w:ascii="inherit" w:eastAsia="Times New Roman" w:hAnsi="inherit" w:cs="Times New Roman"/>
          <w:b/>
          <w:bCs/>
          <w:kern w:val="36"/>
          <w:sz w:val="51"/>
          <w:szCs w:val="51"/>
          <w:lang w:eastAsia="de-DE"/>
        </w:rPr>
        <w:t>farming</w:t>
      </w:r>
      <w:proofErr w:type="spellEnd"/>
      <w:r w:rsidRPr="00801432">
        <w:rPr>
          <w:rFonts w:ascii="inherit" w:eastAsia="Times New Roman" w:hAnsi="inherit" w:cs="Times New Roman"/>
          <w:b/>
          <w:bCs/>
          <w:kern w:val="36"/>
          <w:sz w:val="51"/>
          <w:szCs w:val="51"/>
          <w:lang w:eastAsia="de-DE"/>
        </w:rPr>
        <w:t xml:space="preserve"> (städtische Landwirtschaft)</w:t>
      </w:r>
    </w:p>
    <w:p w:rsidR="00801432" w:rsidRPr="00801432" w:rsidRDefault="00801432" w:rsidP="00801432">
      <w:pPr>
        <w:shd w:val="clear" w:color="auto" w:fill="FFFFFF"/>
        <w:rPr>
          <w:rFonts w:ascii="Times New Roman" w:eastAsia="Times New Roman" w:hAnsi="Times New Roman" w:cs="Times New Roman"/>
          <w:sz w:val="24"/>
          <w:szCs w:val="24"/>
          <w:lang w:eastAsia="de-DE"/>
        </w:rPr>
      </w:pPr>
      <w:r w:rsidRPr="00801432">
        <w:rPr>
          <w:rFonts w:ascii="Times New Roman" w:eastAsia="Times New Roman" w:hAnsi="Times New Roman" w:cs="Times New Roman"/>
          <w:noProof/>
          <w:sz w:val="24"/>
          <w:szCs w:val="24"/>
          <w:lang w:eastAsia="de-DE"/>
        </w:rPr>
        <w:lastRenderedPageBreak/>
        <w:drawing>
          <wp:inline distT="0" distB="0" distL="0" distR="0">
            <wp:extent cx="9144000" cy="6106795"/>
            <wp:effectExtent l="0" t="0" r="0" b="8255"/>
            <wp:docPr id="3" name="Grafik 3" descr="https://www.selbststaendig.de/sites/default/files/artikelbilder/urban-far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lbststaendig.de/sites/default/files/artikelbilder/urban-farm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6106795"/>
                    </a:xfrm>
                    <a:prstGeom prst="rect">
                      <a:avLst/>
                    </a:prstGeom>
                    <a:noFill/>
                    <a:ln>
                      <a:noFill/>
                    </a:ln>
                  </pic:spPr>
                </pic:pic>
              </a:graphicData>
            </a:graphic>
          </wp:inline>
        </w:drawing>
      </w:r>
    </w:p>
    <w:p w:rsidR="00801432" w:rsidRPr="00801432" w:rsidRDefault="00801432" w:rsidP="00801432">
      <w:pPr>
        <w:shd w:val="clear" w:color="auto" w:fill="FFFFFF"/>
        <w:jc w:val="right"/>
        <w:rPr>
          <w:rFonts w:ascii="Times New Roman" w:eastAsia="Times New Roman" w:hAnsi="Times New Roman" w:cs="Times New Roman"/>
          <w:color w:val="000000"/>
          <w:sz w:val="15"/>
          <w:szCs w:val="15"/>
          <w:lang w:eastAsia="de-DE"/>
        </w:rPr>
      </w:pPr>
      <w:r w:rsidRPr="00801432">
        <w:rPr>
          <w:rFonts w:ascii="Times New Roman" w:eastAsia="Times New Roman" w:hAnsi="Times New Roman" w:cs="Times New Roman"/>
          <w:color w:val="000000"/>
          <w:sz w:val="15"/>
          <w:szCs w:val="15"/>
          <w:lang w:eastAsia="de-DE"/>
        </w:rPr>
        <w:t xml:space="preserve">© </w:t>
      </w:r>
      <w:proofErr w:type="spellStart"/>
      <w:r w:rsidRPr="00801432">
        <w:rPr>
          <w:rFonts w:ascii="Times New Roman" w:eastAsia="Times New Roman" w:hAnsi="Times New Roman" w:cs="Times New Roman"/>
          <w:color w:val="000000"/>
          <w:sz w:val="15"/>
          <w:szCs w:val="15"/>
          <w:lang w:eastAsia="de-DE"/>
        </w:rPr>
        <w:t>AYAimages</w:t>
      </w:r>
      <w:proofErr w:type="spellEnd"/>
      <w:r w:rsidRPr="00801432">
        <w:rPr>
          <w:rFonts w:ascii="Times New Roman" w:eastAsia="Times New Roman" w:hAnsi="Times New Roman" w:cs="Times New Roman"/>
          <w:color w:val="000000"/>
          <w:sz w:val="15"/>
          <w:szCs w:val="15"/>
          <w:lang w:eastAsia="de-DE"/>
        </w:rPr>
        <w:t xml:space="preserve"> - stock.adobe.com</w:t>
      </w:r>
    </w:p>
    <w:p w:rsidR="00801432" w:rsidRPr="00801432" w:rsidRDefault="00801432" w:rsidP="00801432">
      <w:pPr>
        <w:shd w:val="clear" w:color="auto" w:fill="FFFFFF"/>
        <w:jc w:val="both"/>
        <w:rPr>
          <w:rFonts w:ascii="Times New Roman" w:eastAsia="Times New Roman" w:hAnsi="Times New Roman" w:cs="Times New Roman"/>
          <w:sz w:val="24"/>
          <w:szCs w:val="24"/>
          <w:lang w:eastAsia="de-DE"/>
        </w:rPr>
      </w:pPr>
      <w:hyperlink r:id="rId27" w:history="1">
        <w:r w:rsidRPr="00801432">
          <w:rPr>
            <w:rFonts w:ascii="Times New Roman" w:eastAsia="Times New Roman" w:hAnsi="Times New Roman" w:cs="Times New Roman"/>
            <w:b/>
            <w:bCs/>
            <w:color w:val="FFFFFF"/>
            <w:sz w:val="24"/>
            <w:szCs w:val="24"/>
            <w:u w:val="single"/>
            <w:bdr w:val="single" w:sz="18" w:space="31" w:color="FFFFFF" w:frame="1"/>
            <w:lang w:eastAsia="de-DE"/>
          </w:rPr>
          <w:t>Selbstständig? Das ändert sich bei Ihrer Krankenversicherung</w:t>
        </w:r>
      </w:hyperlink>
      <w:r w:rsidRPr="00801432">
        <w:rPr>
          <w:rFonts w:ascii="Times New Roman" w:eastAsia="Times New Roman" w:hAnsi="Times New Roman" w:cs="Times New Roman"/>
          <w:sz w:val="24"/>
          <w:szCs w:val="24"/>
          <w:lang w:eastAsia="de-DE"/>
        </w:rPr>
        <w:t> </w:t>
      </w:r>
      <w:hyperlink r:id="rId28" w:history="1">
        <w:r w:rsidRPr="00801432">
          <w:rPr>
            <w:rFonts w:ascii="Times New Roman" w:eastAsia="Times New Roman" w:hAnsi="Times New Roman" w:cs="Times New Roman"/>
            <w:b/>
            <w:bCs/>
            <w:color w:val="FFFFFF"/>
            <w:sz w:val="24"/>
            <w:szCs w:val="24"/>
            <w:u w:val="single"/>
            <w:bdr w:val="single" w:sz="18" w:space="31" w:color="FFFFFF" w:frame="1"/>
            <w:lang w:eastAsia="de-DE"/>
          </w:rPr>
          <w:t>Beitragsrechner PKV und GKV für Selbstständige</w:t>
        </w:r>
      </w:hyperlink>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Nachhaltigkeit</w:t>
      </w:r>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Regionalität</w:t>
      </w:r>
      <w:r w:rsidRPr="00801432">
        <w:rPr>
          <w:rFonts w:ascii="Source Sans Pro" w:eastAsia="Times New Roman" w:hAnsi="Source Sans Pro" w:cs="Times New Roman"/>
          <w:color w:val="333333"/>
          <w:sz w:val="27"/>
          <w:szCs w:val="27"/>
          <w:lang w:eastAsia="de-DE"/>
        </w:rPr>
        <w:t> und </w:t>
      </w:r>
      <w:r w:rsidRPr="00801432">
        <w:rPr>
          <w:rFonts w:ascii="Source Sans Pro" w:eastAsia="Times New Roman" w:hAnsi="Source Sans Pro" w:cs="Times New Roman"/>
          <w:b/>
          <w:bCs/>
          <w:color w:val="333333"/>
          <w:sz w:val="27"/>
          <w:szCs w:val="27"/>
          <w:lang w:eastAsia="de-DE"/>
        </w:rPr>
        <w:t>Bio-Qualität</w:t>
      </w:r>
      <w:r w:rsidRPr="00801432">
        <w:rPr>
          <w:rFonts w:ascii="Source Sans Pro" w:eastAsia="Times New Roman" w:hAnsi="Source Sans Pro" w:cs="Times New Roman"/>
          <w:color w:val="333333"/>
          <w:sz w:val="27"/>
          <w:szCs w:val="27"/>
          <w:lang w:eastAsia="de-DE"/>
        </w:rPr>
        <w:t> sind Themen, die für Verbraucher beim Einkauf einer immer größere Rolle spielen. In </w:t>
      </w:r>
      <w:r w:rsidRPr="00801432">
        <w:rPr>
          <w:rFonts w:ascii="Source Sans Pro" w:eastAsia="Times New Roman" w:hAnsi="Source Sans Pro" w:cs="Times New Roman"/>
          <w:b/>
          <w:bCs/>
          <w:color w:val="333333"/>
          <w:sz w:val="27"/>
          <w:szCs w:val="27"/>
          <w:lang w:eastAsia="de-DE"/>
        </w:rPr>
        <w:t>vielen Innenstädten grünt es</w:t>
      </w:r>
      <w:r w:rsidRPr="00801432">
        <w:rPr>
          <w:rFonts w:ascii="Source Sans Pro" w:eastAsia="Times New Roman" w:hAnsi="Source Sans Pro" w:cs="Times New Roman"/>
          <w:color w:val="333333"/>
          <w:sz w:val="27"/>
          <w:szCs w:val="27"/>
          <w:lang w:eastAsia="de-DE"/>
        </w:rPr>
        <w:t> zunehmend, weil Kräuter und diverse Gemüsesorten von gemeinschaftlichen Initiativen angebaut werden. Und in so manchem Supermarkt </w:t>
      </w:r>
      <w:r w:rsidRPr="00801432">
        <w:rPr>
          <w:rFonts w:ascii="Source Sans Pro" w:eastAsia="Times New Roman" w:hAnsi="Source Sans Pro" w:cs="Times New Roman"/>
          <w:b/>
          <w:bCs/>
          <w:color w:val="333333"/>
          <w:sz w:val="27"/>
          <w:szCs w:val="27"/>
          <w:lang w:eastAsia="de-DE"/>
        </w:rPr>
        <w:t>wachsen mittlerweile frische Kräuter zum Ernten direkt vor Ort</w:t>
      </w:r>
      <w:r w:rsidRPr="00801432">
        <w:rPr>
          <w:rFonts w:ascii="Source Sans Pro" w:eastAsia="Times New Roman" w:hAnsi="Source Sans Pro" w:cs="Times New Roman"/>
          <w:color w:val="333333"/>
          <w:sz w:val="27"/>
          <w:szCs w:val="27"/>
          <w:lang w:eastAsia="de-DE"/>
        </w:rPr>
        <w:t>. All diese Entwicklungen sprechen für die hier vorgestellte </w:t>
      </w:r>
      <w:hyperlink r:id="rId29" w:history="1">
        <w:r w:rsidRPr="00801432">
          <w:rPr>
            <w:rFonts w:ascii="Source Sans Pro" w:eastAsia="Times New Roman" w:hAnsi="Source Sans Pro" w:cs="Times New Roman"/>
            <w:color w:val="000000"/>
            <w:sz w:val="27"/>
            <w:szCs w:val="27"/>
            <w:u w:val="single"/>
            <w:lang w:eastAsia="de-DE"/>
          </w:rPr>
          <w:t>Geschäftsidee</w:t>
        </w:r>
      </w:hyperlink>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 xml:space="preserve">selbstständig machen mit urban </w:t>
      </w:r>
      <w:proofErr w:type="spellStart"/>
      <w:r w:rsidRPr="00801432">
        <w:rPr>
          <w:rFonts w:ascii="Source Sans Pro" w:eastAsia="Times New Roman" w:hAnsi="Source Sans Pro" w:cs="Times New Roman"/>
          <w:b/>
          <w:bCs/>
          <w:color w:val="333333"/>
          <w:sz w:val="27"/>
          <w:szCs w:val="27"/>
          <w:lang w:eastAsia="de-DE"/>
        </w:rPr>
        <w:t>farming</w:t>
      </w:r>
      <w:proofErr w:type="spellEnd"/>
      <w:r w:rsidRPr="00801432">
        <w:rPr>
          <w:rFonts w:ascii="Source Sans Pro" w:eastAsia="Times New Roman" w:hAnsi="Source Sans Pro" w:cs="Times New Roman"/>
          <w:b/>
          <w:bCs/>
          <w:color w:val="333333"/>
          <w:sz w:val="27"/>
          <w:szCs w:val="27"/>
          <w:lang w:eastAsia="de-DE"/>
        </w:rPr>
        <w:t xml:space="preserve"> bzw. städtischer Landwirtschaft</w:t>
      </w:r>
      <w:r w:rsidRPr="00801432">
        <w:rPr>
          <w:rFonts w:ascii="Source Sans Pro" w:eastAsia="Times New Roman" w:hAnsi="Source Sans Pro" w:cs="Times New Roman"/>
          <w:color w:val="333333"/>
          <w:sz w:val="27"/>
          <w:szCs w:val="27"/>
          <w:lang w:eastAsia="de-DE"/>
        </w:rPr>
        <w: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Es geht um nicht weniger als die </w:t>
      </w:r>
      <w:r w:rsidRPr="00801432">
        <w:rPr>
          <w:rFonts w:ascii="Source Sans Pro" w:eastAsia="Times New Roman" w:hAnsi="Source Sans Pro" w:cs="Times New Roman"/>
          <w:b/>
          <w:bCs/>
          <w:color w:val="333333"/>
          <w:sz w:val="27"/>
          <w:szCs w:val="27"/>
          <w:lang w:eastAsia="de-DE"/>
        </w:rPr>
        <w:t>Zukunft der Landwirtschaft</w:t>
      </w:r>
      <w:r w:rsidRPr="00801432">
        <w:rPr>
          <w:rFonts w:ascii="Source Sans Pro" w:eastAsia="Times New Roman" w:hAnsi="Source Sans Pro" w:cs="Times New Roman"/>
          <w:color w:val="333333"/>
          <w:sz w:val="27"/>
          <w:szCs w:val="27"/>
          <w:lang w:eastAsia="de-DE"/>
        </w:rPr>
        <w:t>. Insofern könnte die hier vorgestellte Geschäftsidee in Anlehnung an das traditionelle Berufsbild </w:t>
      </w:r>
      <w:r w:rsidRPr="00801432">
        <w:rPr>
          <w:rFonts w:ascii="Source Sans Pro" w:eastAsia="Times New Roman" w:hAnsi="Source Sans Pro" w:cs="Times New Roman"/>
          <w:b/>
          <w:bCs/>
          <w:i/>
          <w:iCs/>
          <w:color w:val="333333"/>
          <w:sz w:val="27"/>
          <w:szCs w:val="27"/>
          <w:lang w:eastAsia="de-DE"/>
        </w:rPr>
        <w:t>Landwirt</w:t>
      </w:r>
      <w:r w:rsidRPr="00801432">
        <w:rPr>
          <w:rFonts w:ascii="Source Sans Pro" w:eastAsia="Times New Roman" w:hAnsi="Source Sans Pro" w:cs="Times New Roman"/>
          <w:color w:val="333333"/>
          <w:sz w:val="27"/>
          <w:szCs w:val="27"/>
          <w:lang w:eastAsia="de-DE"/>
        </w:rPr>
        <w:t> genauso gut ‚</w:t>
      </w:r>
      <w:r w:rsidRPr="00801432">
        <w:rPr>
          <w:rFonts w:ascii="Source Sans Pro" w:eastAsia="Times New Roman" w:hAnsi="Source Sans Pro" w:cs="Times New Roman"/>
          <w:b/>
          <w:bCs/>
          <w:i/>
          <w:iCs/>
          <w:color w:val="333333"/>
          <w:sz w:val="27"/>
          <w:szCs w:val="27"/>
          <w:lang w:eastAsia="de-DE"/>
        </w:rPr>
        <w:t>selbstständig machen als Stadtwirt</w:t>
      </w:r>
      <w:r w:rsidRPr="00801432">
        <w:rPr>
          <w:rFonts w:ascii="Source Sans Pro" w:eastAsia="Times New Roman" w:hAnsi="Source Sans Pro" w:cs="Times New Roman"/>
          <w:color w:val="333333"/>
          <w:sz w:val="27"/>
          <w:szCs w:val="27"/>
          <w:lang w:eastAsia="de-DE"/>
        </w:rPr>
        <w:t>‘ lauten. Die Nachfrage für regionale Erzeugnisse ist zweifelsohne vorhanden: Das </w:t>
      </w:r>
      <w:r w:rsidRPr="00801432">
        <w:rPr>
          <w:rFonts w:ascii="Source Sans Pro" w:eastAsia="Times New Roman" w:hAnsi="Source Sans Pro" w:cs="Times New Roman"/>
          <w:b/>
          <w:bCs/>
          <w:color w:val="333333"/>
          <w:sz w:val="27"/>
          <w:szCs w:val="27"/>
          <w:lang w:eastAsia="de-DE"/>
        </w:rPr>
        <w:t>Platzangebot in</w:t>
      </w:r>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Städten ist natürlich ein limitierender Faktor</w:t>
      </w:r>
      <w:r w:rsidRPr="00801432">
        <w:rPr>
          <w:rFonts w:ascii="Source Sans Pro" w:eastAsia="Times New Roman" w:hAnsi="Source Sans Pro" w:cs="Times New Roman"/>
          <w:color w:val="333333"/>
          <w:sz w:val="27"/>
          <w:szCs w:val="27"/>
          <w:lang w:eastAsia="de-DE"/>
        </w:rPr>
        <w:t>, der bei dieser Idee für eine </w:t>
      </w:r>
      <w:r w:rsidRPr="00801432">
        <w:rPr>
          <w:rFonts w:ascii="Source Sans Pro" w:eastAsia="Times New Roman" w:hAnsi="Source Sans Pro" w:cs="Times New Roman"/>
          <w:b/>
          <w:bCs/>
          <w:color w:val="333333"/>
          <w:sz w:val="27"/>
          <w:szCs w:val="27"/>
          <w:lang w:eastAsia="de-DE"/>
        </w:rPr>
        <w:t>Existenzgründung</w:t>
      </w:r>
      <w:r w:rsidRPr="00801432">
        <w:rPr>
          <w:rFonts w:ascii="Source Sans Pro" w:eastAsia="Times New Roman" w:hAnsi="Source Sans Pro" w:cs="Times New Roman"/>
          <w:color w:val="333333"/>
          <w:sz w:val="27"/>
          <w:szCs w:val="27"/>
          <w:lang w:eastAsia="de-DE"/>
        </w:rPr>
        <w:t> zu bedenken ist. Kreative Lösungen und weitere Geschäftsansätze können aber für einen wahrlich fruchtbaren Boden sorgen!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801432">
        <w:rPr>
          <w:rFonts w:ascii="Source Sans Pro" w:eastAsia="Times New Roman" w:hAnsi="Source Sans Pro" w:cs="Times New Roman"/>
          <w:b/>
          <w:bCs/>
          <w:color w:val="000000"/>
          <w:sz w:val="42"/>
          <w:szCs w:val="42"/>
          <w:lang w:eastAsia="de-DE"/>
        </w:rPr>
        <w:t>Was bedeutet </w:t>
      </w:r>
      <w:r w:rsidRPr="00801432">
        <w:rPr>
          <w:rFonts w:ascii="Source Sans Pro" w:eastAsia="Times New Roman" w:hAnsi="Source Sans Pro" w:cs="Times New Roman"/>
          <w:b/>
          <w:bCs/>
          <w:i/>
          <w:iCs/>
          <w:color w:val="000000"/>
          <w:sz w:val="42"/>
          <w:szCs w:val="42"/>
          <w:lang w:eastAsia="de-DE"/>
        </w:rPr>
        <w:t xml:space="preserve">urban </w:t>
      </w:r>
      <w:proofErr w:type="spellStart"/>
      <w:r w:rsidRPr="00801432">
        <w:rPr>
          <w:rFonts w:ascii="Source Sans Pro" w:eastAsia="Times New Roman" w:hAnsi="Source Sans Pro" w:cs="Times New Roman"/>
          <w:b/>
          <w:bCs/>
          <w:i/>
          <w:iCs/>
          <w:color w:val="000000"/>
          <w:sz w:val="42"/>
          <w:szCs w:val="42"/>
          <w:lang w:eastAsia="de-DE"/>
        </w:rPr>
        <w:t>farming</w:t>
      </w:r>
      <w:proofErr w:type="spellEnd"/>
      <w:r w:rsidRPr="00801432">
        <w:rPr>
          <w:rFonts w:ascii="Source Sans Pro" w:eastAsia="Times New Roman" w:hAnsi="Source Sans Pro" w:cs="Times New Roman"/>
          <w:b/>
          <w:bCs/>
          <w:color w:val="000000"/>
          <w:sz w:val="42"/>
          <w:szCs w:val="42"/>
          <w:lang w:eastAsia="de-DE"/>
        </w:rPr>
        <w: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Es geht um die </w:t>
      </w:r>
      <w:r w:rsidRPr="00801432">
        <w:rPr>
          <w:rFonts w:ascii="Source Sans Pro" w:eastAsia="Times New Roman" w:hAnsi="Source Sans Pro" w:cs="Times New Roman"/>
          <w:b/>
          <w:bCs/>
          <w:color w:val="333333"/>
          <w:sz w:val="27"/>
          <w:szCs w:val="27"/>
          <w:lang w:eastAsia="de-DE"/>
        </w:rPr>
        <w:t>Lebensmittelproduktion in urbanen bzw. städtischen Wohngebieten</w:t>
      </w:r>
      <w:r w:rsidRPr="00801432">
        <w:rPr>
          <w:rFonts w:ascii="Source Sans Pro" w:eastAsia="Times New Roman" w:hAnsi="Source Sans Pro" w:cs="Times New Roman"/>
          <w:color w:val="333333"/>
          <w:sz w:val="27"/>
          <w:szCs w:val="27"/>
          <w:lang w:eastAsia="de-DE"/>
        </w:rPr>
        <w:t> oder auch Ballungsräumen. Mittels </w:t>
      </w:r>
      <w:r w:rsidRPr="00801432">
        <w:rPr>
          <w:rFonts w:ascii="Source Sans Pro" w:eastAsia="Times New Roman" w:hAnsi="Source Sans Pro" w:cs="Times New Roman"/>
          <w:b/>
          <w:bCs/>
          <w:color w:val="333333"/>
          <w:sz w:val="27"/>
          <w:szCs w:val="27"/>
          <w:lang w:eastAsia="de-DE"/>
        </w:rPr>
        <w:t>urbaner Landwirtschaft</w:t>
      </w:r>
      <w:r w:rsidRPr="00801432">
        <w:rPr>
          <w:rFonts w:ascii="Source Sans Pro" w:eastAsia="Times New Roman" w:hAnsi="Source Sans Pro" w:cs="Times New Roman"/>
          <w:color w:val="333333"/>
          <w:sz w:val="27"/>
          <w:szCs w:val="27"/>
          <w:lang w:eastAsia="de-DE"/>
        </w:rPr>
        <w:t> soll der unmittelbare Bedarf vor Ort zumindest teilweise gedeckt werden. Abgesehen vom Obst- und Gemüseanbau kann auch die </w:t>
      </w:r>
      <w:r w:rsidRPr="00801432">
        <w:rPr>
          <w:rFonts w:ascii="Source Sans Pro" w:eastAsia="Times New Roman" w:hAnsi="Source Sans Pro" w:cs="Times New Roman"/>
          <w:b/>
          <w:bCs/>
          <w:color w:val="333333"/>
          <w:sz w:val="27"/>
          <w:szCs w:val="27"/>
          <w:lang w:eastAsia="de-DE"/>
        </w:rPr>
        <w:t>Tierhaltung in begrenztem Ausmaß</w:t>
      </w:r>
      <w:r w:rsidRPr="00801432">
        <w:rPr>
          <w:rFonts w:ascii="Source Sans Pro" w:eastAsia="Times New Roman" w:hAnsi="Source Sans Pro" w:cs="Times New Roman"/>
          <w:color w:val="333333"/>
          <w:sz w:val="27"/>
          <w:szCs w:val="27"/>
          <w:lang w:eastAsia="de-DE"/>
        </w:rPr>
        <w:t xml:space="preserve"> möglich sein. Die strukturellen Grundlagen für diese Geschäftsidee sind </w:t>
      </w:r>
      <w:r w:rsidRPr="00801432">
        <w:rPr>
          <w:rFonts w:ascii="Source Sans Pro" w:eastAsia="Times New Roman" w:hAnsi="Source Sans Pro" w:cs="Times New Roman"/>
          <w:color w:val="333333"/>
          <w:sz w:val="27"/>
          <w:szCs w:val="27"/>
          <w:lang w:eastAsia="de-DE"/>
        </w:rPr>
        <w:lastRenderedPageBreak/>
        <w:t>in Deutschland </w:t>
      </w:r>
      <w:r w:rsidRPr="00801432">
        <w:rPr>
          <w:rFonts w:ascii="Source Sans Pro" w:eastAsia="Times New Roman" w:hAnsi="Source Sans Pro" w:cs="Times New Roman"/>
          <w:b/>
          <w:bCs/>
          <w:color w:val="333333"/>
          <w:sz w:val="27"/>
          <w:szCs w:val="27"/>
          <w:lang w:eastAsia="de-DE"/>
        </w:rPr>
        <w:t>mit der Kleingartenkultur tief verankert</w:t>
      </w:r>
      <w:r w:rsidRPr="00801432">
        <w:rPr>
          <w:rFonts w:ascii="Source Sans Pro" w:eastAsia="Times New Roman" w:hAnsi="Source Sans Pro" w:cs="Times New Roman"/>
          <w:color w:val="333333"/>
          <w:sz w:val="27"/>
          <w:szCs w:val="27"/>
          <w:lang w:eastAsia="de-DE"/>
        </w:rPr>
        <w:t>. In immer mehr Städten finden sich entsprechende Initiativen und Projekte. Wer sich damit selbstständig machen möchte, wird von Beginn an </w:t>
      </w:r>
      <w:r w:rsidRPr="00801432">
        <w:rPr>
          <w:rFonts w:ascii="Source Sans Pro" w:eastAsia="Times New Roman" w:hAnsi="Source Sans Pro" w:cs="Times New Roman"/>
          <w:b/>
          <w:bCs/>
          <w:color w:val="333333"/>
          <w:sz w:val="27"/>
          <w:szCs w:val="27"/>
          <w:lang w:eastAsia="de-DE"/>
        </w:rPr>
        <w:t>betriebswirtschaftliche Variablen anlegen müssen</w:t>
      </w:r>
      <w:r w:rsidRPr="00801432">
        <w:rPr>
          <w:rFonts w:ascii="Source Sans Pro" w:eastAsia="Times New Roman" w:hAnsi="Source Sans Pro" w:cs="Times New Roman"/>
          <w:color w:val="333333"/>
          <w:sz w:val="27"/>
          <w:szCs w:val="27"/>
          <w:lang w:eastAsia="de-DE"/>
        </w:rPr>
        <w: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In diesem Sinne ist eine Abgrenzung zwischen </w:t>
      </w:r>
      <w:r w:rsidRPr="00801432">
        <w:rPr>
          <w:rFonts w:ascii="Source Sans Pro" w:eastAsia="Times New Roman" w:hAnsi="Source Sans Pro" w:cs="Times New Roman"/>
          <w:b/>
          <w:bCs/>
          <w:i/>
          <w:iCs/>
          <w:color w:val="333333"/>
          <w:sz w:val="27"/>
          <w:szCs w:val="27"/>
          <w:lang w:eastAsia="de-DE"/>
        </w:rPr>
        <w:t xml:space="preserve">urban </w:t>
      </w:r>
      <w:proofErr w:type="spellStart"/>
      <w:r w:rsidRPr="00801432">
        <w:rPr>
          <w:rFonts w:ascii="Source Sans Pro" w:eastAsia="Times New Roman" w:hAnsi="Source Sans Pro" w:cs="Times New Roman"/>
          <w:b/>
          <w:bCs/>
          <w:i/>
          <w:iCs/>
          <w:color w:val="333333"/>
          <w:sz w:val="27"/>
          <w:szCs w:val="27"/>
          <w:lang w:eastAsia="de-DE"/>
        </w:rPr>
        <w:t>gardening</w:t>
      </w:r>
      <w:proofErr w:type="spellEnd"/>
      <w:r w:rsidRPr="00801432">
        <w:rPr>
          <w:rFonts w:ascii="Source Sans Pro" w:eastAsia="Times New Roman" w:hAnsi="Source Sans Pro" w:cs="Times New Roman"/>
          <w:color w:val="333333"/>
          <w:sz w:val="27"/>
          <w:szCs w:val="27"/>
          <w:lang w:eastAsia="de-DE"/>
        </w:rPr>
        <w:t> und </w:t>
      </w:r>
      <w:r w:rsidRPr="00801432">
        <w:rPr>
          <w:rFonts w:ascii="Source Sans Pro" w:eastAsia="Times New Roman" w:hAnsi="Source Sans Pro" w:cs="Times New Roman"/>
          <w:b/>
          <w:bCs/>
          <w:i/>
          <w:iCs/>
          <w:color w:val="333333"/>
          <w:sz w:val="27"/>
          <w:szCs w:val="27"/>
          <w:lang w:eastAsia="de-DE"/>
        </w:rPr>
        <w:t xml:space="preserve">urban </w:t>
      </w:r>
      <w:proofErr w:type="spellStart"/>
      <w:r w:rsidRPr="00801432">
        <w:rPr>
          <w:rFonts w:ascii="Source Sans Pro" w:eastAsia="Times New Roman" w:hAnsi="Source Sans Pro" w:cs="Times New Roman"/>
          <w:b/>
          <w:bCs/>
          <w:i/>
          <w:iCs/>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vorzunehmen: Ersteres bezieht sich nur auf den Eigenbedarf, der z. B. mit dem heimischen Garten gedeckt werden kann. Wer </w:t>
      </w:r>
      <w:r w:rsidRPr="00801432">
        <w:rPr>
          <w:rFonts w:ascii="Source Sans Pro" w:eastAsia="Times New Roman" w:hAnsi="Source Sans Pro" w:cs="Times New Roman"/>
          <w:b/>
          <w:bCs/>
          <w:color w:val="333333"/>
          <w:sz w:val="27"/>
          <w:szCs w:val="27"/>
          <w:lang w:eastAsia="de-DE"/>
        </w:rPr>
        <w:t>mit </w:t>
      </w:r>
      <w:r w:rsidRPr="00801432">
        <w:rPr>
          <w:rFonts w:ascii="Source Sans Pro" w:eastAsia="Times New Roman" w:hAnsi="Source Sans Pro" w:cs="Times New Roman"/>
          <w:b/>
          <w:bCs/>
          <w:i/>
          <w:iCs/>
          <w:color w:val="333333"/>
          <w:sz w:val="27"/>
          <w:szCs w:val="27"/>
          <w:lang w:eastAsia="de-DE"/>
        </w:rPr>
        <w:t xml:space="preserve">urban </w:t>
      </w:r>
      <w:proofErr w:type="spellStart"/>
      <w:r w:rsidRPr="00801432">
        <w:rPr>
          <w:rFonts w:ascii="Source Sans Pro" w:eastAsia="Times New Roman" w:hAnsi="Source Sans Pro" w:cs="Times New Roman"/>
          <w:b/>
          <w:bCs/>
          <w:i/>
          <w:iCs/>
          <w:color w:val="333333"/>
          <w:sz w:val="27"/>
          <w:szCs w:val="27"/>
          <w:lang w:eastAsia="de-DE"/>
        </w:rPr>
        <w:t>farming</w:t>
      </w:r>
      <w:proofErr w:type="spellEnd"/>
      <w:r w:rsidRPr="00801432">
        <w:rPr>
          <w:rFonts w:ascii="Source Sans Pro" w:eastAsia="Times New Roman" w:hAnsi="Source Sans Pro" w:cs="Times New Roman"/>
          <w:b/>
          <w:bCs/>
          <w:color w:val="333333"/>
          <w:sz w:val="27"/>
          <w:szCs w:val="27"/>
          <w:lang w:eastAsia="de-DE"/>
        </w:rPr>
        <w:t> Geld verdienen</w:t>
      </w:r>
      <w:r w:rsidRPr="00801432">
        <w:rPr>
          <w:rFonts w:ascii="Source Sans Pro" w:eastAsia="Times New Roman" w:hAnsi="Source Sans Pro" w:cs="Times New Roman"/>
          <w:color w:val="333333"/>
          <w:sz w:val="27"/>
          <w:szCs w:val="27"/>
          <w:lang w:eastAsia="de-DE"/>
        </w:rPr>
        <w:t> möchte, muss mit Blick auf die nutzbare Anbaufläche größer denken und mehr nachwachsende (!) Ressourcen mobilisieren. Hier kommt das so genannte </w:t>
      </w:r>
      <w:proofErr w:type="spellStart"/>
      <w:r w:rsidRPr="00801432">
        <w:rPr>
          <w:rFonts w:ascii="Source Sans Pro" w:eastAsia="Times New Roman" w:hAnsi="Source Sans Pro" w:cs="Times New Roman"/>
          <w:b/>
          <w:bCs/>
          <w:i/>
          <w:iCs/>
          <w:color w:val="333333"/>
          <w:sz w:val="27"/>
          <w:szCs w:val="27"/>
          <w:lang w:eastAsia="de-DE"/>
        </w:rPr>
        <w:t>vertical</w:t>
      </w:r>
      <w:proofErr w:type="spellEnd"/>
      <w:r w:rsidRPr="00801432">
        <w:rPr>
          <w:rFonts w:ascii="Source Sans Pro" w:eastAsia="Times New Roman" w:hAnsi="Source Sans Pro" w:cs="Times New Roman"/>
          <w:b/>
          <w:bCs/>
          <w:i/>
          <w:iCs/>
          <w:color w:val="333333"/>
          <w:sz w:val="27"/>
          <w:szCs w:val="27"/>
          <w:lang w:eastAsia="de-DE"/>
        </w:rPr>
        <w:t xml:space="preserve"> </w:t>
      </w:r>
      <w:proofErr w:type="spellStart"/>
      <w:r w:rsidRPr="00801432">
        <w:rPr>
          <w:rFonts w:ascii="Source Sans Pro" w:eastAsia="Times New Roman" w:hAnsi="Source Sans Pro" w:cs="Times New Roman"/>
          <w:b/>
          <w:bCs/>
          <w:i/>
          <w:iCs/>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als weitere Option ins Spiel: Hiermit ist gemeint, dass besonders in Städten der Raum nach oben genutzt wird. An Hochhäusern könnten Pflanzen hochwachsen und </w:t>
      </w:r>
      <w:r w:rsidRPr="00801432">
        <w:rPr>
          <w:rFonts w:ascii="Source Sans Pro" w:eastAsia="Times New Roman" w:hAnsi="Source Sans Pro" w:cs="Times New Roman"/>
          <w:b/>
          <w:bCs/>
          <w:color w:val="333333"/>
          <w:sz w:val="27"/>
          <w:szCs w:val="27"/>
          <w:lang w:eastAsia="de-DE"/>
        </w:rPr>
        <w:t>auf jedem Balkon ließe sich etwas anbauen.</w:t>
      </w:r>
      <w:r w:rsidRPr="00801432">
        <w:rPr>
          <w:rFonts w:ascii="Source Sans Pro" w:eastAsia="Times New Roman" w:hAnsi="Source Sans Pro" w:cs="Times New Roman"/>
          <w:color w:val="333333"/>
          <w:sz w:val="27"/>
          <w:szCs w:val="27"/>
          <w:lang w:eastAsia="de-DE"/>
        </w:rPr>
        <w:t> Je höher die Beteiligung ist, desto mehr wird sich der Bedarf vor Ort autark sicherstellen lassen. Durch wegfallende Transportwege kann ein großer Schritt in Richtung anvisierter </w:t>
      </w:r>
      <w:r w:rsidRPr="00801432">
        <w:rPr>
          <w:rFonts w:ascii="Source Sans Pro" w:eastAsia="Times New Roman" w:hAnsi="Source Sans Pro" w:cs="Times New Roman"/>
          <w:b/>
          <w:bCs/>
          <w:color w:val="333333"/>
          <w:sz w:val="27"/>
          <w:szCs w:val="27"/>
          <w:lang w:eastAsia="de-DE"/>
        </w:rPr>
        <w:t>Klimaneutralität</w:t>
      </w:r>
      <w:r w:rsidRPr="00801432">
        <w:rPr>
          <w:rFonts w:ascii="Source Sans Pro" w:eastAsia="Times New Roman" w:hAnsi="Source Sans Pro" w:cs="Times New Roman"/>
          <w:color w:val="333333"/>
          <w:sz w:val="27"/>
          <w:szCs w:val="27"/>
          <w:lang w:eastAsia="de-DE"/>
        </w:rPr>
        <w:t> zurückgelegt werden.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801432">
        <w:rPr>
          <w:rFonts w:ascii="Source Sans Pro" w:eastAsia="Times New Roman" w:hAnsi="Source Sans Pro" w:cs="Times New Roman"/>
          <w:b/>
          <w:bCs/>
          <w:color w:val="000000"/>
          <w:sz w:val="42"/>
          <w:szCs w:val="42"/>
          <w:lang w:eastAsia="de-DE"/>
        </w:rPr>
        <w:t>Das Wichtigste in Kürze: Existenzgründung mit </w:t>
      </w:r>
      <w:r w:rsidRPr="00801432">
        <w:rPr>
          <w:rFonts w:ascii="Source Sans Pro" w:eastAsia="Times New Roman" w:hAnsi="Source Sans Pro" w:cs="Times New Roman"/>
          <w:b/>
          <w:bCs/>
          <w:i/>
          <w:iCs/>
          <w:color w:val="000000"/>
          <w:sz w:val="42"/>
          <w:szCs w:val="42"/>
          <w:lang w:eastAsia="de-DE"/>
        </w:rPr>
        <w:t>urban</w:t>
      </w:r>
      <w:r w:rsidRPr="00801432">
        <w:rPr>
          <w:rFonts w:ascii="Source Sans Pro" w:eastAsia="Times New Roman" w:hAnsi="Source Sans Pro" w:cs="Times New Roman"/>
          <w:b/>
          <w:bCs/>
          <w:color w:val="000000"/>
          <w:sz w:val="42"/>
          <w:szCs w:val="42"/>
          <w:lang w:eastAsia="de-DE"/>
        </w:rPr>
        <w:t> </w:t>
      </w:r>
      <w:proofErr w:type="spellStart"/>
      <w:r w:rsidRPr="00801432">
        <w:rPr>
          <w:rFonts w:ascii="Source Sans Pro" w:eastAsia="Times New Roman" w:hAnsi="Source Sans Pro" w:cs="Times New Roman"/>
          <w:b/>
          <w:bCs/>
          <w:i/>
          <w:iCs/>
          <w:color w:val="000000"/>
          <w:sz w:val="42"/>
          <w:szCs w:val="42"/>
          <w:lang w:eastAsia="de-DE"/>
        </w:rPr>
        <w:t>farming</w:t>
      </w:r>
      <w:proofErr w:type="spellEnd"/>
      <w:r w:rsidRPr="00801432">
        <w:rPr>
          <w:rFonts w:ascii="Source Sans Pro" w:eastAsia="Times New Roman" w:hAnsi="Source Sans Pro" w:cs="Times New Roman"/>
          <w:b/>
          <w:bCs/>
          <w:color w:val="000000"/>
          <w:sz w:val="42"/>
          <w:szCs w:val="42"/>
          <w:lang w:eastAsia="de-DE"/>
        </w:rPr>
        <w:t> (als Stadtwirt)</w:t>
      </w:r>
    </w:p>
    <w:p w:rsidR="00801432" w:rsidRPr="00801432" w:rsidRDefault="00801432" w:rsidP="00801432">
      <w:pPr>
        <w:numPr>
          <w:ilvl w:val="0"/>
          <w:numId w:val="33"/>
        </w:numPr>
        <w:shd w:val="clear" w:color="auto" w:fill="FFFFFF"/>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Wer sich mit städtischer Landwirtschaft selbstständig machen und Geld verdienen möchte, wird die nutzbaren Voraussetzungen vor Ort prüfen müssen.</w:t>
      </w:r>
    </w:p>
    <w:p w:rsidR="00801432" w:rsidRPr="00801432" w:rsidRDefault="00801432" w:rsidP="00801432">
      <w:pPr>
        <w:numPr>
          <w:ilvl w:val="0"/>
          <w:numId w:val="33"/>
        </w:numPr>
        <w:shd w:val="clear" w:color="auto" w:fill="FFFFFF"/>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xml:space="preserve">Falls Tierhaltung ein Teil des urban </w:t>
      </w:r>
      <w:proofErr w:type="spellStart"/>
      <w:r w:rsidRPr="00801432">
        <w:rPr>
          <w:rFonts w:ascii="Source Sans Pro" w:eastAsia="Times New Roman" w:hAnsi="Source Sans Pro" w:cs="Times New Roman"/>
          <w:b/>
          <w:bCs/>
          <w:color w:val="333333"/>
          <w:sz w:val="27"/>
          <w:szCs w:val="27"/>
          <w:lang w:eastAsia="de-DE"/>
        </w:rPr>
        <w:t>farming</w:t>
      </w:r>
      <w:proofErr w:type="spellEnd"/>
      <w:r w:rsidRPr="00801432">
        <w:rPr>
          <w:rFonts w:ascii="Source Sans Pro" w:eastAsia="Times New Roman" w:hAnsi="Source Sans Pro" w:cs="Times New Roman"/>
          <w:b/>
          <w:bCs/>
          <w:color w:val="333333"/>
          <w:sz w:val="27"/>
          <w:szCs w:val="27"/>
          <w:lang w:eastAsia="de-DE"/>
        </w:rPr>
        <w:t xml:space="preserve"> Konzepts sein soll, müssen die rechtlichen Rahmenbedingungen für Planungssicherheit geklärt werden.</w:t>
      </w:r>
    </w:p>
    <w:p w:rsidR="00801432" w:rsidRPr="00801432" w:rsidRDefault="00801432" w:rsidP="00801432">
      <w:pPr>
        <w:numPr>
          <w:ilvl w:val="0"/>
          <w:numId w:val="33"/>
        </w:numPr>
        <w:shd w:val="clear" w:color="auto" w:fill="FFFFFF"/>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Nutzungsrechte und Verträge für Grundstücke und Gebäude sind mit Blick auf die anvisierten Pläne genau zu prüfen. Es muss sichergestellt werden, dass der Anbau rechtskonform ist.</w:t>
      </w:r>
    </w:p>
    <w:p w:rsidR="00801432" w:rsidRPr="00801432" w:rsidRDefault="00801432" w:rsidP="00801432">
      <w:pPr>
        <w:numPr>
          <w:ilvl w:val="0"/>
          <w:numId w:val="33"/>
        </w:numPr>
        <w:shd w:val="clear" w:color="auto" w:fill="FFFFFF"/>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Durch den Zusammenschluss mit anderen ‚urbanen Bauern‘ lässt sich die Produktion erheblich steigern. Aus ehrenamtlichen Projekten kann langfristig ein tragfähiges Geschäftsmodell werden, zumindest für ein zweites berufliches Standbein.</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801432">
        <w:rPr>
          <w:rFonts w:ascii="Source Sans Pro" w:eastAsia="Times New Roman" w:hAnsi="Source Sans Pro" w:cs="Times New Roman"/>
          <w:b/>
          <w:bCs/>
          <w:color w:val="000000"/>
          <w:sz w:val="42"/>
          <w:szCs w:val="42"/>
          <w:lang w:eastAsia="de-DE"/>
        </w:rPr>
        <w:br/>
        <w:t>Voraussetzungen, um sich mit </w:t>
      </w:r>
      <w:r w:rsidRPr="00801432">
        <w:rPr>
          <w:rFonts w:ascii="Source Sans Pro" w:eastAsia="Times New Roman" w:hAnsi="Source Sans Pro" w:cs="Times New Roman"/>
          <w:b/>
          <w:bCs/>
          <w:i/>
          <w:iCs/>
          <w:color w:val="000000"/>
          <w:sz w:val="42"/>
          <w:szCs w:val="42"/>
          <w:lang w:eastAsia="de-DE"/>
        </w:rPr>
        <w:t xml:space="preserve">urban </w:t>
      </w:r>
      <w:proofErr w:type="spellStart"/>
      <w:r w:rsidRPr="00801432">
        <w:rPr>
          <w:rFonts w:ascii="Source Sans Pro" w:eastAsia="Times New Roman" w:hAnsi="Source Sans Pro" w:cs="Times New Roman"/>
          <w:b/>
          <w:bCs/>
          <w:i/>
          <w:iCs/>
          <w:color w:val="000000"/>
          <w:sz w:val="42"/>
          <w:szCs w:val="42"/>
          <w:lang w:eastAsia="de-DE"/>
        </w:rPr>
        <w:t>farming</w:t>
      </w:r>
      <w:proofErr w:type="spellEnd"/>
      <w:r w:rsidRPr="00801432">
        <w:rPr>
          <w:rFonts w:ascii="Source Sans Pro" w:eastAsia="Times New Roman" w:hAnsi="Source Sans Pro" w:cs="Times New Roman"/>
          <w:b/>
          <w:bCs/>
          <w:color w:val="000000"/>
          <w:sz w:val="42"/>
          <w:szCs w:val="42"/>
          <w:lang w:eastAsia="de-DE"/>
        </w:rPr>
        <w:t> selbstständig zu machen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lastRenderedPageBreak/>
        <w:t>Wer </w:t>
      </w:r>
      <w:r w:rsidRPr="00801432">
        <w:rPr>
          <w:rFonts w:ascii="Source Sans Pro" w:eastAsia="Times New Roman" w:hAnsi="Source Sans Pro" w:cs="Times New Roman"/>
          <w:b/>
          <w:bCs/>
          <w:color w:val="333333"/>
          <w:sz w:val="27"/>
          <w:szCs w:val="27"/>
          <w:lang w:eastAsia="de-DE"/>
        </w:rPr>
        <w:t xml:space="preserve">mit urban </w:t>
      </w:r>
      <w:proofErr w:type="spellStart"/>
      <w:r w:rsidRPr="00801432">
        <w:rPr>
          <w:rFonts w:ascii="Source Sans Pro" w:eastAsia="Times New Roman" w:hAnsi="Source Sans Pro" w:cs="Times New Roman"/>
          <w:b/>
          <w:bCs/>
          <w:color w:val="333333"/>
          <w:sz w:val="27"/>
          <w:szCs w:val="27"/>
          <w:lang w:eastAsia="de-DE"/>
        </w:rPr>
        <w:t>farming</w:t>
      </w:r>
      <w:proofErr w:type="spellEnd"/>
      <w:r w:rsidRPr="00801432">
        <w:rPr>
          <w:rFonts w:ascii="Source Sans Pro" w:eastAsia="Times New Roman" w:hAnsi="Source Sans Pro" w:cs="Times New Roman"/>
          <w:b/>
          <w:bCs/>
          <w:color w:val="333333"/>
          <w:sz w:val="27"/>
          <w:szCs w:val="27"/>
          <w:lang w:eastAsia="de-DE"/>
        </w:rPr>
        <w:t xml:space="preserve"> Geld verdienen</w:t>
      </w:r>
      <w:r w:rsidRPr="00801432">
        <w:rPr>
          <w:rFonts w:ascii="Source Sans Pro" w:eastAsia="Times New Roman" w:hAnsi="Source Sans Pro" w:cs="Times New Roman"/>
          <w:color w:val="333333"/>
          <w:sz w:val="27"/>
          <w:szCs w:val="27"/>
          <w:lang w:eastAsia="de-DE"/>
        </w:rPr>
        <w:t> möchte, darf darin nicht nur ein Hobby sehen. Um Einnahmen bzw. einen </w:t>
      </w:r>
      <w:r w:rsidRPr="00801432">
        <w:rPr>
          <w:rFonts w:ascii="Source Sans Pro" w:eastAsia="Times New Roman" w:hAnsi="Source Sans Pro" w:cs="Times New Roman"/>
          <w:b/>
          <w:bCs/>
          <w:color w:val="333333"/>
          <w:sz w:val="27"/>
          <w:szCs w:val="27"/>
          <w:lang w:eastAsia="de-DE"/>
        </w:rPr>
        <w:t>Gewinn erzielen zu können</w:t>
      </w:r>
      <w:r w:rsidRPr="00801432">
        <w:rPr>
          <w:rFonts w:ascii="Source Sans Pro" w:eastAsia="Times New Roman" w:hAnsi="Source Sans Pro" w:cs="Times New Roman"/>
          <w:color w:val="333333"/>
          <w:sz w:val="27"/>
          <w:szCs w:val="27"/>
          <w:lang w:eastAsia="de-DE"/>
        </w:rPr>
        <w:t>, wird der Output eine gewisse Menge überschreiten müssen. </w:t>
      </w:r>
      <w:r w:rsidRPr="00801432">
        <w:rPr>
          <w:rFonts w:ascii="Source Sans Pro" w:eastAsia="Times New Roman" w:hAnsi="Source Sans Pro" w:cs="Times New Roman"/>
          <w:b/>
          <w:bCs/>
          <w:color w:val="333333"/>
          <w:sz w:val="27"/>
          <w:szCs w:val="27"/>
          <w:lang w:eastAsia="de-DE"/>
        </w:rPr>
        <w:t>Die Ernte auf einem Balkon wird sicher nicht reichen, um einen nennenswerten Verdienst zu erzielen</w:t>
      </w:r>
      <w:r w:rsidRPr="00801432">
        <w:rPr>
          <w:rFonts w:ascii="Source Sans Pro" w:eastAsia="Times New Roman" w:hAnsi="Source Sans Pro" w:cs="Times New Roman"/>
          <w:color w:val="333333"/>
          <w:sz w:val="27"/>
          <w:szCs w:val="27"/>
          <w:lang w:eastAsia="de-DE"/>
        </w:rPr>
        <w:t>. Daher sind möglichst große und geschützte Flächen in der Stadt für den Anbau und eine begrenzte Tierhaltung zu ergründen. Durch den Zusammenschluss mit anderen Interessenten lassen sich finanzielle Mittel aufbringen, um </w:t>
      </w:r>
      <w:r w:rsidRPr="00801432">
        <w:rPr>
          <w:rFonts w:ascii="Source Sans Pro" w:eastAsia="Times New Roman" w:hAnsi="Source Sans Pro" w:cs="Times New Roman"/>
          <w:b/>
          <w:bCs/>
          <w:color w:val="333333"/>
          <w:sz w:val="27"/>
          <w:szCs w:val="27"/>
          <w:lang w:eastAsia="de-DE"/>
        </w:rPr>
        <w:t>Grünflächen pachten oder auf ggf. kaufen zu können</w:t>
      </w:r>
      <w:r w:rsidRPr="00801432">
        <w:rPr>
          <w:rFonts w:ascii="Source Sans Pro" w:eastAsia="Times New Roman" w:hAnsi="Source Sans Pro" w:cs="Times New Roman"/>
          <w:color w:val="333333"/>
          <w:sz w:val="27"/>
          <w:szCs w:val="27"/>
          <w:lang w:eastAsia="de-DE"/>
        </w:rPr>
        <w:t>. Verträge sind genau zu prüfen, um Grünflächen rechtskonform nutzen zu können.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Eine wichtige Voraussetzung für urbane Landwirtschaft sind natürlich </w:t>
      </w:r>
      <w:r w:rsidRPr="00801432">
        <w:rPr>
          <w:rFonts w:ascii="Source Sans Pro" w:eastAsia="Times New Roman" w:hAnsi="Source Sans Pro" w:cs="Times New Roman"/>
          <w:b/>
          <w:bCs/>
          <w:color w:val="333333"/>
          <w:sz w:val="27"/>
          <w:szCs w:val="27"/>
          <w:lang w:eastAsia="de-DE"/>
        </w:rPr>
        <w:t>Fachkenntnisse</w:t>
      </w:r>
      <w:r w:rsidRPr="00801432">
        <w:rPr>
          <w:rFonts w:ascii="Source Sans Pro" w:eastAsia="Times New Roman" w:hAnsi="Source Sans Pro" w:cs="Times New Roman"/>
          <w:color w:val="333333"/>
          <w:sz w:val="27"/>
          <w:szCs w:val="27"/>
          <w:lang w:eastAsia="de-DE"/>
        </w:rPr>
        <w:t>: Ohne </w:t>
      </w:r>
      <w:r w:rsidRPr="00801432">
        <w:rPr>
          <w:rFonts w:ascii="Source Sans Pro" w:eastAsia="Times New Roman" w:hAnsi="Source Sans Pro" w:cs="Times New Roman"/>
          <w:b/>
          <w:bCs/>
          <w:color w:val="333333"/>
          <w:sz w:val="27"/>
          <w:szCs w:val="27"/>
          <w:lang w:eastAsia="de-DE"/>
        </w:rPr>
        <w:t>grünen Daunen</w:t>
      </w:r>
      <w:r w:rsidRPr="00801432">
        <w:rPr>
          <w:rFonts w:ascii="Source Sans Pro" w:eastAsia="Times New Roman" w:hAnsi="Source Sans Pro" w:cs="Times New Roman"/>
          <w:color w:val="333333"/>
          <w:sz w:val="27"/>
          <w:szCs w:val="27"/>
          <w:lang w:eastAsia="de-DE"/>
        </w:rPr>
        <w:t xml:space="preserve"> und eine ausgeprägte Pflanzen- und ggf. auch Tierkunde wird das Geschäftsmodell nicht funktionieren können. Wer sich selbstständig mit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machen möchte, muss als Ziel die </w:t>
      </w:r>
      <w:r w:rsidRPr="00801432">
        <w:rPr>
          <w:rFonts w:ascii="Source Sans Pro" w:eastAsia="Times New Roman" w:hAnsi="Source Sans Pro" w:cs="Times New Roman"/>
          <w:b/>
          <w:bCs/>
          <w:color w:val="333333"/>
          <w:sz w:val="27"/>
          <w:szCs w:val="27"/>
          <w:lang w:eastAsia="de-DE"/>
        </w:rPr>
        <w:t>Ertragsoptimierung</w:t>
      </w:r>
      <w:r w:rsidRPr="00801432">
        <w:rPr>
          <w:rFonts w:ascii="Source Sans Pro" w:eastAsia="Times New Roman" w:hAnsi="Source Sans Pro" w:cs="Times New Roman"/>
          <w:color w:val="333333"/>
          <w:sz w:val="27"/>
          <w:szCs w:val="27"/>
          <w:lang w:eastAsia="de-DE"/>
        </w:rPr>
        <w:t> setzen. Das wird nicht durch Trial und Error, sondern nur mit belastbarem Fachwissen funktionieren können.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Die Tierhaltung in der Stadt ist klar reglementiert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Das </w:t>
      </w:r>
      <w:r w:rsidRPr="00801432">
        <w:rPr>
          <w:rFonts w:ascii="Source Sans Pro" w:eastAsia="Times New Roman" w:hAnsi="Source Sans Pro" w:cs="Times New Roman"/>
          <w:b/>
          <w:bCs/>
          <w:color w:val="333333"/>
          <w:sz w:val="27"/>
          <w:szCs w:val="27"/>
          <w:lang w:eastAsia="de-DE"/>
        </w:rPr>
        <w:t>Bundeskleingartengesetz (</w:t>
      </w:r>
      <w:hyperlink r:id="rId30" w:tgtFrame="_blank" w:history="1">
        <w:r w:rsidRPr="00801432">
          <w:rPr>
            <w:rFonts w:ascii="Source Sans Pro" w:eastAsia="Times New Roman" w:hAnsi="Source Sans Pro" w:cs="Times New Roman"/>
            <w:b/>
            <w:bCs/>
            <w:color w:val="000000"/>
            <w:sz w:val="27"/>
            <w:szCs w:val="27"/>
            <w:u w:val="single"/>
            <w:lang w:eastAsia="de-DE"/>
          </w:rPr>
          <w:t>https://www.gesetze-im-internet.de/bkleingg/BJNR002100983.html</w:t>
        </w:r>
      </w:hyperlink>
      <w:r w:rsidRPr="00801432">
        <w:rPr>
          <w:rFonts w:ascii="Source Sans Pro" w:eastAsia="Times New Roman" w:hAnsi="Source Sans Pro" w:cs="Times New Roman"/>
          <w:b/>
          <w:bCs/>
          <w:color w:val="333333"/>
          <w:sz w:val="27"/>
          <w:szCs w:val="27"/>
          <w:lang w:eastAsia="de-DE"/>
        </w:rPr>
        <w:t>) </w:t>
      </w:r>
      <w:r w:rsidRPr="00801432">
        <w:rPr>
          <w:rFonts w:ascii="Source Sans Pro" w:eastAsia="Times New Roman" w:hAnsi="Source Sans Pro" w:cs="Times New Roman"/>
          <w:color w:val="333333"/>
          <w:sz w:val="27"/>
          <w:szCs w:val="27"/>
          <w:lang w:eastAsia="de-DE"/>
        </w:rPr>
        <w:t>schließt übrigens explizit die Tierhaltung aus. In städtischen Siedlungen dürfen wenige Hühner gehalten werden, sofern sich die </w:t>
      </w:r>
      <w:r w:rsidRPr="00801432">
        <w:rPr>
          <w:rFonts w:ascii="Source Sans Pro" w:eastAsia="Times New Roman" w:hAnsi="Source Sans Pro" w:cs="Times New Roman"/>
          <w:b/>
          <w:bCs/>
          <w:color w:val="333333"/>
          <w:sz w:val="27"/>
          <w:szCs w:val="27"/>
          <w:lang w:eastAsia="de-DE"/>
        </w:rPr>
        <w:t>Lärmbelästigung in einem zumutbaren Rahmen</w:t>
      </w:r>
      <w:r w:rsidRPr="00801432">
        <w:rPr>
          <w:rFonts w:ascii="Source Sans Pro" w:eastAsia="Times New Roman" w:hAnsi="Source Sans Pro" w:cs="Times New Roman"/>
          <w:color w:val="333333"/>
          <w:sz w:val="27"/>
          <w:szCs w:val="27"/>
          <w:lang w:eastAsia="de-DE"/>
        </w:rPr>
        <w:t> bewegt. Diesen hat das Oberlandesgericht Celle mit maximal </w:t>
      </w:r>
      <w:r w:rsidRPr="00801432">
        <w:rPr>
          <w:rFonts w:ascii="Source Sans Pro" w:eastAsia="Times New Roman" w:hAnsi="Source Sans Pro" w:cs="Times New Roman"/>
          <w:b/>
          <w:bCs/>
          <w:color w:val="333333"/>
          <w:sz w:val="27"/>
          <w:szCs w:val="27"/>
          <w:lang w:eastAsia="de-DE"/>
        </w:rPr>
        <w:t>50 Dezibel</w:t>
      </w:r>
      <w:r w:rsidRPr="00801432">
        <w:rPr>
          <w:rFonts w:ascii="Source Sans Pro" w:eastAsia="Times New Roman" w:hAnsi="Source Sans Pro" w:cs="Times New Roman"/>
          <w:color w:val="333333"/>
          <w:sz w:val="27"/>
          <w:szCs w:val="27"/>
          <w:lang w:eastAsia="de-DE"/>
        </w:rPr>
        <w:t xml:space="preserve"> tagsüber konkretisiert. Hier wird deutlich, dass zu den wichtigsten Voraussetzungen für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neben vertraglichen Pflichten und behördlichen Aufgaben </w:t>
      </w:r>
      <w:r w:rsidRPr="00801432">
        <w:rPr>
          <w:rFonts w:ascii="Source Sans Pro" w:eastAsia="Times New Roman" w:hAnsi="Source Sans Pro" w:cs="Times New Roman"/>
          <w:b/>
          <w:bCs/>
          <w:color w:val="333333"/>
          <w:sz w:val="27"/>
          <w:szCs w:val="27"/>
          <w:lang w:eastAsia="de-DE"/>
        </w:rPr>
        <w:t>gesellschaftliche Akzeptanz zählt</w:t>
      </w:r>
      <w:r w:rsidRPr="00801432">
        <w:rPr>
          <w:rFonts w:ascii="Source Sans Pro" w:eastAsia="Times New Roman" w:hAnsi="Source Sans Pro" w:cs="Times New Roman"/>
          <w:color w:val="333333"/>
          <w:sz w:val="27"/>
          <w:szCs w:val="27"/>
          <w:lang w:eastAsia="de-DE"/>
        </w:rPr>
        <w:t>. Im Idealfall werden Anwohner in der Umgebung frühzeitig informiert und </w:t>
      </w:r>
      <w:r w:rsidRPr="00801432">
        <w:rPr>
          <w:rFonts w:ascii="Source Sans Pro" w:eastAsia="Times New Roman" w:hAnsi="Source Sans Pro" w:cs="Times New Roman"/>
          <w:b/>
          <w:bCs/>
          <w:color w:val="333333"/>
          <w:sz w:val="27"/>
          <w:szCs w:val="27"/>
          <w:lang w:eastAsia="de-DE"/>
        </w:rPr>
        <w:t>aktiv eingebunden</w:t>
      </w:r>
      <w:r w:rsidRPr="00801432">
        <w:rPr>
          <w:rFonts w:ascii="Source Sans Pro" w:eastAsia="Times New Roman" w:hAnsi="Source Sans Pro" w:cs="Times New Roman"/>
          <w:color w:val="333333"/>
          <w:sz w:val="27"/>
          <w:szCs w:val="27"/>
          <w:lang w:eastAsia="de-DE"/>
        </w:rPr>
        <w:t>. Eventuell lassen sich so mehr Ressourcen nutzen, wenn beispielsweise </w:t>
      </w:r>
      <w:r w:rsidRPr="00801432">
        <w:rPr>
          <w:rFonts w:ascii="Source Sans Pro" w:eastAsia="Times New Roman" w:hAnsi="Source Sans Pro" w:cs="Times New Roman"/>
          <w:b/>
          <w:bCs/>
          <w:color w:val="333333"/>
          <w:sz w:val="27"/>
          <w:szCs w:val="27"/>
          <w:lang w:eastAsia="de-DE"/>
        </w:rPr>
        <w:t>zusätzliche Gartenflächen für diesen Zweck unentgeltlich zur Verfügung gestellt werden.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801432">
        <w:rPr>
          <w:rFonts w:ascii="Source Sans Pro" w:eastAsia="Times New Roman" w:hAnsi="Source Sans Pro" w:cs="Times New Roman"/>
          <w:b/>
          <w:bCs/>
          <w:color w:val="000000"/>
          <w:sz w:val="42"/>
          <w:szCs w:val="42"/>
          <w:lang w:eastAsia="de-DE"/>
        </w:rPr>
        <w:t xml:space="preserve">Ausgangsanalyse: Warum selbstständig machen mit urban </w:t>
      </w:r>
      <w:proofErr w:type="spellStart"/>
      <w:r w:rsidRPr="00801432">
        <w:rPr>
          <w:rFonts w:ascii="Source Sans Pro" w:eastAsia="Times New Roman" w:hAnsi="Source Sans Pro" w:cs="Times New Roman"/>
          <w:b/>
          <w:bCs/>
          <w:color w:val="000000"/>
          <w:sz w:val="42"/>
          <w:szCs w:val="42"/>
          <w:lang w:eastAsia="de-DE"/>
        </w:rPr>
        <w:t>farming</w:t>
      </w:r>
      <w:proofErr w:type="spellEnd"/>
      <w:r w:rsidRPr="00801432">
        <w:rPr>
          <w:rFonts w:ascii="Source Sans Pro" w:eastAsia="Times New Roman" w:hAnsi="Source Sans Pro" w:cs="Times New Roman"/>
          <w:b/>
          <w:bCs/>
          <w:color w:val="000000"/>
          <w:sz w:val="42"/>
          <w:szCs w:val="42"/>
          <w:lang w:eastAsia="de-DE"/>
        </w:rPr>
        <w:t>/als Stadtbauer?</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Die Fakten sprechen klar dafür, dass die </w:t>
      </w:r>
      <w:r w:rsidRPr="00801432">
        <w:rPr>
          <w:rFonts w:ascii="Source Sans Pro" w:eastAsia="Times New Roman" w:hAnsi="Source Sans Pro" w:cs="Times New Roman"/>
          <w:b/>
          <w:bCs/>
          <w:color w:val="333333"/>
          <w:sz w:val="27"/>
          <w:szCs w:val="27"/>
          <w:lang w:eastAsia="de-DE"/>
        </w:rPr>
        <w:t>traditionelle Landwirtschaft den Bedarf schon in wenigen Jahrzehnten nicht mehr decken können wird</w:t>
      </w:r>
      <w:r w:rsidRPr="00801432">
        <w:rPr>
          <w:rFonts w:ascii="Source Sans Pro" w:eastAsia="Times New Roman" w:hAnsi="Source Sans Pro" w:cs="Times New Roman"/>
          <w:color w:val="333333"/>
          <w:sz w:val="27"/>
          <w:szCs w:val="27"/>
          <w:lang w:eastAsia="de-DE"/>
        </w:rPr>
        <w:t xml:space="preserve">. Bereits 2050 müssten für das Stillen des ‚Welthungers‘ weitaus mehr landwirtschaftliche genutzt werden müssen, als tatsächlich zur Verfügung </w:t>
      </w:r>
      <w:r w:rsidRPr="00801432">
        <w:rPr>
          <w:rFonts w:ascii="Source Sans Pro" w:eastAsia="Times New Roman" w:hAnsi="Source Sans Pro" w:cs="Times New Roman"/>
          <w:color w:val="333333"/>
          <w:sz w:val="27"/>
          <w:szCs w:val="27"/>
          <w:lang w:eastAsia="de-DE"/>
        </w:rPr>
        <w:lastRenderedPageBreak/>
        <w:t xml:space="preserve">stehen. Angesichts dessen ist die Geschäftsidee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eine </w:t>
      </w:r>
      <w:r w:rsidRPr="00801432">
        <w:rPr>
          <w:rFonts w:ascii="Source Sans Pro" w:eastAsia="Times New Roman" w:hAnsi="Source Sans Pro" w:cs="Times New Roman"/>
          <w:b/>
          <w:bCs/>
          <w:color w:val="333333"/>
          <w:sz w:val="27"/>
          <w:szCs w:val="27"/>
          <w:lang w:eastAsia="de-DE"/>
        </w:rPr>
        <w:t>klare zukunftsorientierte Antwort</w:t>
      </w:r>
      <w:r w:rsidRPr="00801432">
        <w:rPr>
          <w:rFonts w:ascii="Source Sans Pro" w:eastAsia="Times New Roman" w:hAnsi="Source Sans Pro" w:cs="Times New Roman"/>
          <w:color w:val="333333"/>
          <w:sz w:val="27"/>
          <w:szCs w:val="27"/>
          <w:lang w:eastAsia="de-DE"/>
        </w:rPr>
        <w:t> auf bald akut werdende Probleme: Durch die Nutzung von städtischen Landwirtschaftsressourcen lässt sich die </w:t>
      </w:r>
      <w:r w:rsidRPr="00801432">
        <w:rPr>
          <w:rFonts w:ascii="Source Sans Pro" w:eastAsia="Times New Roman" w:hAnsi="Source Sans Pro" w:cs="Times New Roman"/>
          <w:b/>
          <w:bCs/>
          <w:color w:val="333333"/>
          <w:sz w:val="27"/>
          <w:szCs w:val="27"/>
          <w:lang w:eastAsia="de-DE"/>
        </w:rPr>
        <w:t>Versorgungsabhängigkeit verringern.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Natürlich ist diese moderne Geschäftsidee auch unmittelbar </w:t>
      </w:r>
      <w:r w:rsidRPr="00801432">
        <w:rPr>
          <w:rFonts w:ascii="Source Sans Pro" w:eastAsia="Times New Roman" w:hAnsi="Source Sans Pro" w:cs="Times New Roman"/>
          <w:b/>
          <w:bCs/>
          <w:color w:val="333333"/>
          <w:sz w:val="27"/>
          <w:szCs w:val="27"/>
          <w:lang w:eastAsia="de-DE"/>
        </w:rPr>
        <w:t>vom Zeitgeist des nachhaltigen</w:t>
      </w:r>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regionalen Wirtschaftens</w:t>
      </w:r>
      <w:r w:rsidRPr="00801432">
        <w:rPr>
          <w:rFonts w:ascii="Source Sans Pro" w:eastAsia="Times New Roman" w:hAnsi="Source Sans Pro" w:cs="Times New Roman"/>
          <w:color w:val="333333"/>
          <w:sz w:val="27"/>
          <w:szCs w:val="27"/>
          <w:lang w:eastAsia="de-DE"/>
        </w:rPr>
        <w:t> geprägt. Im Grunde aber ist diese Idee mit deutschen Kleingartensiedlungen längst kulturell angelegt. Allerdings werden die Erzeugnisse aus diesen Gartenanlagen meistens </w:t>
      </w:r>
      <w:r w:rsidRPr="00801432">
        <w:rPr>
          <w:rFonts w:ascii="Source Sans Pro" w:eastAsia="Times New Roman" w:hAnsi="Source Sans Pro" w:cs="Times New Roman"/>
          <w:b/>
          <w:bCs/>
          <w:color w:val="333333"/>
          <w:sz w:val="27"/>
          <w:szCs w:val="27"/>
          <w:lang w:eastAsia="de-DE"/>
        </w:rPr>
        <w:t>nicht professionell vermarktet</w:t>
      </w:r>
      <w:r w:rsidRPr="00801432">
        <w:rPr>
          <w:rFonts w:ascii="Source Sans Pro" w:eastAsia="Times New Roman" w:hAnsi="Source Sans Pro" w:cs="Times New Roman"/>
          <w:color w:val="333333"/>
          <w:sz w:val="27"/>
          <w:szCs w:val="27"/>
          <w:lang w:eastAsia="de-DE"/>
        </w:rPr>
        <w:t>. Die ursprüngliche Idee stammt übrigens bereits aus dem New York der 70er Jahre, als erste Gemeinschaftsgärten ins Leben gerufen wurden.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Viele deutsche Städte erleben ihr grünes Wunder</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Aufmerksam werden viele Gründer auf die Geschäftsidee ‚urbane Landwirtschaft‘ vielerorts durch Projekte, die </w:t>
      </w:r>
      <w:r w:rsidRPr="00801432">
        <w:rPr>
          <w:rFonts w:ascii="Source Sans Pro" w:eastAsia="Times New Roman" w:hAnsi="Source Sans Pro" w:cs="Times New Roman"/>
          <w:b/>
          <w:bCs/>
          <w:color w:val="333333"/>
          <w:sz w:val="27"/>
          <w:szCs w:val="27"/>
          <w:lang w:eastAsia="de-DE"/>
        </w:rPr>
        <w:t>sichtbar in der Großstadt hervorstechen</w:t>
      </w:r>
      <w:r w:rsidRPr="00801432">
        <w:rPr>
          <w:rFonts w:ascii="Source Sans Pro" w:eastAsia="Times New Roman" w:hAnsi="Source Sans Pro" w:cs="Times New Roman"/>
          <w:color w:val="333333"/>
          <w:sz w:val="27"/>
          <w:szCs w:val="27"/>
          <w:lang w:eastAsia="de-DE"/>
        </w:rPr>
        <w:t>. Immer öfter sind grüne Oasen zu finden, die </w:t>
      </w:r>
      <w:r w:rsidRPr="00801432">
        <w:rPr>
          <w:rFonts w:ascii="Source Sans Pro" w:eastAsia="Times New Roman" w:hAnsi="Source Sans Pro" w:cs="Times New Roman"/>
          <w:b/>
          <w:bCs/>
          <w:color w:val="333333"/>
          <w:sz w:val="27"/>
          <w:szCs w:val="27"/>
          <w:lang w:eastAsia="de-DE"/>
        </w:rPr>
        <w:t>gemeinschaftlich bewirtschaftet</w:t>
      </w:r>
      <w:r w:rsidRPr="00801432">
        <w:rPr>
          <w:rFonts w:ascii="Source Sans Pro" w:eastAsia="Times New Roman" w:hAnsi="Source Sans Pro" w:cs="Times New Roman"/>
          <w:color w:val="333333"/>
          <w:sz w:val="27"/>
          <w:szCs w:val="27"/>
          <w:lang w:eastAsia="de-DE"/>
        </w:rPr>
        <w:t> werden. Von öffentlichen Parkanlagen bis hin zu privaten Vorgärten kommen dabei viele Flächen für den Anbau in Frage. In Berlin ist auf dem </w:t>
      </w:r>
      <w:r w:rsidRPr="00801432">
        <w:rPr>
          <w:rFonts w:ascii="Source Sans Pro" w:eastAsia="Times New Roman" w:hAnsi="Source Sans Pro" w:cs="Times New Roman"/>
          <w:b/>
          <w:bCs/>
          <w:color w:val="333333"/>
          <w:sz w:val="27"/>
          <w:szCs w:val="27"/>
          <w:lang w:eastAsia="de-DE"/>
        </w:rPr>
        <w:t>stillgelegten Gelände des Flughafens Tempelhof</w:t>
      </w:r>
      <w:r w:rsidRPr="00801432">
        <w:rPr>
          <w:rFonts w:ascii="Source Sans Pro" w:eastAsia="Times New Roman" w:hAnsi="Source Sans Pro" w:cs="Times New Roman"/>
          <w:color w:val="333333"/>
          <w:sz w:val="27"/>
          <w:szCs w:val="27"/>
          <w:lang w:eastAsia="de-DE"/>
        </w:rPr>
        <w:t> eines der </w:t>
      </w:r>
      <w:r w:rsidRPr="00801432">
        <w:rPr>
          <w:rFonts w:ascii="Source Sans Pro" w:eastAsia="Times New Roman" w:hAnsi="Source Sans Pro" w:cs="Times New Roman"/>
          <w:b/>
          <w:bCs/>
          <w:color w:val="333333"/>
          <w:sz w:val="27"/>
          <w:szCs w:val="27"/>
          <w:lang w:eastAsia="de-DE"/>
        </w:rPr>
        <w:t>weltweit größten</w:t>
      </w:r>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Hochbeet-Anlagen</w:t>
      </w:r>
      <w:r w:rsidRPr="00801432">
        <w:rPr>
          <w:rFonts w:ascii="Source Sans Pro" w:eastAsia="Times New Roman" w:hAnsi="Source Sans Pro" w:cs="Times New Roman"/>
          <w:color w:val="333333"/>
          <w:sz w:val="27"/>
          <w:szCs w:val="27"/>
          <w:lang w:eastAsia="de-DE"/>
        </w:rPr>
        <w:t> entstanden. Bei diesen oder ähnlichen Projekten handelt es sich meistens nur um einen Modellcharakter, der zeitlich befristet bzw. noch nicht langfristig gesichert ist. Vielerorts ist damit zu rechnen, dass in Folge des Wohnraummangels einige Flächen in naher Zukunft bebaut werden müssen. An dieser Stelle zeigt sich die absolute Notwendigkeit, die Rahmenbedingungen UND langfristigen Perspektiven genau zu prüfen. Nur wenn das der Fall ist, kann von einer Geschäftsidee im engeren Sinne die Rede sein.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Ausprägungsformen: So ist urbane Landwirtschaft umsetzbar</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Wer ein seriöses Geschäftsmodell etablieren möchte, sollte vom so genannten ‚</w:t>
      </w:r>
      <w:r w:rsidRPr="00801432">
        <w:rPr>
          <w:rFonts w:ascii="Source Sans Pro" w:eastAsia="Times New Roman" w:hAnsi="Source Sans Pro" w:cs="Times New Roman"/>
          <w:b/>
          <w:bCs/>
          <w:color w:val="333333"/>
          <w:sz w:val="27"/>
          <w:szCs w:val="27"/>
          <w:lang w:eastAsia="de-DE"/>
        </w:rPr>
        <w:t>Guerilla Farming</w:t>
      </w:r>
      <w:r w:rsidRPr="00801432">
        <w:rPr>
          <w:rFonts w:ascii="Source Sans Pro" w:eastAsia="Times New Roman" w:hAnsi="Source Sans Pro" w:cs="Times New Roman"/>
          <w:color w:val="333333"/>
          <w:sz w:val="27"/>
          <w:szCs w:val="27"/>
          <w:lang w:eastAsia="de-DE"/>
        </w:rPr>
        <w:t>‘ Abstand nehmen. Hierbei würden öffentliche Flächen in unkoordinierter Form quasi zweckentfremdet, was </w:t>
      </w:r>
      <w:r w:rsidRPr="00801432">
        <w:rPr>
          <w:rFonts w:ascii="Source Sans Pro" w:eastAsia="Times New Roman" w:hAnsi="Source Sans Pro" w:cs="Times New Roman"/>
          <w:b/>
          <w:bCs/>
          <w:color w:val="333333"/>
          <w:sz w:val="27"/>
          <w:szCs w:val="27"/>
          <w:lang w:eastAsia="de-DE"/>
        </w:rPr>
        <w:t>keine verlässliche Basis</w:t>
      </w:r>
      <w:r w:rsidRPr="00801432">
        <w:rPr>
          <w:rFonts w:ascii="Source Sans Pro" w:eastAsia="Times New Roman" w:hAnsi="Source Sans Pro" w:cs="Times New Roman"/>
          <w:color w:val="333333"/>
          <w:sz w:val="27"/>
          <w:szCs w:val="27"/>
          <w:lang w:eastAsia="de-DE"/>
        </w:rPr>
        <w:t> darstellen kann. Der hier vorgestellte urbane Gartenbau stellt die </w:t>
      </w:r>
      <w:r w:rsidRPr="00801432">
        <w:rPr>
          <w:rFonts w:ascii="Source Sans Pro" w:eastAsia="Times New Roman" w:hAnsi="Source Sans Pro" w:cs="Times New Roman"/>
          <w:b/>
          <w:bCs/>
          <w:color w:val="333333"/>
          <w:sz w:val="27"/>
          <w:szCs w:val="27"/>
          <w:lang w:eastAsia="de-DE"/>
        </w:rPr>
        <w:t>anerkannte und offiziell genehmigte Variante</w:t>
      </w:r>
      <w:r w:rsidRPr="00801432">
        <w:rPr>
          <w:rFonts w:ascii="Source Sans Pro" w:eastAsia="Times New Roman" w:hAnsi="Source Sans Pro" w:cs="Times New Roman"/>
          <w:color w:val="333333"/>
          <w:sz w:val="27"/>
          <w:szCs w:val="27"/>
          <w:lang w:eastAsia="de-DE"/>
        </w:rPr>
        <w:t> dar. Bei der </w:t>
      </w:r>
      <w:r w:rsidRPr="00801432">
        <w:rPr>
          <w:rFonts w:ascii="Source Sans Pro" w:eastAsia="Times New Roman" w:hAnsi="Source Sans Pro" w:cs="Times New Roman"/>
          <w:b/>
          <w:bCs/>
          <w:color w:val="333333"/>
          <w:sz w:val="27"/>
          <w:szCs w:val="27"/>
          <w:lang w:eastAsia="de-DE"/>
        </w:rPr>
        <w:t>vertikalen Landwirtschaft</w:t>
      </w:r>
      <w:r w:rsidRPr="00801432">
        <w:rPr>
          <w:rFonts w:ascii="Source Sans Pro" w:eastAsia="Times New Roman" w:hAnsi="Source Sans Pro" w:cs="Times New Roman"/>
          <w:color w:val="333333"/>
          <w:sz w:val="27"/>
          <w:szCs w:val="27"/>
          <w:lang w:eastAsia="de-DE"/>
        </w:rPr>
        <w:t> können Hochbauten in der Höhe sehr viel Anbaufläche zur Verfügung stellen. Schließlich gibt es noch die so genannte </w:t>
      </w:r>
      <w:r w:rsidRPr="00801432">
        <w:rPr>
          <w:rFonts w:ascii="Source Sans Pro" w:eastAsia="Times New Roman" w:hAnsi="Source Sans Pro" w:cs="Times New Roman"/>
          <w:b/>
          <w:bCs/>
          <w:color w:val="333333"/>
          <w:sz w:val="27"/>
          <w:szCs w:val="27"/>
          <w:lang w:eastAsia="de-DE"/>
        </w:rPr>
        <w:t>solidarische Landwirtschaft</w:t>
      </w:r>
      <w:r w:rsidRPr="00801432">
        <w:rPr>
          <w:rFonts w:ascii="Source Sans Pro" w:eastAsia="Times New Roman" w:hAnsi="Source Sans Pro" w:cs="Times New Roman"/>
          <w:color w:val="333333"/>
          <w:sz w:val="27"/>
          <w:szCs w:val="27"/>
          <w:lang w:eastAsia="de-DE"/>
        </w:rPr>
        <w:t>, die in den letzten Jahren wieder durchaus salonfähig geworden ist. Solche kooperativen Formen setzen einer betriebswirtschaftlichen Herangehensweise allerdings recht enge Grenzen. Um das Thema </w:t>
      </w:r>
      <w:r w:rsidRPr="00801432">
        <w:rPr>
          <w:rFonts w:ascii="Source Sans Pro" w:eastAsia="Times New Roman" w:hAnsi="Source Sans Pro" w:cs="Times New Roman"/>
          <w:b/>
          <w:bCs/>
          <w:color w:val="333333"/>
          <w:sz w:val="27"/>
          <w:szCs w:val="27"/>
          <w:lang w:eastAsia="de-DE"/>
        </w:rPr>
        <w:t>‚Wachstum‘ muss und sollte es bei dieser Geschäftsidee ohnehin gehen</w:t>
      </w:r>
      <w:r w:rsidRPr="00801432">
        <w:rPr>
          <w:rFonts w:ascii="Source Sans Pro" w:eastAsia="Times New Roman" w:hAnsi="Source Sans Pro" w:cs="Times New Roman"/>
          <w:color w:val="333333"/>
          <w:sz w:val="27"/>
          <w:szCs w:val="27"/>
          <w:lang w:eastAsia="de-DE"/>
        </w:rPr>
        <w:t xml:space="preserve">. Mit Kontext </w:t>
      </w:r>
      <w:r w:rsidRPr="00801432">
        <w:rPr>
          <w:rFonts w:ascii="Source Sans Pro" w:eastAsia="Times New Roman" w:hAnsi="Source Sans Pro" w:cs="Times New Roman"/>
          <w:color w:val="333333"/>
          <w:sz w:val="27"/>
          <w:szCs w:val="27"/>
          <w:lang w:eastAsia="de-DE"/>
        </w:rPr>
        <w:lastRenderedPageBreak/>
        <w:t>von </w:t>
      </w:r>
      <w:r w:rsidRPr="00801432">
        <w:rPr>
          <w:rFonts w:ascii="Source Sans Pro" w:eastAsia="Times New Roman" w:hAnsi="Source Sans Pro" w:cs="Times New Roman"/>
          <w:b/>
          <w:bCs/>
          <w:i/>
          <w:iCs/>
          <w:color w:val="333333"/>
          <w:sz w:val="27"/>
          <w:szCs w:val="27"/>
          <w:lang w:eastAsia="de-DE"/>
        </w:rPr>
        <w:t xml:space="preserve">urban </w:t>
      </w:r>
      <w:proofErr w:type="spellStart"/>
      <w:r w:rsidRPr="00801432">
        <w:rPr>
          <w:rFonts w:ascii="Source Sans Pro" w:eastAsia="Times New Roman" w:hAnsi="Source Sans Pro" w:cs="Times New Roman"/>
          <w:b/>
          <w:bCs/>
          <w:i/>
          <w:iCs/>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sind oft auch die Begriffe </w:t>
      </w:r>
      <w:r w:rsidRPr="00801432">
        <w:rPr>
          <w:rFonts w:ascii="Source Sans Pro" w:eastAsia="Times New Roman" w:hAnsi="Source Sans Pro" w:cs="Times New Roman"/>
          <w:b/>
          <w:bCs/>
          <w:i/>
          <w:iCs/>
          <w:color w:val="333333"/>
          <w:sz w:val="27"/>
          <w:szCs w:val="27"/>
          <w:lang w:eastAsia="de-DE"/>
        </w:rPr>
        <w:t>Permakultur</w:t>
      </w:r>
      <w:r w:rsidRPr="00801432">
        <w:rPr>
          <w:rFonts w:ascii="Source Sans Pro" w:eastAsia="Times New Roman" w:hAnsi="Source Sans Pro" w:cs="Times New Roman"/>
          <w:color w:val="333333"/>
          <w:sz w:val="27"/>
          <w:szCs w:val="27"/>
          <w:lang w:eastAsia="de-DE"/>
        </w:rPr>
        <w:t> und </w:t>
      </w:r>
      <w:r w:rsidRPr="00801432">
        <w:rPr>
          <w:rFonts w:ascii="Source Sans Pro" w:eastAsia="Times New Roman" w:hAnsi="Source Sans Pro" w:cs="Times New Roman"/>
          <w:b/>
          <w:bCs/>
          <w:i/>
          <w:iCs/>
          <w:color w:val="333333"/>
          <w:sz w:val="27"/>
          <w:szCs w:val="27"/>
          <w:lang w:eastAsia="de-DE"/>
        </w:rPr>
        <w:t>essbare Stadt</w:t>
      </w:r>
      <w:r w:rsidRPr="00801432">
        <w:rPr>
          <w:rFonts w:ascii="Source Sans Pro" w:eastAsia="Times New Roman" w:hAnsi="Source Sans Pro" w:cs="Times New Roman"/>
          <w:color w:val="333333"/>
          <w:sz w:val="27"/>
          <w:szCs w:val="27"/>
          <w:lang w:eastAsia="de-DE"/>
        </w:rPr>
        <w:t> zu hören. Wer sich für diese Idee begeistert, sollte sich mit diesen Begriffen etwas verbinden können, idealerweise ein ausgereiftes Geschäftskonzept.</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hyperlink r:id="rId31" w:history="1">
        <w:r w:rsidRPr="00801432">
          <w:rPr>
            <w:rFonts w:ascii="Source Sans Pro" w:eastAsia="Times New Roman" w:hAnsi="Source Sans Pro" w:cs="Times New Roman"/>
            <w:b/>
            <w:bCs/>
            <w:color w:val="000000"/>
            <w:sz w:val="42"/>
            <w:szCs w:val="42"/>
            <w:u w:val="single"/>
            <w:lang w:eastAsia="de-DE"/>
          </w:rPr>
          <w:t>Businessplan</w:t>
        </w:r>
      </w:hyperlink>
      <w:r w:rsidRPr="00801432">
        <w:rPr>
          <w:rFonts w:ascii="Source Sans Pro" w:eastAsia="Times New Roman" w:hAnsi="Source Sans Pro" w:cs="Times New Roman"/>
          <w:b/>
          <w:bCs/>
          <w:color w:val="000000"/>
          <w:sz w:val="42"/>
          <w:szCs w:val="42"/>
          <w:lang w:eastAsia="de-DE"/>
        </w:rPr>
        <w:t xml:space="preserve">: Wie mit urban </w:t>
      </w:r>
      <w:proofErr w:type="spellStart"/>
      <w:r w:rsidRPr="00801432">
        <w:rPr>
          <w:rFonts w:ascii="Source Sans Pro" w:eastAsia="Times New Roman" w:hAnsi="Source Sans Pro" w:cs="Times New Roman"/>
          <w:b/>
          <w:bCs/>
          <w:color w:val="000000"/>
          <w:sz w:val="42"/>
          <w:szCs w:val="42"/>
          <w:lang w:eastAsia="de-DE"/>
        </w:rPr>
        <w:t>farming</w:t>
      </w:r>
      <w:proofErr w:type="spellEnd"/>
      <w:r w:rsidRPr="00801432">
        <w:rPr>
          <w:rFonts w:ascii="Source Sans Pro" w:eastAsia="Times New Roman" w:hAnsi="Source Sans Pro" w:cs="Times New Roman"/>
          <w:b/>
          <w:bCs/>
          <w:color w:val="000000"/>
          <w:sz w:val="42"/>
          <w:szCs w:val="42"/>
          <w:lang w:eastAsia="de-DE"/>
        </w:rPr>
        <w:t xml:space="preserve"> Geld verdienen?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 xml:space="preserve">Wer Geld mit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verdienen möchte, darf darin nicht nur einen angesagten Lifestyle, sondern </w:t>
      </w:r>
      <w:r w:rsidRPr="00801432">
        <w:rPr>
          <w:rFonts w:ascii="Source Sans Pro" w:eastAsia="Times New Roman" w:hAnsi="Source Sans Pro" w:cs="Times New Roman"/>
          <w:b/>
          <w:bCs/>
          <w:color w:val="333333"/>
          <w:sz w:val="27"/>
          <w:szCs w:val="27"/>
          <w:lang w:eastAsia="de-DE"/>
        </w:rPr>
        <w:t>eine nachhaltige Geschäftsidee</w:t>
      </w:r>
      <w:r w:rsidRPr="00801432">
        <w:rPr>
          <w:rFonts w:ascii="Source Sans Pro" w:eastAsia="Times New Roman" w:hAnsi="Source Sans Pro" w:cs="Times New Roman"/>
          <w:color w:val="333333"/>
          <w:sz w:val="27"/>
          <w:szCs w:val="27"/>
          <w:lang w:eastAsia="de-DE"/>
        </w:rPr>
        <w:t> sehen. Die Ernsthaftigkeit und </w:t>
      </w:r>
      <w:r w:rsidRPr="00801432">
        <w:rPr>
          <w:rFonts w:ascii="Source Sans Pro" w:eastAsia="Times New Roman" w:hAnsi="Source Sans Pro" w:cs="Times New Roman"/>
          <w:b/>
          <w:bCs/>
          <w:color w:val="333333"/>
          <w:sz w:val="27"/>
          <w:szCs w:val="27"/>
          <w:lang w:eastAsia="de-DE"/>
        </w:rPr>
        <w:t>Gewinnerzielungsabsicht nimmt mit der Ausarbeitung eines Businessplans</w:t>
      </w:r>
      <w:r w:rsidRPr="00801432">
        <w:rPr>
          <w:rFonts w:ascii="Source Sans Pro" w:eastAsia="Times New Roman" w:hAnsi="Source Sans Pro" w:cs="Times New Roman"/>
          <w:color w:val="333333"/>
          <w:sz w:val="27"/>
          <w:szCs w:val="27"/>
          <w:lang w:eastAsia="de-DE"/>
        </w:rPr>
        <w:t> konkrete Züge an. Sofern von einer dauerhaften Gewinnerzielungsabsicht auszugehen ist, rückt die </w:t>
      </w:r>
      <w:r w:rsidRPr="00801432">
        <w:rPr>
          <w:rFonts w:ascii="Source Sans Pro" w:eastAsia="Times New Roman" w:hAnsi="Source Sans Pro" w:cs="Times New Roman"/>
          <w:b/>
          <w:bCs/>
          <w:color w:val="333333"/>
          <w:sz w:val="27"/>
          <w:szCs w:val="27"/>
          <w:lang w:eastAsia="de-DE"/>
        </w:rPr>
        <w:t>Gewerbeanmeldung als Erfordernis</w:t>
      </w:r>
      <w:r w:rsidRPr="00801432">
        <w:rPr>
          <w:rFonts w:ascii="Source Sans Pro" w:eastAsia="Times New Roman" w:hAnsi="Source Sans Pro" w:cs="Times New Roman"/>
          <w:color w:val="333333"/>
          <w:sz w:val="27"/>
          <w:szCs w:val="27"/>
          <w:lang w:eastAsia="de-DE"/>
        </w:rPr>
        <w:t> in den Fokus. Es sei denn, das zuständige Finanzamt erkennt darin eine </w:t>
      </w:r>
      <w:r w:rsidRPr="00801432">
        <w:rPr>
          <w:rFonts w:ascii="Source Sans Pro" w:eastAsia="Times New Roman" w:hAnsi="Source Sans Pro" w:cs="Times New Roman"/>
          <w:b/>
          <w:bCs/>
          <w:color w:val="333333"/>
          <w:sz w:val="27"/>
          <w:szCs w:val="27"/>
          <w:lang w:eastAsia="de-DE"/>
        </w:rPr>
        <w:t>Tätigkeit in der landwirtschaftlichen Urproduktion</w:t>
      </w:r>
      <w:r w:rsidRPr="00801432">
        <w:rPr>
          <w:rFonts w:ascii="Source Sans Pro" w:eastAsia="Times New Roman" w:hAnsi="Source Sans Pro" w:cs="Times New Roman"/>
          <w:color w:val="333333"/>
          <w:sz w:val="27"/>
          <w:szCs w:val="27"/>
          <w:lang w:eastAsia="de-DE"/>
        </w:rPr>
        <w:t> an. Diese wäre nämlich den freien Berufen gemäß Einkommenssteuergesetz zuzuordnen.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Im Businessplan sollte klar werden, </w:t>
      </w:r>
      <w:r w:rsidRPr="00801432">
        <w:rPr>
          <w:rFonts w:ascii="Source Sans Pro" w:eastAsia="Times New Roman" w:hAnsi="Source Sans Pro" w:cs="Times New Roman"/>
          <w:b/>
          <w:bCs/>
          <w:color w:val="333333"/>
          <w:sz w:val="27"/>
          <w:szCs w:val="27"/>
          <w:lang w:eastAsia="de-DE"/>
        </w:rPr>
        <w:t>welche Flächen auf welcher rechtlichen und vertraglichen Grundlage genutzt werden </w:t>
      </w:r>
      <w:r w:rsidRPr="00801432">
        <w:rPr>
          <w:rFonts w:ascii="Source Sans Pro" w:eastAsia="Times New Roman" w:hAnsi="Source Sans Pro" w:cs="Times New Roman"/>
          <w:color w:val="333333"/>
          <w:sz w:val="27"/>
          <w:szCs w:val="27"/>
          <w:lang w:eastAsia="de-DE"/>
        </w:rPr>
        <w:t>können und mit welchem Ertrag auf das Jahr hochgerechnet zu kalkulieren ist. Je nach Saison ließe sich der Anbau sehr abwechslungsreich gestalten. Mit dem angenommenen Output ließen sich Umsätze kalkulieren. Je nach Größe der nutzbaren Fläche können auch </w:t>
      </w:r>
      <w:r w:rsidRPr="00801432">
        <w:rPr>
          <w:rFonts w:ascii="Source Sans Pro" w:eastAsia="Times New Roman" w:hAnsi="Source Sans Pro" w:cs="Times New Roman"/>
          <w:b/>
          <w:bCs/>
          <w:color w:val="333333"/>
          <w:sz w:val="27"/>
          <w:szCs w:val="27"/>
          <w:lang w:eastAsia="de-DE"/>
        </w:rPr>
        <w:t>Investitionen in Gewächshäuser</w:t>
      </w:r>
      <w:r w:rsidRPr="00801432">
        <w:rPr>
          <w:rFonts w:ascii="Source Sans Pro" w:eastAsia="Times New Roman" w:hAnsi="Source Sans Pro" w:cs="Times New Roman"/>
          <w:color w:val="333333"/>
          <w:sz w:val="27"/>
          <w:szCs w:val="27"/>
          <w:lang w:eastAsia="de-DE"/>
        </w:rPr>
        <w:t> erforderlich sein, um </w:t>
      </w:r>
      <w:r w:rsidRPr="00801432">
        <w:rPr>
          <w:rFonts w:ascii="Source Sans Pro" w:eastAsia="Times New Roman" w:hAnsi="Source Sans Pro" w:cs="Times New Roman"/>
          <w:b/>
          <w:bCs/>
          <w:color w:val="333333"/>
          <w:sz w:val="27"/>
          <w:szCs w:val="27"/>
          <w:lang w:eastAsia="de-DE"/>
        </w:rPr>
        <w:t>ganzjährig frisches Obst und Gemüse nahe am Verbraucher anbauen zu können</w:t>
      </w:r>
      <w:r w:rsidRPr="00801432">
        <w:rPr>
          <w:rFonts w:ascii="Source Sans Pro" w:eastAsia="Times New Roman" w:hAnsi="Source Sans Pro" w:cs="Times New Roman"/>
          <w:color w:val="333333"/>
          <w:sz w:val="27"/>
          <w:szCs w:val="27"/>
          <w:lang w:eastAsia="de-DE"/>
        </w:rPr>
        <w:t xml:space="preserve">. Eventuell ist auch das Gespräch mit der Stadt oder Immobilienbesitzern frühzeitig zu suchen, um über eine Nutzung von Grünflächen für das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zu sprechen. Letztlich kann daraus eine </w:t>
      </w:r>
      <w:r w:rsidRPr="00801432">
        <w:rPr>
          <w:rFonts w:ascii="Source Sans Pro" w:eastAsia="Times New Roman" w:hAnsi="Source Sans Pro" w:cs="Times New Roman"/>
          <w:b/>
          <w:bCs/>
          <w:color w:val="333333"/>
          <w:sz w:val="27"/>
          <w:szCs w:val="27"/>
          <w:lang w:eastAsia="de-DE"/>
        </w:rPr>
        <w:t>Win-Win-Situation </w:t>
      </w:r>
      <w:r w:rsidRPr="00801432">
        <w:rPr>
          <w:rFonts w:ascii="Source Sans Pro" w:eastAsia="Times New Roman" w:hAnsi="Source Sans Pro" w:cs="Times New Roman"/>
          <w:color w:val="333333"/>
          <w:sz w:val="27"/>
          <w:szCs w:val="27"/>
          <w:lang w:eastAsia="de-DE"/>
        </w:rPr>
        <w:t>werden, denn Grundstücksgeber können ihr Image mit einer solchen Aktion deutlicher grüner anstreichen.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Selbstversorgung 2.0: Wie man diese Geschäftsidee noch umsetzen könnte</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 xml:space="preserve">Die Geschäftsidee ‚selbstständig machen mit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lässt in strategischer Hinsicht auch eine völlig andere Herangehensweise zu. So muss der Fokus nicht zwangsläufig auf dem eigenen Anbau liegen. Gründer können auch eine </w:t>
      </w:r>
      <w:r w:rsidRPr="00801432">
        <w:rPr>
          <w:rFonts w:ascii="Source Sans Pro" w:eastAsia="Times New Roman" w:hAnsi="Source Sans Pro" w:cs="Times New Roman"/>
          <w:b/>
          <w:bCs/>
          <w:color w:val="333333"/>
          <w:sz w:val="27"/>
          <w:szCs w:val="27"/>
          <w:lang w:eastAsia="de-DE"/>
        </w:rPr>
        <w:t>Beratung für ambitionierte Selbstversorger</w:t>
      </w:r>
      <w:r w:rsidRPr="00801432">
        <w:rPr>
          <w:rFonts w:ascii="Source Sans Pro" w:eastAsia="Times New Roman" w:hAnsi="Source Sans Pro" w:cs="Times New Roman"/>
          <w:color w:val="333333"/>
          <w:sz w:val="27"/>
          <w:szCs w:val="27"/>
          <w:lang w:eastAsia="de-DE"/>
        </w:rPr>
        <w:t> anbieten und </w:t>
      </w:r>
      <w:r w:rsidRPr="00801432">
        <w:rPr>
          <w:rFonts w:ascii="Source Sans Pro" w:eastAsia="Times New Roman" w:hAnsi="Source Sans Pro" w:cs="Times New Roman"/>
          <w:b/>
          <w:bCs/>
          <w:color w:val="333333"/>
          <w:sz w:val="27"/>
          <w:szCs w:val="27"/>
          <w:lang w:eastAsia="de-DE"/>
        </w:rPr>
        <w:t>professionelles Equipment verkaufen</w:t>
      </w:r>
      <w:r w:rsidRPr="00801432">
        <w:rPr>
          <w:rFonts w:ascii="Source Sans Pro" w:eastAsia="Times New Roman" w:hAnsi="Source Sans Pro" w:cs="Times New Roman"/>
          <w:color w:val="333333"/>
          <w:sz w:val="27"/>
          <w:szCs w:val="27"/>
          <w:lang w:eastAsia="de-DE"/>
        </w:rPr>
        <w:t>. Darüber hinaus wäre es denkbar, </w:t>
      </w:r>
      <w:r w:rsidRPr="00801432">
        <w:rPr>
          <w:rFonts w:ascii="Source Sans Pro" w:eastAsia="Times New Roman" w:hAnsi="Source Sans Pro" w:cs="Times New Roman"/>
          <w:b/>
          <w:bCs/>
          <w:color w:val="333333"/>
          <w:sz w:val="27"/>
          <w:szCs w:val="27"/>
          <w:lang w:eastAsia="de-DE"/>
        </w:rPr>
        <w:t>spezielle Pflanzbehälter für beengte Platzverhältnisse zu entwickeln</w:t>
      </w:r>
      <w:r w:rsidRPr="00801432">
        <w:rPr>
          <w:rFonts w:ascii="Source Sans Pro" w:eastAsia="Times New Roman" w:hAnsi="Source Sans Pro" w:cs="Times New Roman"/>
          <w:color w:val="333333"/>
          <w:sz w:val="27"/>
          <w:szCs w:val="27"/>
          <w:lang w:eastAsia="de-DE"/>
        </w:rPr>
        <w:t xml:space="preserve"> und verkaufen. Zudem könnten Hobbygärtnern mit ausgewählten </w:t>
      </w:r>
      <w:r w:rsidRPr="00801432">
        <w:rPr>
          <w:rFonts w:ascii="Source Sans Pro" w:eastAsia="Times New Roman" w:hAnsi="Source Sans Pro" w:cs="Times New Roman"/>
          <w:color w:val="333333"/>
          <w:sz w:val="27"/>
          <w:szCs w:val="27"/>
          <w:lang w:eastAsia="de-DE"/>
        </w:rPr>
        <w:lastRenderedPageBreak/>
        <w:t>Werkzeugen versorgt werden, um die Arbeit als </w:t>
      </w:r>
      <w:r w:rsidRPr="00801432">
        <w:rPr>
          <w:rFonts w:ascii="Source Sans Pro" w:eastAsia="Times New Roman" w:hAnsi="Source Sans Pro" w:cs="Times New Roman"/>
          <w:b/>
          <w:bCs/>
          <w:color w:val="333333"/>
          <w:sz w:val="27"/>
          <w:szCs w:val="27"/>
          <w:lang w:eastAsia="de-DE"/>
        </w:rPr>
        <w:t>ausgleichendes Hobby</w:t>
      </w:r>
      <w:r w:rsidRPr="00801432">
        <w:rPr>
          <w:rFonts w:ascii="Source Sans Pro" w:eastAsia="Times New Roman" w:hAnsi="Source Sans Pro" w:cs="Times New Roman"/>
          <w:color w:val="333333"/>
          <w:sz w:val="27"/>
          <w:szCs w:val="27"/>
          <w:lang w:eastAsia="de-DE"/>
        </w:rPr>
        <w:t> so angenehm wie nur möglich erscheinen zu lassen.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801432">
        <w:rPr>
          <w:rFonts w:ascii="Source Sans Pro" w:eastAsia="Times New Roman" w:hAnsi="Source Sans Pro" w:cs="Times New Roman"/>
          <w:b/>
          <w:bCs/>
          <w:color w:val="000000"/>
          <w:sz w:val="42"/>
          <w:szCs w:val="42"/>
          <w:lang w:eastAsia="de-DE"/>
        </w:rPr>
        <w:t>Marketing &amp; Verkaufsaktivitäten können Hand in Hand gehen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Auch ein </w:t>
      </w:r>
      <w:r w:rsidRPr="00801432">
        <w:rPr>
          <w:rFonts w:ascii="Source Sans Pro" w:eastAsia="Times New Roman" w:hAnsi="Source Sans Pro" w:cs="Times New Roman"/>
          <w:b/>
          <w:bCs/>
          <w:color w:val="333333"/>
          <w:sz w:val="27"/>
          <w:szCs w:val="27"/>
          <w:lang w:eastAsia="de-DE"/>
        </w:rPr>
        <w:t>Blog</w:t>
      </w:r>
      <w:r w:rsidRPr="00801432">
        <w:rPr>
          <w:rFonts w:ascii="Source Sans Pro" w:eastAsia="Times New Roman" w:hAnsi="Source Sans Pro" w:cs="Times New Roman"/>
          <w:color w:val="333333"/>
          <w:sz w:val="27"/>
          <w:szCs w:val="27"/>
          <w:lang w:eastAsia="de-DE"/>
        </w:rPr>
        <w:t> oder ein </w:t>
      </w:r>
      <w:r w:rsidRPr="00801432">
        <w:rPr>
          <w:rFonts w:ascii="Source Sans Pro" w:eastAsia="Times New Roman" w:hAnsi="Source Sans Pro" w:cs="Times New Roman"/>
          <w:b/>
          <w:bCs/>
          <w:color w:val="333333"/>
          <w:sz w:val="27"/>
          <w:szCs w:val="27"/>
          <w:lang w:eastAsia="de-DE"/>
        </w:rPr>
        <w:t>YouTube-Kanal </w:t>
      </w:r>
      <w:r w:rsidRPr="00801432">
        <w:rPr>
          <w:rFonts w:ascii="Source Sans Pro" w:eastAsia="Times New Roman" w:hAnsi="Source Sans Pro" w:cs="Times New Roman"/>
          <w:color w:val="333333"/>
          <w:sz w:val="27"/>
          <w:szCs w:val="27"/>
          <w:lang w:eastAsia="de-DE"/>
        </w:rPr>
        <w:t xml:space="preserve">mit Tipps und praktischen Handgriffen kann sich als attraktive Einnahmequelle für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erweisen. Auch der Verkauf von Samen bzw. auf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optimierten Pflanzen kann ein Teil der geschäftlichen Aktivitäten sein. Wer mit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erfolgreich sein will, muss auf jeden Fall eine hohe digitale Reichweite nutzen und für </w:t>
      </w:r>
      <w:r w:rsidRPr="00801432">
        <w:rPr>
          <w:rFonts w:ascii="Source Sans Pro" w:eastAsia="Times New Roman" w:hAnsi="Source Sans Pro" w:cs="Times New Roman"/>
          <w:b/>
          <w:bCs/>
          <w:color w:val="333333"/>
          <w:sz w:val="27"/>
          <w:szCs w:val="27"/>
          <w:lang w:eastAsia="de-DE"/>
        </w:rPr>
        <w:t>Interessenten auffindbar</w:t>
      </w:r>
      <w:r w:rsidRPr="00801432">
        <w:rPr>
          <w:rFonts w:ascii="Source Sans Pro" w:eastAsia="Times New Roman" w:hAnsi="Source Sans Pro" w:cs="Times New Roman"/>
          <w:color w:val="333333"/>
          <w:sz w:val="27"/>
          <w:szCs w:val="27"/>
          <w:lang w:eastAsia="de-DE"/>
        </w:rPr>
        <w:t> sein. Es muss darum gehen, </w:t>
      </w:r>
      <w:r w:rsidRPr="00801432">
        <w:rPr>
          <w:rFonts w:ascii="Source Sans Pro" w:eastAsia="Times New Roman" w:hAnsi="Source Sans Pro" w:cs="Times New Roman"/>
          <w:b/>
          <w:bCs/>
          <w:color w:val="333333"/>
          <w:sz w:val="27"/>
          <w:szCs w:val="27"/>
          <w:lang w:eastAsia="de-DE"/>
        </w:rPr>
        <w:t>Aufklärungsarbeit zu</w:t>
      </w:r>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leisten</w:t>
      </w:r>
      <w:r w:rsidRPr="00801432">
        <w:rPr>
          <w:rFonts w:ascii="Source Sans Pro" w:eastAsia="Times New Roman" w:hAnsi="Source Sans Pro" w:cs="Times New Roman"/>
          <w:color w:val="333333"/>
          <w:sz w:val="27"/>
          <w:szCs w:val="27"/>
          <w:lang w:eastAsia="de-DE"/>
        </w:rPr>
        <w:t>, </w:t>
      </w:r>
      <w:r w:rsidRPr="00801432">
        <w:rPr>
          <w:rFonts w:ascii="Source Sans Pro" w:eastAsia="Times New Roman" w:hAnsi="Source Sans Pro" w:cs="Times New Roman"/>
          <w:b/>
          <w:bCs/>
          <w:color w:val="333333"/>
          <w:sz w:val="27"/>
          <w:szCs w:val="27"/>
          <w:lang w:eastAsia="de-DE"/>
        </w:rPr>
        <w:t>neue Kunden zu begeistern</w:t>
      </w:r>
      <w:r w:rsidRPr="00801432">
        <w:rPr>
          <w:rFonts w:ascii="Source Sans Pro" w:eastAsia="Times New Roman" w:hAnsi="Source Sans Pro" w:cs="Times New Roman"/>
          <w:color w:val="333333"/>
          <w:sz w:val="27"/>
          <w:szCs w:val="27"/>
          <w:lang w:eastAsia="de-DE"/>
        </w:rPr>
        <w:t> und sie so zu einem Teil einer zukunftsorientierten Bewegung werden zu lassen. Beim Marketing sollten Gründer ganz klar auf Emotionen setzen, um potenzielle Kunden zum Mitmachen zu bewegen.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 xml:space="preserve">Warum selbstständig machen mit urban </w:t>
      </w:r>
      <w:proofErr w:type="spellStart"/>
      <w:r w:rsidRPr="00801432">
        <w:rPr>
          <w:rFonts w:ascii="Source Sans Pro" w:eastAsia="Times New Roman" w:hAnsi="Source Sans Pro" w:cs="Times New Roman"/>
          <w:b/>
          <w:bCs/>
          <w:color w:val="355D72"/>
          <w:sz w:val="33"/>
          <w:szCs w:val="33"/>
          <w:lang w:eastAsia="de-DE"/>
        </w:rPr>
        <w:t>farming</w:t>
      </w:r>
      <w:proofErr w:type="spellEnd"/>
      <w:r w:rsidRPr="00801432">
        <w:rPr>
          <w:rFonts w:ascii="Source Sans Pro" w:eastAsia="Times New Roman" w:hAnsi="Source Sans Pro" w:cs="Times New Roman"/>
          <w:b/>
          <w:bCs/>
          <w:color w:val="355D72"/>
          <w:sz w:val="33"/>
          <w:szCs w:val="33"/>
          <w:lang w:eastAsia="de-DE"/>
        </w:rPr>
        <w: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 xml:space="preserve">Es gibt viele Vorteile, die für diese Geschäftsidee sprechen und die auch beim Marketing selbstbewusst kommuniziert werden sollten. Hiermit ließen sich neue Geschäftspartner gewinnen und Grundstücksbesitzer überzeugen, einen Teil der Fläche für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zur Verfügung zu stellen: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Erhöhung der Lebens- und Luftqualität durch grünere Innenstädte</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xml:space="preserve">+ Klimaschonung durch regionale Produktion bzw. wegfallende </w:t>
      </w:r>
      <w:r>
        <w:rPr>
          <w:rFonts w:ascii="Source Sans Pro" w:eastAsia="Times New Roman" w:hAnsi="Source Sans Pro" w:cs="Times New Roman"/>
          <w:b/>
          <w:bCs/>
          <w:color w:val="333333"/>
          <w:sz w:val="27"/>
          <w:szCs w:val="27"/>
          <w:lang w:eastAsia="de-DE"/>
        </w:rPr>
        <w:t xml:space="preserve"> </w:t>
      </w:r>
      <w:r w:rsidRPr="00801432">
        <w:rPr>
          <w:rFonts w:ascii="Source Sans Pro" w:eastAsia="Times New Roman" w:hAnsi="Source Sans Pro" w:cs="Times New Roman"/>
          <w:b/>
          <w:bCs/>
          <w:color w:val="333333"/>
          <w:sz w:val="27"/>
          <w:szCs w:val="27"/>
          <w:lang w:eastAsia="de-DE"/>
        </w:rPr>
        <w:t>Transportwege</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Die großflächige Bepflanzung kann Feinstaub filtern und Strahlung absorbieren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Lärmschutz, falls Anbauflächen mit Bäumen und Sträuchern als Schutz versehen werden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b/>
          <w:bCs/>
          <w:color w:val="333333"/>
          <w:sz w:val="27"/>
          <w:szCs w:val="27"/>
          <w:lang w:eastAsia="de-DE"/>
        </w:rPr>
        <w:t>+ Erhöhung der Biodiversität im Lebensraum Stadt</w:t>
      </w:r>
    </w:p>
    <w:p w:rsidR="00801432" w:rsidRPr="00801432" w:rsidRDefault="00801432" w:rsidP="00801432">
      <w:pPr>
        <w:numPr>
          <w:ilvl w:val="0"/>
          <w:numId w:val="34"/>
        </w:numPr>
        <w:shd w:val="clear" w:color="auto" w:fill="FFFFFF"/>
        <w:spacing w:before="100" w:beforeAutospacing="1" w:after="100" w:afterAutospacing="1"/>
        <w:jc w:val="center"/>
        <w:rPr>
          <w:rFonts w:ascii="Source Sans Pro" w:eastAsia="Times New Roman" w:hAnsi="Source Sans Pro" w:cs="Times New Roman"/>
          <w:color w:val="333333"/>
          <w:sz w:val="23"/>
          <w:szCs w:val="23"/>
          <w:lang w:eastAsia="de-DE"/>
        </w:rPr>
      </w:pPr>
      <w:hyperlink r:id="rId32" w:history="1">
        <w:r w:rsidRPr="00801432">
          <w:rPr>
            <w:rFonts w:ascii="Source Sans Pro" w:eastAsia="Times New Roman" w:hAnsi="Source Sans Pro" w:cs="Times New Roman"/>
            <w:color w:val="606060"/>
            <w:sz w:val="23"/>
            <w:szCs w:val="23"/>
            <w:u w:val="single"/>
            <w:lang w:eastAsia="de-DE"/>
          </w:rPr>
          <w:t>Start</w:t>
        </w:r>
      </w:hyperlink>
    </w:p>
    <w:p w:rsidR="00801432" w:rsidRPr="00801432" w:rsidRDefault="00801432" w:rsidP="00801432">
      <w:pPr>
        <w:shd w:val="clear" w:color="auto" w:fill="FFFFFF"/>
        <w:ind w:left="720"/>
        <w:jc w:val="center"/>
        <w:rPr>
          <w:rFonts w:ascii="Source Sans Pro" w:eastAsia="Times New Roman" w:hAnsi="Source Sans Pro" w:cs="Times New Roman"/>
          <w:color w:val="333333"/>
          <w:sz w:val="23"/>
          <w:szCs w:val="23"/>
          <w:lang w:eastAsia="de-DE"/>
        </w:rPr>
      </w:pPr>
      <w:r w:rsidRPr="00801432">
        <w:rPr>
          <w:rFonts w:ascii="Source Sans Pro" w:eastAsia="Times New Roman" w:hAnsi="Source Sans Pro" w:cs="Times New Roman"/>
          <w:color w:val="333333"/>
          <w:sz w:val="23"/>
          <w:szCs w:val="23"/>
          <w:lang w:eastAsia="de-DE"/>
        </w:rPr>
        <w:t> </w:t>
      </w:r>
    </w:p>
    <w:p w:rsidR="00801432" w:rsidRPr="00801432" w:rsidRDefault="00801432" w:rsidP="00801432">
      <w:pPr>
        <w:numPr>
          <w:ilvl w:val="0"/>
          <w:numId w:val="34"/>
        </w:numPr>
        <w:shd w:val="clear" w:color="auto" w:fill="FFFFFF"/>
        <w:spacing w:before="100" w:beforeAutospacing="1" w:after="100" w:afterAutospacing="1"/>
        <w:jc w:val="center"/>
        <w:rPr>
          <w:rFonts w:ascii="Source Sans Pro" w:eastAsia="Times New Roman" w:hAnsi="Source Sans Pro" w:cs="Times New Roman"/>
          <w:color w:val="333333"/>
          <w:sz w:val="23"/>
          <w:szCs w:val="23"/>
          <w:lang w:eastAsia="de-DE"/>
        </w:rPr>
      </w:pPr>
      <w:hyperlink r:id="rId33" w:history="1">
        <w:r w:rsidRPr="00801432">
          <w:rPr>
            <w:rFonts w:ascii="Source Sans Pro" w:eastAsia="Times New Roman" w:hAnsi="Source Sans Pro" w:cs="Times New Roman"/>
            <w:color w:val="606060"/>
            <w:sz w:val="23"/>
            <w:szCs w:val="23"/>
            <w:u w:val="single"/>
            <w:lang w:eastAsia="de-DE"/>
          </w:rPr>
          <w:t>Geschäftsideen</w:t>
        </w:r>
      </w:hyperlink>
    </w:p>
    <w:p w:rsidR="00801432" w:rsidRPr="00801432" w:rsidRDefault="00801432" w:rsidP="00801432">
      <w:pPr>
        <w:spacing w:before="15" w:after="150"/>
        <w:jc w:val="center"/>
        <w:outlineLvl w:val="0"/>
        <w:rPr>
          <w:rFonts w:ascii="inherit" w:eastAsia="Times New Roman" w:hAnsi="inherit" w:cs="Times New Roman"/>
          <w:b/>
          <w:bCs/>
          <w:kern w:val="36"/>
          <w:sz w:val="51"/>
          <w:szCs w:val="51"/>
          <w:lang w:eastAsia="de-DE"/>
        </w:rPr>
      </w:pPr>
      <w:r w:rsidRPr="00801432">
        <w:rPr>
          <w:rFonts w:ascii="inherit" w:eastAsia="Times New Roman" w:hAnsi="inherit" w:cs="Times New Roman"/>
          <w:b/>
          <w:bCs/>
          <w:kern w:val="36"/>
          <w:sz w:val="51"/>
          <w:szCs w:val="51"/>
          <w:lang w:eastAsia="de-DE"/>
        </w:rPr>
        <w:lastRenderedPageBreak/>
        <w:t xml:space="preserve">Selbstständig machen mit urban </w:t>
      </w:r>
      <w:proofErr w:type="spellStart"/>
      <w:r w:rsidRPr="00801432">
        <w:rPr>
          <w:rFonts w:ascii="inherit" w:eastAsia="Times New Roman" w:hAnsi="inherit" w:cs="Times New Roman"/>
          <w:b/>
          <w:bCs/>
          <w:kern w:val="36"/>
          <w:sz w:val="51"/>
          <w:szCs w:val="51"/>
          <w:lang w:eastAsia="de-DE"/>
        </w:rPr>
        <w:t>farming</w:t>
      </w:r>
      <w:proofErr w:type="spellEnd"/>
      <w:r w:rsidRPr="00801432">
        <w:rPr>
          <w:rFonts w:ascii="inherit" w:eastAsia="Times New Roman" w:hAnsi="inherit" w:cs="Times New Roman"/>
          <w:b/>
          <w:bCs/>
          <w:kern w:val="36"/>
          <w:sz w:val="51"/>
          <w:szCs w:val="51"/>
          <w:lang w:eastAsia="de-DE"/>
        </w:rPr>
        <w:t xml:space="preserve"> (städtische Landwirtschaft)</w:t>
      </w:r>
    </w:p>
    <w:p w:rsidR="00801432" w:rsidRPr="00801432" w:rsidRDefault="00801432" w:rsidP="00801432">
      <w:pPr>
        <w:shd w:val="clear" w:color="auto" w:fill="FFFFFF"/>
        <w:rPr>
          <w:rFonts w:ascii="Times New Roman" w:eastAsia="Times New Roman" w:hAnsi="Times New Roman" w:cs="Times New Roman"/>
          <w:sz w:val="24"/>
          <w:szCs w:val="24"/>
          <w:lang w:eastAsia="de-DE"/>
        </w:rPr>
      </w:pPr>
      <w:r w:rsidRPr="00801432">
        <w:rPr>
          <w:rFonts w:ascii="Times New Roman" w:eastAsia="Times New Roman" w:hAnsi="Times New Roman" w:cs="Times New Roman"/>
          <w:noProof/>
          <w:sz w:val="24"/>
          <w:szCs w:val="24"/>
          <w:lang w:eastAsia="de-DE"/>
        </w:rPr>
        <w:drawing>
          <wp:inline distT="0" distB="0" distL="0" distR="0">
            <wp:extent cx="9144000" cy="6106795"/>
            <wp:effectExtent l="0" t="0" r="0" b="8255"/>
            <wp:docPr id="4" name="Grafik 4" descr="https://www.selbststaendig.de/sites/default/files/artikelbilder/urban-far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elbststaendig.de/sites/default/files/artikelbilder/urban-farm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6106795"/>
                    </a:xfrm>
                    <a:prstGeom prst="rect">
                      <a:avLst/>
                    </a:prstGeom>
                    <a:noFill/>
                    <a:ln>
                      <a:noFill/>
                    </a:ln>
                  </pic:spPr>
                </pic:pic>
              </a:graphicData>
            </a:graphic>
          </wp:inline>
        </w:drawing>
      </w:r>
    </w:p>
    <w:p w:rsidR="00801432" w:rsidRPr="00801432" w:rsidRDefault="00801432" w:rsidP="00801432">
      <w:pPr>
        <w:shd w:val="clear" w:color="auto" w:fill="FFFFFF"/>
        <w:jc w:val="right"/>
        <w:rPr>
          <w:rFonts w:ascii="Times New Roman" w:eastAsia="Times New Roman" w:hAnsi="Times New Roman" w:cs="Times New Roman"/>
          <w:color w:val="000000"/>
          <w:sz w:val="15"/>
          <w:szCs w:val="15"/>
          <w:lang w:eastAsia="de-DE"/>
        </w:rPr>
      </w:pPr>
      <w:r w:rsidRPr="00801432">
        <w:rPr>
          <w:rFonts w:ascii="Times New Roman" w:eastAsia="Times New Roman" w:hAnsi="Times New Roman" w:cs="Times New Roman"/>
          <w:color w:val="000000"/>
          <w:sz w:val="15"/>
          <w:szCs w:val="15"/>
          <w:lang w:eastAsia="de-DE"/>
        </w:rPr>
        <w:t xml:space="preserve">© </w:t>
      </w:r>
      <w:proofErr w:type="spellStart"/>
      <w:r w:rsidRPr="00801432">
        <w:rPr>
          <w:rFonts w:ascii="Times New Roman" w:eastAsia="Times New Roman" w:hAnsi="Times New Roman" w:cs="Times New Roman"/>
          <w:color w:val="000000"/>
          <w:sz w:val="15"/>
          <w:szCs w:val="15"/>
          <w:lang w:eastAsia="de-DE"/>
        </w:rPr>
        <w:t>AYAimages</w:t>
      </w:r>
      <w:proofErr w:type="spellEnd"/>
      <w:r w:rsidRPr="00801432">
        <w:rPr>
          <w:rFonts w:ascii="Times New Roman" w:eastAsia="Times New Roman" w:hAnsi="Times New Roman" w:cs="Times New Roman"/>
          <w:color w:val="000000"/>
          <w:sz w:val="15"/>
          <w:szCs w:val="15"/>
          <w:lang w:eastAsia="de-DE"/>
        </w:rPr>
        <w:t xml:space="preserve"> - stock.adobe.com</w:t>
      </w:r>
    </w:p>
    <w:p w:rsidR="00801432" w:rsidRPr="00801432" w:rsidRDefault="00801432" w:rsidP="00801432">
      <w:pPr>
        <w:shd w:val="clear" w:color="auto" w:fill="FFFFFF"/>
        <w:jc w:val="both"/>
        <w:rPr>
          <w:rFonts w:ascii="Times New Roman" w:eastAsia="Times New Roman" w:hAnsi="Times New Roman" w:cs="Times New Roman"/>
          <w:sz w:val="24"/>
          <w:szCs w:val="24"/>
          <w:lang w:eastAsia="de-DE"/>
        </w:rPr>
      </w:pPr>
      <w:hyperlink r:id="rId34" w:history="1">
        <w:r w:rsidRPr="00801432">
          <w:rPr>
            <w:rFonts w:ascii="Times New Roman" w:eastAsia="Times New Roman" w:hAnsi="Times New Roman" w:cs="Times New Roman"/>
            <w:b/>
            <w:bCs/>
            <w:color w:val="FFFFFF"/>
            <w:sz w:val="24"/>
            <w:szCs w:val="24"/>
            <w:u w:val="single"/>
            <w:bdr w:val="single" w:sz="18" w:space="31" w:color="FFFFFF" w:frame="1"/>
            <w:lang w:eastAsia="de-DE"/>
          </w:rPr>
          <w:t>Selbstständig? Das ändert sich bei Ihrer Krankenversicherung</w:t>
        </w:r>
      </w:hyperlink>
      <w:r w:rsidRPr="00801432">
        <w:rPr>
          <w:rFonts w:ascii="Times New Roman" w:eastAsia="Times New Roman" w:hAnsi="Times New Roman" w:cs="Times New Roman"/>
          <w:sz w:val="24"/>
          <w:szCs w:val="24"/>
          <w:lang w:eastAsia="de-DE"/>
        </w:rPr>
        <w:t> </w:t>
      </w:r>
      <w:hyperlink r:id="rId35" w:history="1">
        <w:r w:rsidRPr="00801432">
          <w:rPr>
            <w:rFonts w:ascii="Times New Roman" w:eastAsia="Times New Roman" w:hAnsi="Times New Roman" w:cs="Times New Roman"/>
            <w:b/>
            <w:bCs/>
            <w:color w:val="FFFFFF"/>
            <w:sz w:val="24"/>
            <w:szCs w:val="24"/>
            <w:u w:val="single"/>
            <w:bdr w:val="single" w:sz="18" w:space="31" w:color="FFFFFF" w:frame="1"/>
            <w:lang w:eastAsia="de-DE"/>
          </w:rPr>
          <w:t>Beitragsrechner PKV und GKV für Selbstständige</w:t>
        </w:r>
      </w:hyperlink>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Nachhaltigkeit</w:t>
      </w:r>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Regionalität</w:t>
      </w:r>
      <w:r w:rsidRPr="00801432">
        <w:rPr>
          <w:rFonts w:ascii="Times New Roman" w:eastAsia="Times New Roman" w:hAnsi="Times New Roman" w:cs="Times New Roman"/>
          <w:sz w:val="24"/>
          <w:szCs w:val="24"/>
          <w:lang w:eastAsia="de-DE"/>
        </w:rPr>
        <w:t> und </w:t>
      </w:r>
      <w:r w:rsidRPr="00801432">
        <w:rPr>
          <w:rFonts w:ascii="Times New Roman" w:eastAsia="Times New Roman" w:hAnsi="Times New Roman" w:cs="Times New Roman"/>
          <w:b/>
          <w:bCs/>
          <w:sz w:val="24"/>
          <w:szCs w:val="24"/>
          <w:lang w:eastAsia="de-DE"/>
        </w:rPr>
        <w:t>Bio-Qualität</w:t>
      </w:r>
      <w:r w:rsidRPr="00801432">
        <w:rPr>
          <w:rFonts w:ascii="Times New Roman" w:eastAsia="Times New Roman" w:hAnsi="Times New Roman" w:cs="Times New Roman"/>
          <w:sz w:val="24"/>
          <w:szCs w:val="24"/>
          <w:lang w:eastAsia="de-DE"/>
        </w:rPr>
        <w:t> sind Themen, die für Verbraucher beim Einkauf einer immer größere Rolle spielen. In </w:t>
      </w:r>
      <w:r w:rsidRPr="00801432">
        <w:rPr>
          <w:rFonts w:ascii="Times New Roman" w:eastAsia="Times New Roman" w:hAnsi="Times New Roman" w:cs="Times New Roman"/>
          <w:b/>
          <w:bCs/>
          <w:sz w:val="24"/>
          <w:szCs w:val="24"/>
          <w:lang w:eastAsia="de-DE"/>
        </w:rPr>
        <w:t>vielen Innenstädten grünt es</w:t>
      </w:r>
      <w:r w:rsidRPr="00801432">
        <w:rPr>
          <w:rFonts w:ascii="Times New Roman" w:eastAsia="Times New Roman" w:hAnsi="Times New Roman" w:cs="Times New Roman"/>
          <w:sz w:val="24"/>
          <w:szCs w:val="24"/>
          <w:lang w:eastAsia="de-DE"/>
        </w:rPr>
        <w:t> zunehmend, weil Kräuter und diverse Gemüsesorten von gemeinschaftlichen Initiativen angebaut werden. Und in so manchem Supermarkt </w:t>
      </w:r>
      <w:r w:rsidRPr="00801432">
        <w:rPr>
          <w:rFonts w:ascii="Times New Roman" w:eastAsia="Times New Roman" w:hAnsi="Times New Roman" w:cs="Times New Roman"/>
          <w:b/>
          <w:bCs/>
          <w:sz w:val="24"/>
          <w:szCs w:val="24"/>
          <w:lang w:eastAsia="de-DE"/>
        </w:rPr>
        <w:t>wachsen mittlerweile frische Kräuter zum Ernten direkt vor Ort</w:t>
      </w:r>
      <w:r w:rsidRPr="00801432">
        <w:rPr>
          <w:rFonts w:ascii="Times New Roman" w:eastAsia="Times New Roman" w:hAnsi="Times New Roman" w:cs="Times New Roman"/>
          <w:sz w:val="24"/>
          <w:szCs w:val="24"/>
          <w:lang w:eastAsia="de-DE"/>
        </w:rPr>
        <w:t>. All diese Entwicklungen sprechen für die hier vorgestellte </w:t>
      </w:r>
      <w:hyperlink r:id="rId36" w:history="1">
        <w:r w:rsidRPr="00801432">
          <w:rPr>
            <w:rFonts w:ascii="Times New Roman" w:eastAsia="Times New Roman" w:hAnsi="Times New Roman" w:cs="Times New Roman"/>
            <w:color w:val="000000"/>
            <w:sz w:val="24"/>
            <w:szCs w:val="24"/>
            <w:u w:val="single"/>
            <w:lang w:eastAsia="de-DE"/>
          </w:rPr>
          <w:t>Geschäftsidee</w:t>
        </w:r>
      </w:hyperlink>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 xml:space="preserve">selbstständig machen mit urban </w:t>
      </w:r>
      <w:proofErr w:type="spellStart"/>
      <w:r w:rsidRPr="00801432">
        <w:rPr>
          <w:rFonts w:ascii="Times New Roman" w:eastAsia="Times New Roman" w:hAnsi="Times New Roman" w:cs="Times New Roman"/>
          <w:b/>
          <w:bCs/>
          <w:sz w:val="24"/>
          <w:szCs w:val="24"/>
          <w:lang w:eastAsia="de-DE"/>
        </w:rPr>
        <w:t>farming</w:t>
      </w:r>
      <w:proofErr w:type="spellEnd"/>
      <w:r w:rsidRPr="00801432">
        <w:rPr>
          <w:rFonts w:ascii="Times New Roman" w:eastAsia="Times New Roman" w:hAnsi="Times New Roman" w:cs="Times New Roman"/>
          <w:b/>
          <w:bCs/>
          <w:sz w:val="24"/>
          <w:szCs w:val="24"/>
          <w:lang w:eastAsia="de-DE"/>
        </w:rPr>
        <w:t xml:space="preserve"> bzw. städtischer Landwirtschaft</w:t>
      </w:r>
      <w:r w:rsidRPr="00801432">
        <w:rPr>
          <w:rFonts w:ascii="Times New Roman" w:eastAsia="Times New Roman" w:hAnsi="Times New Roman" w:cs="Times New Roman"/>
          <w:sz w:val="24"/>
          <w:szCs w:val="24"/>
          <w:lang w:eastAsia="de-DE"/>
        </w:rPr>
        <w:t>‘.</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Es geht um nicht weniger als die </w:t>
      </w:r>
      <w:r w:rsidRPr="00801432">
        <w:rPr>
          <w:rFonts w:ascii="Times New Roman" w:eastAsia="Times New Roman" w:hAnsi="Times New Roman" w:cs="Times New Roman"/>
          <w:b/>
          <w:bCs/>
          <w:sz w:val="24"/>
          <w:szCs w:val="24"/>
          <w:lang w:eastAsia="de-DE"/>
        </w:rPr>
        <w:t>Zukunft der Landwirtschaft</w:t>
      </w:r>
      <w:r w:rsidRPr="00801432">
        <w:rPr>
          <w:rFonts w:ascii="Times New Roman" w:eastAsia="Times New Roman" w:hAnsi="Times New Roman" w:cs="Times New Roman"/>
          <w:sz w:val="24"/>
          <w:szCs w:val="24"/>
          <w:lang w:eastAsia="de-DE"/>
        </w:rPr>
        <w:t>. Insofern könnte die hier vorgestellte Geschäftsidee in Anlehnung an das traditionelle Berufsbild </w:t>
      </w:r>
      <w:r w:rsidRPr="00801432">
        <w:rPr>
          <w:rFonts w:ascii="Times New Roman" w:eastAsia="Times New Roman" w:hAnsi="Times New Roman" w:cs="Times New Roman"/>
          <w:b/>
          <w:bCs/>
          <w:i/>
          <w:iCs/>
          <w:sz w:val="24"/>
          <w:szCs w:val="24"/>
          <w:lang w:eastAsia="de-DE"/>
        </w:rPr>
        <w:t>Landwirt</w:t>
      </w:r>
      <w:r w:rsidRPr="00801432">
        <w:rPr>
          <w:rFonts w:ascii="Times New Roman" w:eastAsia="Times New Roman" w:hAnsi="Times New Roman" w:cs="Times New Roman"/>
          <w:sz w:val="24"/>
          <w:szCs w:val="24"/>
          <w:lang w:eastAsia="de-DE"/>
        </w:rPr>
        <w:t> genauso gut ‚</w:t>
      </w:r>
      <w:r w:rsidRPr="00801432">
        <w:rPr>
          <w:rFonts w:ascii="Times New Roman" w:eastAsia="Times New Roman" w:hAnsi="Times New Roman" w:cs="Times New Roman"/>
          <w:b/>
          <w:bCs/>
          <w:i/>
          <w:iCs/>
          <w:sz w:val="24"/>
          <w:szCs w:val="24"/>
          <w:lang w:eastAsia="de-DE"/>
        </w:rPr>
        <w:t>selbstständig machen als Stadtwirt</w:t>
      </w:r>
      <w:r w:rsidRPr="00801432">
        <w:rPr>
          <w:rFonts w:ascii="Times New Roman" w:eastAsia="Times New Roman" w:hAnsi="Times New Roman" w:cs="Times New Roman"/>
          <w:sz w:val="24"/>
          <w:szCs w:val="24"/>
          <w:lang w:eastAsia="de-DE"/>
        </w:rPr>
        <w:t>‘ lauten. Die Nachfrage für regionale Erzeugnisse ist zweifelsohne vorhanden: Das </w:t>
      </w:r>
      <w:r w:rsidRPr="00801432">
        <w:rPr>
          <w:rFonts w:ascii="Times New Roman" w:eastAsia="Times New Roman" w:hAnsi="Times New Roman" w:cs="Times New Roman"/>
          <w:b/>
          <w:bCs/>
          <w:sz w:val="24"/>
          <w:szCs w:val="24"/>
          <w:lang w:eastAsia="de-DE"/>
        </w:rPr>
        <w:t>Platzangebot in</w:t>
      </w:r>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Städten ist natürlich ein limitierender Faktor</w:t>
      </w:r>
      <w:r w:rsidRPr="00801432">
        <w:rPr>
          <w:rFonts w:ascii="Times New Roman" w:eastAsia="Times New Roman" w:hAnsi="Times New Roman" w:cs="Times New Roman"/>
          <w:sz w:val="24"/>
          <w:szCs w:val="24"/>
          <w:lang w:eastAsia="de-DE"/>
        </w:rPr>
        <w:t>, der bei dieser Idee für eine </w:t>
      </w:r>
      <w:r w:rsidRPr="00801432">
        <w:rPr>
          <w:rFonts w:ascii="Times New Roman" w:eastAsia="Times New Roman" w:hAnsi="Times New Roman" w:cs="Times New Roman"/>
          <w:b/>
          <w:bCs/>
          <w:sz w:val="24"/>
          <w:szCs w:val="24"/>
          <w:lang w:eastAsia="de-DE"/>
        </w:rPr>
        <w:t>Existenzgründung</w:t>
      </w:r>
      <w:r w:rsidRPr="00801432">
        <w:rPr>
          <w:rFonts w:ascii="Times New Roman" w:eastAsia="Times New Roman" w:hAnsi="Times New Roman" w:cs="Times New Roman"/>
          <w:sz w:val="24"/>
          <w:szCs w:val="24"/>
          <w:lang w:eastAsia="de-DE"/>
        </w:rPr>
        <w:t> zu bedenken ist. Kreative Lösungen und weitere Geschäftsansätze können aber für einen wahrlich fruchtbaren Boden sorgen!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801432">
        <w:rPr>
          <w:rFonts w:ascii="inherit" w:eastAsia="Times New Roman" w:hAnsi="inherit" w:cs="Times New Roman"/>
          <w:b/>
          <w:bCs/>
          <w:color w:val="000000"/>
          <w:sz w:val="42"/>
          <w:szCs w:val="42"/>
          <w:lang w:eastAsia="de-DE"/>
        </w:rPr>
        <w:t>Was bedeutet </w:t>
      </w:r>
      <w:r w:rsidRPr="00801432">
        <w:rPr>
          <w:rFonts w:ascii="inherit" w:eastAsia="Times New Roman" w:hAnsi="inherit" w:cs="Times New Roman"/>
          <w:b/>
          <w:bCs/>
          <w:i/>
          <w:iCs/>
          <w:color w:val="000000"/>
          <w:sz w:val="42"/>
          <w:szCs w:val="42"/>
          <w:lang w:eastAsia="de-DE"/>
        </w:rPr>
        <w:t xml:space="preserve">urban </w:t>
      </w:r>
      <w:proofErr w:type="spellStart"/>
      <w:r w:rsidRPr="00801432">
        <w:rPr>
          <w:rFonts w:ascii="inherit" w:eastAsia="Times New Roman" w:hAnsi="inherit" w:cs="Times New Roman"/>
          <w:b/>
          <w:bCs/>
          <w:i/>
          <w:iCs/>
          <w:color w:val="000000"/>
          <w:sz w:val="42"/>
          <w:szCs w:val="42"/>
          <w:lang w:eastAsia="de-DE"/>
        </w:rPr>
        <w:t>farming</w:t>
      </w:r>
      <w:proofErr w:type="spellEnd"/>
      <w:r w:rsidRPr="00801432">
        <w:rPr>
          <w:rFonts w:ascii="inherit" w:eastAsia="Times New Roman" w:hAnsi="inherit" w:cs="Times New Roman"/>
          <w:b/>
          <w:bCs/>
          <w:color w:val="000000"/>
          <w:sz w:val="42"/>
          <w:szCs w:val="42"/>
          <w:lang w:eastAsia="de-DE"/>
        </w:rPr>
        <w:t>?</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Es geht um die </w:t>
      </w:r>
      <w:r w:rsidRPr="00801432">
        <w:rPr>
          <w:rFonts w:ascii="Times New Roman" w:eastAsia="Times New Roman" w:hAnsi="Times New Roman" w:cs="Times New Roman"/>
          <w:b/>
          <w:bCs/>
          <w:sz w:val="24"/>
          <w:szCs w:val="24"/>
          <w:lang w:eastAsia="de-DE"/>
        </w:rPr>
        <w:t>Lebensmittelproduktion in urbanen bzw. städtischen Wohngebieten</w:t>
      </w:r>
      <w:r w:rsidRPr="00801432">
        <w:rPr>
          <w:rFonts w:ascii="Times New Roman" w:eastAsia="Times New Roman" w:hAnsi="Times New Roman" w:cs="Times New Roman"/>
          <w:sz w:val="24"/>
          <w:szCs w:val="24"/>
          <w:lang w:eastAsia="de-DE"/>
        </w:rPr>
        <w:t> oder auch Ballungsräumen. Mittels </w:t>
      </w:r>
      <w:r w:rsidRPr="00801432">
        <w:rPr>
          <w:rFonts w:ascii="Times New Roman" w:eastAsia="Times New Roman" w:hAnsi="Times New Roman" w:cs="Times New Roman"/>
          <w:b/>
          <w:bCs/>
          <w:sz w:val="24"/>
          <w:szCs w:val="24"/>
          <w:lang w:eastAsia="de-DE"/>
        </w:rPr>
        <w:t>urbaner Landwirtschaft</w:t>
      </w:r>
      <w:r w:rsidRPr="00801432">
        <w:rPr>
          <w:rFonts w:ascii="Times New Roman" w:eastAsia="Times New Roman" w:hAnsi="Times New Roman" w:cs="Times New Roman"/>
          <w:sz w:val="24"/>
          <w:szCs w:val="24"/>
          <w:lang w:eastAsia="de-DE"/>
        </w:rPr>
        <w:t> soll der unmittelbare Bedarf vor Ort zumindest teilweise gedeckt werden. Abgesehen vom Obst- und Gemüseanbau kann auch die </w:t>
      </w:r>
      <w:r w:rsidRPr="00801432">
        <w:rPr>
          <w:rFonts w:ascii="Times New Roman" w:eastAsia="Times New Roman" w:hAnsi="Times New Roman" w:cs="Times New Roman"/>
          <w:b/>
          <w:bCs/>
          <w:sz w:val="24"/>
          <w:szCs w:val="24"/>
          <w:lang w:eastAsia="de-DE"/>
        </w:rPr>
        <w:t>Tierhaltung in begrenztem Ausmaß</w:t>
      </w:r>
      <w:r w:rsidRPr="00801432">
        <w:rPr>
          <w:rFonts w:ascii="Times New Roman" w:eastAsia="Times New Roman" w:hAnsi="Times New Roman" w:cs="Times New Roman"/>
          <w:sz w:val="24"/>
          <w:szCs w:val="24"/>
          <w:lang w:eastAsia="de-DE"/>
        </w:rPr>
        <w:t> möglich sein. Die strukturellen Grundlagen für diese Geschäftsidee sind in Deutschland </w:t>
      </w:r>
      <w:r w:rsidRPr="00801432">
        <w:rPr>
          <w:rFonts w:ascii="Times New Roman" w:eastAsia="Times New Roman" w:hAnsi="Times New Roman" w:cs="Times New Roman"/>
          <w:b/>
          <w:bCs/>
          <w:sz w:val="24"/>
          <w:szCs w:val="24"/>
          <w:lang w:eastAsia="de-DE"/>
        </w:rPr>
        <w:t>mit der Kleingartenkultur tief verankert</w:t>
      </w:r>
      <w:r w:rsidRPr="00801432">
        <w:rPr>
          <w:rFonts w:ascii="Times New Roman" w:eastAsia="Times New Roman" w:hAnsi="Times New Roman" w:cs="Times New Roman"/>
          <w:sz w:val="24"/>
          <w:szCs w:val="24"/>
          <w:lang w:eastAsia="de-DE"/>
        </w:rPr>
        <w:t>. In immer mehr Städten finden sich entsprechende Initiativen und Projekte. Wer sich damit selbstständig machen möchte, wird von Beginn an </w:t>
      </w:r>
      <w:r w:rsidRPr="00801432">
        <w:rPr>
          <w:rFonts w:ascii="Times New Roman" w:eastAsia="Times New Roman" w:hAnsi="Times New Roman" w:cs="Times New Roman"/>
          <w:b/>
          <w:bCs/>
          <w:sz w:val="24"/>
          <w:szCs w:val="24"/>
          <w:lang w:eastAsia="de-DE"/>
        </w:rPr>
        <w:t>betriebswirtschaftliche Variablen anlegen müssen</w:t>
      </w:r>
      <w:r w:rsidRPr="00801432">
        <w:rPr>
          <w:rFonts w:ascii="Times New Roman" w:eastAsia="Times New Roman" w:hAnsi="Times New Roman" w:cs="Times New Roman"/>
          <w:sz w:val="24"/>
          <w:szCs w:val="24"/>
          <w:lang w:eastAsia="de-DE"/>
        </w:rPr>
        <w:t>.</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In diesem Sinne ist eine Abgrenzung zwischen </w:t>
      </w:r>
      <w:r w:rsidRPr="00801432">
        <w:rPr>
          <w:rFonts w:ascii="Times New Roman" w:eastAsia="Times New Roman" w:hAnsi="Times New Roman" w:cs="Times New Roman"/>
          <w:b/>
          <w:bCs/>
          <w:i/>
          <w:iCs/>
          <w:sz w:val="24"/>
          <w:szCs w:val="24"/>
          <w:lang w:eastAsia="de-DE"/>
        </w:rPr>
        <w:t xml:space="preserve">urban </w:t>
      </w:r>
      <w:proofErr w:type="spellStart"/>
      <w:r w:rsidRPr="00801432">
        <w:rPr>
          <w:rFonts w:ascii="Times New Roman" w:eastAsia="Times New Roman" w:hAnsi="Times New Roman" w:cs="Times New Roman"/>
          <w:b/>
          <w:bCs/>
          <w:i/>
          <w:iCs/>
          <w:sz w:val="24"/>
          <w:szCs w:val="24"/>
          <w:lang w:eastAsia="de-DE"/>
        </w:rPr>
        <w:t>gardening</w:t>
      </w:r>
      <w:proofErr w:type="spellEnd"/>
      <w:r w:rsidRPr="00801432">
        <w:rPr>
          <w:rFonts w:ascii="Times New Roman" w:eastAsia="Times New Roman" w:hAnsi="Times New Roman" w:cs="Times New Roman"/>
          <w:sz w:val="24"/>
          <w:szCs w:val="24"/>
          <w:lang w:eastAsia="de-DE"/>
        </w:rPr>
        <w:t> und </w:t>
      </w:r>
      <w:r w:rsidRPr="00801432">
        <w:rPr>
          <w:rFonts w:ascii="Times New Roman" w:eastAsia="Times New Roman" w:hAnsi="Times New Roman" w:cs="Times New Roman"/>
          <w:b/>
          <w:bCs/>
          <w:i/>
          <w:iCs/>
          <w:sz w:val="24"/>
          <w:szCs w:val="24"/>
          <w:lang w:eastAsia="de-DE"/>
        </w:rPr>
        <w:t xml:space="preserve">urban </w:t>
      </w:r>
      <w:proofErr w:type="spellStart"/>
      <w:r w:rsidRPr="00801432">
        <w:rPr>
          <w:rFonts w:ascii="Times New Roman" w:eastAsia="Times New Roman" w:hAnsi="Times New Roman" w:cs="Times New Roman"/>
          <w:b/>
          <w:bCs/>
          <w:i/>
          <w:iCs/>
          <w:sz w:val="24"/>
          <w:szCs w:val="24"/>
          <w:lang w:eastAsia="de-DE"/>
        </w:rPr>
        <w:t>farming</w:t>
      </w:r>
      <w:proofErr w:type="spellEnd"/>
      <w:r w:rsidRPr="00801432">
        <w:rPr>
          <w:rFonts w:ascii="Times New Roman" w:eastAsia="Times New Roman" w:hAnsi="Times New Roman" w:cs="Times New Roman"/>
          <w:sz w:val="24"/>
          <w:szCs w:val="24"/>
          <w:lang w:eastAsia="de-DE"/>
        </w:rPr>
        <w:t> vorzunehmen: Ersteres bezieht sich nur auf den Eigenbedarf, der z. B. mit dem heimischen Garten gedeckt werden kann. Wer </w:t>
      </w:r>
      <w:r w:rsidRPr="00801432">
        <w:rPr>
          <w:rFonts w:ascii="Times New Roman" w:eastAsia="Times New Roman" w:hAnsi="Times New Roman" w:cs="Times New Roman"/>
          <w:b/>
          <w:bCs/>
          <w:sz w:val="24"/>
          <w:szCs w:val="24"/>
          <w:lang w:eastAsia="de-DE"/>
        </w:rPr>
        <w:t>mit </w:t>
      </w:r>
      <w:r w:rsidRPr="00801432">
        <w:rPr>
          <w:rFonts w:ascii="Times New Roman" w:eastAsia="Times New Roman" w:hAnsi="Times New Roman" w:cs="Times New Roman"/>
          <w:b/>
          <w:bCs/>
          <w:i/>
          <w:iCs/>
          <w:sz w:val="24"/>
          <w:szCs w:val="24"/>
          <w:lang w:eastAsia="de-DE"/>
        </w:rPr>
        <w:t xml:space="preserve">urban </w:t>
      </w:r>
      <w:proofErr w:type="spellStart"/>
      <w:r w:rsidRPr="00801432">
        <w:rPr>
          <w:rFonts w:ascii="Times New Roman" w:eastAsia="Times New Roman" w:hAnsi="Times New Roman" w:cs="Times New Roman"/>
          <w:b/>
          <w:bCs/>
          <w:i/>
          <w:iCs/>
          <w:sz w:val="24"/>
          <w:szCs w:val="24"/>
          <w:lang w:eastAsia="de-DE"/>
        </w:rPr>
        <w:t>farming</w:t>
      </w:r>
      <w:proofErr w:type="spellEnd"/>
      <w:r w:rsidRPr="00801432">
        <w:rPr>
          <w:rFonts w:ascii="Times New Roman" w:eastAsia="Times New Roman" w:hAnsi="Times New Roman" w:cs="Times New Roman"/>
          <w:b/>
          <w:bCs/>
          <w:sz w:val="24"/>
          <w:szCs w:val="24"/>
          <w:lang w:eastAsia="de-DE"/>
        </w:rPr>
        <w:t> Geld verdienen</w:t>
      </w:r>
      <w:r w:rsidRPr="00801432">
        <w:rPr>
          <w:rFonts w:ascii="Times New Roman" w:eastAsia="Times New Roman" w:hAnsi="Times New Roman" w:cs="Times New Roman"/>
          <w:sz w:val="24"/>
          <w:szCs w:val="24"/>
          <w:lang w:eastAsia="de-DE"/>
        </w:rPr>
        <w:t> möchte, muss mit Blick auf die nutzbare Anbaufläche größer denken und mehr nachwachsende (!) Ressourcen mobilisieren. Hier kommt das so genannte </w:t>
      </w:r>
      <w:proofErr w:type="spellStart"/>
      <w:r w:rsidRPr="00801432">
        <w:rPr>
          <w:rFonts w:ascii="Times New Roman" w:eastAsia="Times New Roman" w:hAnsi="Times New Roman" w:cs="Times New Roman"/>
          <w:b/>
          <w:bCs/>
          <w:i/>
          <w:iCs/>
          <w:sz w:val="24"/>
          <w:szCs w:val="24"/>
          <w:lang w:eastAsia="de-DE"/>
        </w:rPr>
        <w:t>vertical</w:t>
      </w:r>
      <w:proofErr w:type="spellEnd"/>
      <w:r w:rsidRPr="00801432">
        <w:rPr>
          <w:rFonts w:ascii="Times New Roman" w:eastAsia="Times New Roman" w:hAnsi="Times New Roman" w:cs="Times New Roman"/>
          <w:b/>
          <w:bCs/>
          <w:i/>
          <w:iCs/>
          <w:sz w:val="24"/>
          <w:szCs w:val="24"/>
          <w:lang w:eastAsia="de-DE"/>
        </w:rPr>
        <w:t xml:space="preserve"> </w:t>
      </w:r>
      <w:proofErr w:type="spellStart"/>
      <w:r w:rsidRPr="00801432">
        <w:rPr>
          <w:rFonts w:ascii="Times New Roman" w:eastAsia="Times New Roman" w:hAnsi="Times New Roman" w:cs="Times New Roman"/>
          <w:b/>
          <w:bCs/>
          <w:i/>
          <w:iCs/>
          <w:sz w:val="24"/>
          <w:szCs w:val="24"/>
          <w:lang w:eastAsia="de-DE"/>
        </w:rPr>
        <w:t>farming</w:t>
      </w:r>
      <w:proofErr w:type="spellEnd"/>
      <w:r w:rsidRPr="00801432">
        <w:rPr>
          <w:rFonts w:ascii="Times New Roman" w:eastAsia="Times New Roman" w:hAnsi="Times New Roman" w:cs="Times New Roman"/>
          <w:sz w:val="24"/>
          <w:szCs w:val="24"/>
          <w:lang w:eastAsia="de-DE"/>
        </w:rPr>
        <w:t> als weitere Option ins Spiel: Hiermit ist gemeint, dass besonders in Städten der Raum nach oben genutzt wird. An Hochhäusern könnten Pflanzen hochwachsen und </w:t>
      </w:r>
      <w:r w:rsidRPr="00801432">
        <w:rPr>
          <w:rFonts w:ascii="Times New Roman" w:eastAsia="Times New Roman" w:hAnsi="Times New Roman" w:cs="Times New Roman"/>
          <w:b/>
          <w:bCs/>
          <w:sz w:val="24"/>
          <w:szCs w:val="24"/>
          <w:lang w:eastAsia="de-DE"/>
        </w:rPr>
        <w:t xml:space="preserve">auf jedem Balkon ließe sich etwas </w:t>
      </w:r>
      <w:r w:rsidRPr="00801432">
        <w:rPr>
          <w:rFonts w:ascii="Times New Roman" w:eastAsia="Times New Roman" w:hAnsi="Times New Roman" w:cs="Times New Roman"/>
          <w:b/>
          <w:bCs/>
          <w:sz w:val="24"/>
          <w:szCs w:val="24"/>
          <w:lang w:eastAsia="de-DE"/>
        </w:rPr>
        <w:lastRenderedPageBreak/>
        <w:t>anbauen.</w:t>
      </w:r>
      <w:r w:rsidRPr="00801432">
        <w:rPr>
          <w:rFonts w:ascii="Times New Roman" w:eastAsia="Times New Roman" w:hAnsi="Times New Roman" w:cs="Times New Roman"/>
          <w:sz w:val="24"/>
          <w:szCs w:val="24"/>
          <w:lang w:eastAsia="de-DE"/>
        </w:rPr>
        <w:t> Je höher die Beteiligung ist, desto mehr wird sich der Bedarf vor Ort autark sicherstellen lassen. Durch wegfallende Transportwege kann ein großer Schritt in Richtung anvisierter </w:t>
      </w:r>
      <w:r w:rsidRPr="00801432">
        <w:rPr>
          <w:rFonts w:ascii="Times New Roman" w:eastAsia="Times New Roman" w:hAnsi="Times New Roman" w:cs="Times New Roman"/>
          <w:b/>
          <w:bCs/>
          <w:sz w:val="24"/>
          <w:szCs w:val="24"/>
          <w:lang w:eastAsia="de-DE"/>
        </w:rPr>
        <w:t>Klimaneutralität</w:t>
      </w:r>
      <w:r w:rsidRPr="00801432">
        <w:rPr>
          <w:rFonts w:ascii="Times New Roman" w:eastAsia="Times New Roman" w:hAnsi="Times New Roman" w:cs="Times New Roman"/>
          <w:sz w:val="24"/>
          <w:szCs w:val="24"/>
          <w:lang w:eastAsia="de-DE"/>
        </w:rPr>
        <w:t> zurückgelegt werden.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801432">
        <w:rPr>
          <w:rFonts w:ascii="inherit" w:eastAsia="Times New Roman" w:hAnsi="inherit" w:cs="Times New Roman"/>
          <w:b/>
          <w:bCs/>
          <w:color w:val="000000"/>
          <w:sz w:val="42"/>
          <w:szCs w:val="42"/>
          <w:lang w:eastAsia="de-DE"/>
        </w:rPr>
        <w:t>Das Wichtigste in Kürze: Existenzgründung mit </w:t>
      </w:r>
      <w:r w:rsidRPr="00801432">
        <w:rPr>
          <w:rFonts w:ascii="inherit" w:eastAsia="Times New Roman" w:hAnsi="inherit" w:cs="Times New Roman"/>
          <w:b/>
          <w:bCs/>
          <w:i/>
          <w:iCs/>
          <w:color w:val="000000"/>
          <w:sz w:val="42"/>
          <w:szCs w:val="42"/>
          <w:lang w:eastAsia="de-DE"/>
        </w:rPr>
        <w:t>urban</w:t>
      </w:r>
      <w:r w:rsidRPr="00801432">
        <w:rPr>
          <w:rFonts w:ascii="inherit" w:eastAsia="Times New Roman" w:hAnsi="inherit" w:cs="Times New Roman"/>
          <w:b/>
          <w:bCs/>
          <w:color w:val="000000"/>
          <w:sz w:val="42"/>
          <w:szCs w:val="42"/>
          <w:lang w:eastAsia="de-DE"/>
        </w:rPr>
        <w:t> </w:t>
      </w:r>
      <w:proofErr w:type="spellStart"/>
      <w:r w:rsidRPr="00801432">
        <w:rPr>
          <w:rFonts w:ascii="inherit" w:eastAsia="Times New Roman" w:hAnsi="inherit" w:cs="Times New Roman"/>
          <w:b/>
          <w:bCs/>
          <w:i/>
          <w:iCs/>
          <w:color w:val="000000"/>
          <w:sz w:val="42"/>
          <w:szCs w:val="42"/>
          <w:lang w:eastAsia="de-DE"/>
        </w:rPr>
        <w:t>farming</w:t>
      </w:r>
      <w:proofErr w:type="spellEnd"/>
      <w:r w:rsidRPr="00801432">
        <w:rPr>
          <w:rFonts w:ascii="inherit" w:eastAsia="Times New Roman" w:hAnsi="inherit" w:cs="Times New Roman"/>
          <w:b/>
          <w:bCs/>
          <w:color w:val="000000"/>
          <w:sz w:val="42"/>
          <w:szCs w:val="42"/>
          <w:lang w:eastAsia="de-DE"/>
        </w:rPr>
        <w:t> (als Stadtwirt)</w:t>
      </w:r>
    </w:p>
    <w:p w:rsidR="00801432" w:rsidRPr="00801432" w:rsidRDefault="00801432" w:rsidP="00801432">
      <w:pPr>
        <w:numPr>
          <w:ilvl w:val="0"/>
          <w:numId w:val="35"/>
        </w:numPr>
        <w:shd w:val="clear" w:color="auto" w:fill="FFFFFF"/>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Wer sich mit städtischer Landwirtschaft selbstständig machen und Geld verdienen möchte, wird die nutzbaren Voraussetzungen vor Ort prüfen müssen.</w:t>
      </w:r>
    </w:p>
    <w:p w:rsidR="00801432" w:rsidRPr="00801432" w:rsidRDefault="00801432" w:rsidP="00801432">
      <w:pPr>
        <w:numPr>
          <w:ilvl w:val="0"/>
          <w:numId w:val="35"/>
        </w:numPr>
        <w:shd w:val="clear" w:color="auto" w:fill="FFFFFF"/>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 xml:space="preserve">Falls Tierhaltung ein Teil des urban </w:t>
      </w:r>
      <w:proofErr w:type="spellStart"/>
      <w:r w:rsidRPr="00801432">
        <w:rPr>
          <w:rFonts w:ascii="Times New Roman" w:eastAsia="Times New Roman" w:hAnsi="Times New Roman" w:cs="Times New Roman"/>
          <w:b/>
          <w:bCs/>
          <w:sz w:val="24"/>
          <w:szCs w:val="24"/>
          <w:lang w:eastAsia="de-DE"/>
        </w:rPr>
        <w:t>farming</w:t>
      </w:r>
      <w:proofErr w:type="spellEnd"/>
      <w:r w:rsidRPr="00801432">
        <w:rPr>
          <w:rFonts w:ascii="Times New Roman" w:eastAsia="Times New Roman" w:hAnsi="Times New Roman" w:cs="Times New Roman"/>
          <w:b/>
          <w:bCs/>
          <w:sz w:val="24"/>
          <w:szCs w:val="24"/>
          <w:lang w:eastAsia="de-DE"/>
        </w:rPr>
        <w:t xml:space="preserve"> Konzepts sein soll, müssen die rechtlichen Rahmenbedingungen für Planungssicherheit geklärt werden.</w:t>
      </w:r>
    </w:p>
    <w:p w:rsidR="00801432" w:rsidRPr="00801432" w:rsidRDefault="00801432" w:rsidP="00801432">
      <w:pPr>
        <w:numPr>
          <w:ilvl w:val="0"/>
          <w:numId w:val="35"/>
        </w:numPr>
        <w:shd w:val="clear" w:color="auto" w:fill="FFFFFF"/>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Nutzungsrechte und Verträge für Grundstücke und Gebäude sind mit Blick auf die anvisierten Pläne genau zu prüfen. Es muss sichergestellt werden, dass der Anbau rechtskonform ist.</w:t>
      </w:r>
    </w:p>
    <w:p w:rsidR="00801432" w:rsidRPr="00801432" w:rsidRDefault="00801432" w:rsidP="00801432">
      <w:pPr>
        <w:numPr>
          <w:ilvl w:val="0"/>
          <w:numId w:val="35"/>
        </w:numPr>
        <w:shd w:val="clear" w:color="auto" w:fill="FFFFFF"/>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Durch den Zusammenschluss mit anderen ‚urbanen Bauern‘ lässt sich die Produktion erheblich steigern. Aus ehrenamtlichen Projekten kann langfristig ein tragfähiges Geschäftsmodell werden, zumindest für ein zweites berufliches Standbein.</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801432">
        <w:rPr>
          <w:rFonts w:ascii="inherit" w:eastAsia="Times New Roman" w:hAnsi="inherit" w:cs="Times New Roman"/>
          <w:b/>
          <w:bCs/>
          <w:color w:val="000000"/>
          <w:sz w:val="42"/>
          <w:szCs w:val="42"/>
          <w:lang w:eastAsia="de-DE"/>
        </w:rPr>
        <w:br/>
        <w:t>Voraussetzungen, um sich mit </w:t>
      </w:r>
      <w:r w:rsidRPr="00801432">
        <w:rPr>
          <w:rFonts w:ascii="inherit" w:eastAsia="Times New Roman" w:hAnsi="inherit" w:cs="Times New Roman"/>
          <w:b/>
          <w:bCs/>
          <w:i/>
          <w:iCs/>
          <w:color w:val="000000"/>
          <w:sz w:val="42"/>
          <w:szCs w:val="42"/>
          <w:lang w:eastAsia="de-DE"/>
        </w:rPr>
        <w:t xml:space="preserve">urban </w:t>
      </w:r>
      <w:proofErr w:type="spellStart"/>
      <w:r w:rsidRPr="00801432">
        <w:rPr>
          <w:rFonts w:ascii="inherit" w:eastAsia="Times New Roman" w:hAnsi="inherit" w:cs="Times New Roman"/>
          <w:b/>
          <w:bCs/>
          <w:i/>
          <w:iCs/>
          <w:color w:val="000000"/>
          <w:sz w:val="42"/>
          <w:szCs w:val="42"/>
          <w:lang w:eastAsia="de-DE"/>
        </w:rPr>
        <w:t>farming</w:t>
      </w:r>
      <w:proofErr w:type="spellEnd"/>
      <w:r w:rsidRPr="00801432">
        <w:rPr>
          <w:rFonts w:ascii="inherit" w:eastAsia="Times New Roman" w:hAnsi="inherit" w:cs="Times New Roman"/>
          <w:b/>
          <w:bCs/>
          <w:color w:val="000000"/>
          <w:sz w:val="42"/>
          <w:szCs w:val="42"/>
          <w:lang w:eastAsia="de-DE"/>
        </w:rPr>
        <w:t> selbstständig zu machen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Wer </w:t>
      </w:r>
      <w:r w:rsidRPr="00801432">
        <w:rPr>
          <w:rFonts w:ascii="Times New Roman" w:eastAsia="Times New Roman" w:hAnsi="Times New Roman" w:cs="Times New Roman"/>
          <w:b/>
          <w:bCs/>
          <w:sz w:val="24"/>
          <w:szCs w:val="24"/>
          <w:lang w:eastAsia="de-DE"/>
        </w:rPr>
        <w:t xml:space="preserve">mit urban </w:t>
      </w:r>
      <w:proofErr w:type="spellStart"/>
      <w:r w:rsidRPr="00801432">
        <w:rPr>
          <w:rFonts w:ascii="Times New Roman" w:eastAsia="Times New Roman" w:hAnsi="Times New Roman" w:cs="Times New Roman"/>
          <w:b/>
          <w:bCs/>
          <w:sz w:val="24"/>
          <w:szCs w:val="24"/>
          <w:lang w:eastAsia="de-DE"/>
        </w:rPr>
        <w:t>farming</w:t>
      </w:r>
      <w:proofErr w:type="spellEnd"/>
      <w:r w:rsidRPr="00801432">
        <w:rPr>
          <w:rFonts w:ascii="Times New Roman" w:eastAsia="Times New Roman" w:hAnsi="Times New Roman" w:cs="Times New Roman"/>
          <w:b/>
          <w:bCs/>
          <w:sz w:val="24"/>
          <w:szCs w:val="24"/>
          <w:lang w:eastAsia="de-DE"/>
        </w:rPr>
        <w:t xml:space="preserve"> Geld verdienen</w:t>
      </w:r>
      <w:r w:rsidRPr="00801432">
        <w:rPr>
          <w:rFonts w:ascii="Times New Roman" w:eastAsia="Times New Roman" w:hAnsi="Times New Roman" w:cs="Times New Roman"/>
          <w:sz w:val="24"/>
          <w:szCs w:val="24"/>
          <w:lang w:eastAsia="de-DE"/>
        </w:rPr>
        <w:t> möchte, darf darin nicht nur ein Hobby sehen. Um Einnahmen bzw. einen </w:t>
      </w:r>
      <w:r w:rsidRPr="00801432">
        <w:rPr>
          <w:rFonts w:ascii="Times New Roman" w:eastAsia="Times New Roman" w:hAnsi="Times New Roman" w:cs="Times New Roman"/>
          <w:b/>
          <w:bCs/>
          <w:sz w:val="24"/>
          <w:szCs w:val="24"/>
          <w:lang w:eastAsia="de-DE"/>
        </w:rPr>
        <w:t>Gewinn erzielen zu können</w:t>
      </w:r>
      <w:r w:rsidRPr="00801432">
        <w:rPr>
          <w:rFonts w:ascii="Times New Roman" w:eastAsia="Times New Roman" w:hAnsi="Times New Roman" w:cs="Times New Roman"/>
          <w:sz w:val="24"/>
          <w:szCs w:val="24"/>
          <w:lang w:eastAsia="de-DE"/>
        </w:rPr>
        <w:t>, wird der Output eine gewisse Menge überschreiten müssen. </w:t>
      </w:r>
      <w:r w:rsidRPr="00801432">
        <w:rPr>
          <w:rFonts w:ascii="Times New Roman" w:eastAsia="Times New Roman" w:hAnsi="Times New Roman" w:cs="Times New Roman"/>
          <w:b/>
          <w:bCs/>
          <w:sz w:val="24"/>
          <w:szCs w:val="24"/>
          <w:lang w:eastAsia="de-DE"/>
        </w:rPr>
        <w:t>Die Ernte auf einem Balkon wird sicher nicht reichen, um einen nennenswerten Verdienst zu erzielen</w:t>
      </w:r>
      <w:r w:rsidRPr="00801432">
        <w:rPr>
          <w:rFonts w:ascii="Times New Roman" w:eastAsia="Times New Roman" w:hAnsi="Times New Roman" w:cs="Times New Roman"/>
          <w:sz w:val="24"/>
          <w:szCs w:val="24"/>
          <w:lang w:eastAsia="de-DE"/>
        </w:rPr>
        <w:t>. Daher sind möglichst große und geschützte Flächen in der Stadt für den Anbau und eine begrenzte Tierhaltung zu ergründen. Durch den Zusammenschluss mit anderen Interessenten lassen sich finanzielle Mittel aufbringen, um </w:t>
      </w:r>
      <w:r w:rsidRPr="00801432">
        <w:rPr>
          <w:rFonts w:ascii="Times New Roman" w:eastAsia="Times New Roman" w:hAnsi="Times New Roman" w:cs="Times New Roman"/>
          <w:b/>
          <w:bCs/>
          <w:sz w:val="24"/>
          <w:szCs w:val="24"/>
          <w:lang w:eastAsia="de-DE"/>
        </w:rPr>
        <w:t>Grünflächen pachten oder auf ggf. kaufen zu können</w:t>
      </w:r>
      <w:r w:rsidRPr="00801432">
        <w:rPr>
          <w:rFonts w:ascii="Times New Roman" w:eastAsia="Times New Roman" w:hAnsi="Times New Roman" w:cs="Times New Roman"/>
          <w:sz w:val="24"/>
          <w:szCs w:val="24"/>
          <w:lang w:eastAsia="de-DE"/>
        </w:rPr>
        <w:t>. Verträge sind genau zu prüfen, um Grünflächen rechtskonform nutzen zu können.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Eine wichtige Voraussetzung für urbane Landwirtschaft sind natürlich </w:t>
      </w:r>
      <w:r w:rsidRPr="00801432">
        <w:rPr>
          <w:rFonts w:ascii="Times New Roman" w:eastAsia="Times New Roman" w:hAnsi="Times New Roman" w:cs="Times New Roman"/>
          <w:b/>
          <w:bCs/>
          <w:sz w:val="24"/>
          <w:szCs w:val="24"/>
          <w:lang w:eastAsia="de-DE"/>
        </w:rPr>
        <w:t>Fachkenntnisse</w:t>
      </w:r>
      <w:r w:rsidRPr="00801432">
        <w:rPr>
          <w:rFonts w:ascii="Times New Roman" w:eastAsia="Times New Roman" w:hAnsi="Times New Roman" w:cs="Times New Roman"/>
          <w:sz w:val="24"/>
          <w:szCs w:val="24"/>
          <w:lang w:eastAsia="de-DE"/>
        </w:rPr>
        <w:t>: Ohne </w:t>
      </w:r>
      <w:r w:rsidRPr="00801432">
        <w:rPr>
          <w:rFonts w:ascii="Times New Roman" w:eastAsia="Times New Roman" w:hAnsi="Times New Roman" w:cs="Times New Roman"/>
          <w:b/>
          <w:bCs/>
          <w:sz w:val="24"/>
          <w:szCs w:val="24"/>
          <w:lang w:eastAsia="de-DE"/>
        </w:rPr>
        <w:t>grünen Daunen</w:t>
      </w:r>
      <w:r w:rsidRPr="00801432">
        <w:rPr>
          <w:rFonts w:ascii="Times New Roman" w:eastAsia="Times New Roman" w:hAnsi="Times New Roman" w:cs="Times New Roman"/>
          <w:sz w:val="24"/>
          <w:szCs w:val="24"/>
          <w:lang w:eastAsia="de-DE"/>
        </w:rPr>
        <w:t xml:space="preserve"> und eine ausgeprägte Pflanzen- und ggf. auch Tierkunde wird das Geschäftsmodell nicht funktionieren können. Wer sich selbstständig mit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machen möchte, muss als Ziel die </w:t>
      </w:r>
      <w:r w:rsidRPr="00801432">
        <w:rPr>
          <w:rFonts w:ascii="Times New Roman" w:eastAsia="Times New Roman" w:hAnsi="Times New Roman" w:cs="Times New Roman"/>
          <w:b/>
          <w:bCs/>
          <w:sz w:val="24"/>
          <w:szCs w:val="24"/>
          <w:lang w:eastAsia="de-DE"/>
        </w:rPr>
        <w:t>Ertragsoptimierung</w:t>
      </w:r>
      <w:r w:rsidRPr="00801432">
        <w:rPr>
          <w:rFonts w:ascii="Times New Roman" w:eastAsia="Times New Roman" w:hAnsi="Times New Roman" w:cs="Times New Roman"/>
          <w:sz w:val="24"/>
          <w:szCs w:val="24"/>
          <w:lang w:eastAsia="de-DE"/>
        </w:rPr>
        <w:t> setzen. Das wird nicht durch Trial und Error, sondern nur mit belastbarem Fachwissen funktionieren können.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801432">
        <w:rPr>
          <w:rFonts w:ascii="inherit" w:eastAsia="Times New Roman" w:hAnsi="inherit" w:cs="Times New Roman"/>
          <w:b/>
          <w:bCs/>
          <w:color w:val="355D72"/>
          <w:sz w:val="33"/>
          <w:szCs w:val="33"/>
          <w:lang w:eastAsia="de-DE"/>
        </w:rPr>
        <w:t>Die Tierhaltung in der Stadt ist klar reglementiert</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Das </w:t>
      </w:r>
      <w:r w:rsidRPr="00801432">
        <w:rPr>
          <w:rFonts w:ascii="Times New Roman" w:eastAsia="Times New Roman" w:hAnsi="Times New Roman" w:cs="Times New Roman"/>
          <w:b/>
          <w:bCs/>
          <w:sz w:val="24"/>
          <w:szCs w:val="24"/>
          <w:lang w:eastAsia="de-DE"/>
        </w:rPr>
        <w:t>Bundeskleingartengesetz (</w:t>
      </w:r>
      <w:hyperlink r:id="rId37" w:tgtFrame="_blank" w:history="1">
        <w:r w:rsidRPr="00801432">
          <w:rPr>
            <w:rFonts w:ascii="Times New Roman" w:eastAsia="Times New Roman" w:hAnsi="Times New Roman" w:cs="Times New Roman"/>
            <w:b/>
            <w:bCs/>
            <w:color w:val="000000"/>
            <w:sz w:val="24"/>
            <w:szCs w:val="24"/>
            <w:u w:val="single"/>
            <w:lang w:eastAsia="de-DE"/>
          </w:rPr>
          <w:t>https://www.gesetze-im-internet.de/bkleingg/BJNR002100983.html</w:t>
        </w:r>
      </w:hyperlink>
      <w:r w:rsidRPr="00801432">
        <w:rPr>
          <w:rFonts w:ascii="Times New Roman" w:eastAsia="Times New Roman" w:hAnsi="Times New Roman" w:cs="Times New Roman"/>
          <w:b/>
          <w:bCs/>
          <w:sz w:val="24"/>
          <w:szCs w:val="24"/>
          <w:lang w:eastAsia="de-DE"/>
        </w:rPr>
        <w:t>) </w:t>
      </w:r>
      <w:r w:rsidRPr="00801432">
        <w:rPr>
          <w:rFonts w:ascii="Times New Roman" w:eastAsia="Times New Roman" w:hAnsi="Times New Roman" w:cs="Times New Roman"/>
          <w:sz w:val="24"/>
          <w:szCs w:val="24"/>
          <w:lang w:eastAsia="de-DE"/>
        </w:rPr>
        <w:t>schließt übrigens explizit die Tierhaltung aus. In städtischen Siedlungen dürfen wenige Hühner gehalten werden, sofern sich die </w:t>
      </w:r>
      <w:r w:rsidRPr="00801432">
        <w:rPr>
          <w:rFonts w:ascii="Times New Roman" w:eastAsia="Times New Roman" w:hAnsi="Times New Roman" w:cs="Times New Roman"/>
          <w:b/>
          <w:bCs/>
          <w:sz w:val="24"/>
          <w:szCs w:val="24"/>
          <w:lang w:eastAsia="de-DE"/>
        </w:rPr>
        <w:t>Lärmbelästigung in einem zumutbaren Rahmen</w:t>
      </w:r>
      <w:r w:rsidRPr="00801432">
        <w:rPr>
          <w:rFonts w:ascii="Times New Roman" w:eastAsia="Times New Roman" w:hAnsi="Times New Roman" w:cs="Times New Roman"/>
          <w:sz w:val="24"/>
          <w:szCs w:val="24"/>
          <w:lang w:eastAsia="de-DE"/>
        </w:rPr>
        <w:t xml:space="preserve"> bewegt. Diesen hat das </w:t>
      </w:r>
      <w:r w:rsidRPr="00801432">
        <w:rPr>
          <w:rFonts w:ascii="Times New Roman" w:eastAsia="Times New Roman" w:hAnsi="Times New Roman" w:cs="Times New Roman"/>
          <w:sz w:val="24"/>
          <w:szCs w:val="24"/>
          <w:lang w:eastAsia="de-DE"/>
        </w:rPr>
        <w:lastRenderedPageBreak/>
        <w:t>Oberlandesgericht Celle mit maximal </w:t>
      </w:r>
      <w:r w:rsidRPr="00801432">
        <w:rPr>
          <w:rFonts w:ascii="Times New Roman" w:eastAsia="Times New Roman" w:hAnsi="Times New Roman" w:cs="Times New Roman"/>
          <w:b/>
          <w:bCs/>
          <w:sz w:val="24"/>
          <w:szCs w:val="24"/>
          <w:lang w:eastAsia="de-DE"/>
        </w:rPr>
        <w:t>50 Dezibel</w:t>
      </w:r>
      <w:r w:rsidRPr="00801432">
        <w:rPr>
          <w:rFonts w:ascii="Times New Roman" w:eastAsia="Times New Roman" w:hAnsi="Times New Roman" w:cs="Times New Roman"/>
          <w:sz w:val="24"/>
          <w:szCs w:val="24"/>
          <w:lang w:eastAsia="de-DE"/>
        </w:rPr>
        <w:t xml:space="preserve"> tagsüber konkretisiert. Hier wird deutlich, dass zu den wichtigsten Voraussetzungen für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neben vertraglichen Pflichten und behördlichen Aufgaben </w:t>
      </w:r>
      <w:r w:rsidRPr="00801432">
        <w:rPr>
          <w:rFonts w:ascii="Times New Roman" w:eastAsia="Times New Roman" w:hAnsi="Times New Roman" w:cs="Times New Roman"/>
          <w:b/>
          <w:bCs/>
          <w:sz w:val="24"/>
          <w:szCs w:val="24"/>
          <w:lang w:eastAsia="de-DE"/>
        </w:rPr>
        <w:t>gesellschaftliche Akzeptanz zählt</w:t>
      </w:r>
      <w:r w:rsidRPr="00801432">
        <w:rPr>
          <w:rFonts w:ascii="Times New Roman" w:eastAsia="Times New Roman" w:hAnsi="Times New Roman" w:cs="Times New Roman"/>
          <w:sz w:val="24"/>
          <w:szCs w:val="24"/>
          <w:lang w:eastAsia="de-DE"/>
        </w:rPr>
        <w:t>. Im Idealfall werden Anwohner in der Umgebung frühzeitig informiert und </w:t>
      </w:r>
      <w:r w:rsidRPr="00801432">
        <w:rPr>
          <w:rFonts w:ascii="Times New Roman" w:eastAsia="Times New Roman" w:hAnsi="Times New Roman" w:cs="Times New Roman"/>
          <w:b/>
          <w:bCs/>
          <w:sz w:val="24"/>
          <w:szCs w:val="24"/>
          <w:lang w:eastAsia="de-DE"/>
        </w:rPr>
        <w:t>aktiv eingebunden</w:t>
      </w:r>
      <w:r w:rsidRPr="00801432">
        <w:rPr>
          <w:rFonts w:ascii="Times New Roman" w:eastAsia="Times New Roman" w:hAnsi="Times New Roman" w:cs="Times New Roman"/>
          <w:sz w:val="24"/>
          <w:szCs w:val="24"/>
          <w:lang w:eastAsia="de-DE"/>
        </w:rPr>
        <w:t>. Eventuell lassen sich so mehr Ressourcen nutzen, wenn beispielsweise </w:t>
      </w:r>
      <w:r w:rsidRPr="00801432">
        <w:rPr>
          <w:rFonts w:ascii="Times New Roman" w:eastAsia="Times New Roman" w:hAnsi="Times New Roman" w:cs="Times New Roman"/>
          <w:b/>
          <w:bCs/>
          <w:sz w:val="24"/>
          <w:szCs w:val="24"/>
          <w:lang w:eastAsia="de-DE"/>
        </w:rPr>
        <w:t>zusätzliche Gartenflächen für diesen Zweck unentgeltlich zur Verfügung gestellt werden.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801432">
        <w:rPr>
          <w:rFonts w:ascii="inherit" w:eastAsia="Times New Roman" w:hAnsi="inherit" w:cs="Times New Roman"/>
          <w:b/>
          <w:bCs/>
          <w:color w:val="000000"/>
          <w:sz w:val="42"/>
          <w:szCs w:val="42"/>
          <w:lang w:eastAsia="de-DE"/>
        </w:rPr>
        <w:t xml:space="preserve">Ausgangsanalyse: Warum selbstständig machen mit urban </w:t>
      </w:r>
      <w:proofErr w:type="spellStart"/>
      <w:r w:rsidRPr="00801432">
        <w:rPr>
          <w:rFonts w:ascii="inherit" w:eastAsia="Times New Roman" w:hAnsi="inherit" w:cs="Times New Roman"/>
          <w:b/>
          <w:bCs/>
          <w:color w:val="000000"/>
          <w:sz w:val="42"/>
          <w:szCs w:val="42"/>
          <w:lang w:eastAsia="de-DE"/>
        </w:rPr>
        <w:t>farming</w:t>
      </w:r>
      <w:proofErr w:type="spellEnd"/>
      <w:r w:rsidRPr="00801432">
        <w:rPr>
          <w:rFonts w:ascii="inherit" w:eastAsia="Times New Roman" w:hAnsi="inherit" w:cs="Times New Roman"/>
          <w:b/>
          <w:bCs/>
          <w:color w:val="000000"/>
          <w:sz w:val="42"/>
          <w:szCs w:val="42"/>
          <w:lang w:eastAsia="de-DE"/>
        </w:rPr>
        <w:t>/als Stadtbauer?</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Die Fakten sprechen klar dafür, dass die </w:t>
      </w:r>
      <w:r w:rsidRPr="00801432">
        <w:rPr>
          <w:rFonts w:ascii="Times New Roman" w:eastAsia="Times New Roman" w:hAnsi="Times New Roman" w:cs="Times New Roman"/>
          <w:b/>
          <w:bCs/>
          <w:sz w:val="24"/>
          <w:szCs w:val="24"/>
          <w:lang w:eastAsia="de-DE"/>
        </w:rPr>
        <w:t>traditionelle Landwirtschaft den Bedarf schon in wenigen Jahrzehnten nicht mehr decken können wird</w:t>
      </w:r>
      <w:r w:rsidRPr="00801432">
        <w:rPr>
          <w:rFonts w:ascii="Times New Roman" w:eastAsia="Times New Roman" w:hAnsi="Times New Roman" w:cs="Times New Roman"/>
          <w:sz w:val="24"/>
          <w:szCs w:val="24"/>
          <w:lang w:eastAsia="de-DE"/>
        </w:rPr>
        <w:t xml:space="preserve">. Bereits 2050 müssten für das Stillen des ‚Welthungers‘ weitaus mehr landwirtschaftliche genutzt werden müssen, als tatsächlich zur Verfügung stehen. Angesichts dessen ist die Geschäftsidee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eine </w:t>
      </w:r>
      <w:r w:rsidRPr="00801432">
        <w:rPr>
          <w:rFonts w:ascii="Times New Roman" w:eastAsia="Times New Roman" w:hAnsi="Times New Roman" w:cs="Times New Roman"/>
          <w:b/>
          <w:bCs/>
          <w:sz w:val="24"/>
          <w:szCs w:val="24"/>
          <w:lang w:eastAsia="de-DE"/>
        </w:rPr>
        <w:t>klare zukunftsorientierte Antwort</w:t>
      </w:r>
      <w:r w:rsidRPr="00801432">
        <w:rPr>
          <w:rFonts w:ascii="Times New Roman" w:eastAsia="Times New Roman" w:hAnsi="Times New Roman" w:cs="Times New Roman"/>
          <w:sz w:val="24"/>
          <w:szCs w:val="24"/>
          <w:lang w:eastAsia="de-DE"/>
        </w:rPr>
        <w:t> auf bald akut werdende Probleme: Durch die Nutzung von städtischen Landwirtschaftsressourcen lässt sich die </w:t>
      </w:r>
      <w:r w:rsidRPr="00801432">
        <w:rPr>
          <w:rFonts w:ascii="Times New Roman" w:eastAsia="Times New Roman" w:hAnsi="Times New Roman" w:cs="Times New Roman"/>
          <w:b/>
          <w:bCs/>
          <w:sz w:val="24"/>
          <w:szCs w:val="24"/>
          <w:lang w:eastAsia="de-DE"/>
        </w:rPr>
        <w:t>Versorgungsabhängigkeit verringern.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Natürlich ist diese moderne Geschäftsidee auch unmittelbar </w:t>
      </w:r>
      <w:r w:rsidRPr="00801432">
        <w:rPr>
          <w:rFonts w:ascii="Times New Roman" w:eastAsia="Times New Roman" w:hAnsi="Times New Roman" w:cs="Times New Roman"/>
          <w:b/>
          <w:bCs/>
          <w:sz w:val="24"/>
          <w:szCs w:val="24"/>
          <w:lang w:eastAsia="de-DE"/>
        </w:rPr>
        <w:t>vom Zeitgeist des nachhaltigen</w:t>
      </w:r>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regionalen Wirtschaftens</w:t>
      </w:r>
      <w:r w:rsidRPr="00801432">
        <w:rPr>
          <w:rFonts w:ascii="Times New Roman" w:eastAsia="Times New Roman" w:hAnsi="Times New Roman" w:cs="Times New Roman"/>
          <w:sz w:val="24"/>
          <w:szCs w:val="24"/>
          <w:lang w:eastAsia="de-DE"/>
        </w:rPr>
        <w:t> geprägt. Im Grunde aber ist diese Idee mit deutschen Kleingartensiedlungen längst kulturell angelegt. Allerdings werden die Erzeugnisse aus diesen Gartenanlagen meistens </w:t>
      </w:r>
      <w:r w:rsidRPr="00801432">
        <w:rPr>
          <w:rFonts w:ascii="Times New Roman" w:eastAsia="Times New Roman" w:hAnsi="Times New Roman" w:cs="Times New Roman"/>
          <w:b/>
          <w:bCs/>
          <w:sz w:val="24"/>
          <w:szCs w:val="24"/>
          <w:lang w:eastAsia="de-DE"/>
        </w:rPr>
        <w:t>nicht professionell vermarktet</w:t>
      </w:r>
      <w:r w:rsidRPr="00801432">
        <w:rPr>
          <w:rFonts w:ascii="Times New Roman" w:eastAsia="Times New Roman" w:hAnsi="Times New Roman" w:cs="Times New Roman"/>
          <w:sz w:val="24"/>
          <w:szCs w:val="24"/>
          <w:lang w:eastAsia="de-DE"/>
        </w:rPr>
        <w:t>. Die ursprüngliche Idee stammt übrigens bereits aus dem New York der 70er Jahre, als erste Gemeinschaftsgärten ins Leben gerufen wurden.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801432">
        <w:rPr>
          <w:rFonts w:ascii="inherit" w:eastAsia="Times New Roman" w:hAnsi="inherit" w:cs="Times New Roman"/>
          <w:b/>
          <w:bCs/>
          <w:color w:val="355D72"/>
          <w:sz w:val="33"/>
          <w:szCs w:val="33"/>
          <w:lang w:eastAsia="de-DE"/>
        </w:rPr>
        <w:t>Viele deutsche Städte erleben ihr grünes Wunder</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Aufmerksam werden viele Gründer auf die Geschäftsidee ‚urbane Landwirtschaft‘ vielerorts durch Projekte, die </w:t>
      </w:r>
      <w:r w:rsidRPr="00801432">
        <w:rPr>
          <w:rFonts w:ascii="Times New Roman" w:eastAsia="Times New Roman" w:hAnsi="Times New Roman" w:cs="Times New Roman"/>
          <w:b/>
          <w:bCs/>
          <w:sz w:val="24"/>
          <w:szCs w:val="24"/>
          <w:lang w:eastAsia="de-DE"/>
        </w:rPr>
        <w:t>sichtbar in der Großstadt hervorstechen</w:t>
      </w:r>
      <w:r w:rsidRPr="00801432">
        <w:rPr>
          <w:rFonts w:ascii="Times New Roman" w:eastAsia="Times New Roman" w:hAnsi="Times New Roman" w:cs="Times New Roman"/>
          <w:sz w:val="24"/>
          <w:szCs w:val="24"/>
          <w:lang w:eastAsia="de-DE"/>
        </w:rPr>
        <w:t>. Immer öfter sind grüne Oasen zu finden, die </w:t>
      </w:r>
      <w:r w:rsidRPr="00801432">
        <w:rPr>
          <w:rFonts w:ascii="Times New Roman" w:eastAsia="Times New Roman" w:hAnsi="Times New Roman" w:cs="Times New Roman"/>
          <w:b/>
          <w:bCs/>
          <w:sz w:val="24"/>
          <w:szCs w:val="24"/>
          <w:lang w:eastAsia="de-DE"/>
        </w:rPr>
        <w:t>gemeinschaftlich bewirtschaftet</w:t>
      </w:r>
      <w:r w:rsidRPr="00801432">
        <w:rPr>
          <w:rFonts w:ascii="Times New Roman" w:eastAsia="Times New Roman" w:hAnsi="Times New Roman" w:cs="Times New Roman"/>
          <w:sz w:val="24"/>
          <w:szCs w:val="24"/>
          <w:lang w:eastAsia="de-DE"/>
        </w:rPr>
        <w:t> werden. Von öffentlichen Parkanlagen bis hin zu privaten Vorgärten kommen dabei viele Flächen für den Anbau in Frage. In Berlin ist auf dem </w:t>
      </w:r>
      <w:r w:rsidRPr="00801432">
        <w:rPr>
          <w:rFonts w:ascii="Times New Roman" w:eastAsia="Times New Roman" w:hAnsi="Times New Roman" w:cs="Times New Roman"/>
          <w:b/>
          <w:bCs/>
          <w:sz w:val="24"/>
          <w:szCs w:val="24"/>
          <w:lang w:eastAsia="de-DE"/>
        </w:rPr>
        <w:t>stillgelegten Gelände des Flughafens Tempelhof</w:t>
      </w:r>
      <w:r w:rsidRPr="00801432">
        <w:rPr>
          <w:rFonts w:ascii="Times New Roman" w:eastAsia="Times New Roman" w:hAnsi="Times New Roman" w:cs="Times New Roman"/>
          <w:sz w:val="24"/>
          <w:szCs w:val="24"/>
          <w:lang w:eastAsia="de-DE"/>
        </w:rPr>
        <w:t> eines der </w:t>
      </w:r>
      <w:r w:rsidRPr="00801432">
        <w:rPr>
          <w:rFonts w:ascii="Times New Roman" w:eastAsia="Times New Roman" w:hAnsi="Times New Roman" w:cs="Times New Roman"/>
          <w:b/>
          <w:bCs/>
          <w:sz w:val="24"/>
          <w:szCs w:val="24"/>
          <w:lang w:eastAsia="de-DE"/>
        </w:rPr>
        <w:t>weltweit größten</w:t>
      </w:r>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Hochbeet-Anlagen</w:t>
      </w:r>
      <w:r w:rsidRPr="00801432">
        <w:rPr>
          <w:rFonts w:ascii="Times New Roman" w:eastAsia="Times New Roman" w:hAnsi="Times New Roman" w:cs="Times New Roman"/>
          <w:sz w:val="24"/>
          <w:szCs w:val="24"/>
          <w:lang w:eastAsia="de-DE"/>
        </w:rPr>
        <w:t> entstanden. Bei diesen oder ähnlichen Projekten handelt es sich meistens nur um einen Modellcharakter, der zeitlich befristet bzw. noch nicht langfristig gesichert ist. Vielerorts ist damit zu rechnen, dass in Folge des Wohnraummangels einige Flächen in naher Zukunft bebaut werden müssen. An dieser Stelle zeigt sich die absolute Notwendigkeit, die Rahmenbedingungen UND langfristigen Perspektiven genau zu prüfen. Nur wenn das der Fall ist, kann von einer Geschäftsidee im engeren Sinne die Rede sein.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801432">
        <w:rPr>
          <w:rFonts w:ascii="inherit" w:eastAsia="Times New Roman" w:hAnsi="inherit" w:cs="Times New Roman"/>
          <w:b/>
          <w:bCs/>
          <w:color w:val="355D72"/>
          <w:sz w:val="33"/>
          <w:szCs w:val="33"/>
          <w:lang w:eastAsia="de-DE"/>
        </w:rPr>
        <w:t>Ausprägungsformen: So ist urbane Landwirtschaft umsetzbar</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Wer ein seriöses Geschäftsmodell etablieren möchte, sollte vom so genannten ‚</w:t>
      </w:r>
      <w:r w:rsidRPr="00801432">
        <w:rPr>
          <w:rFonts w:ascii="Times New Roman" w:eastAsia="Times New Roman" w:hAnsi="Times New Roman" w:cs="Times New Roman"/>
          <w:b/>
          <w:bCs/>
          <w:sz w:val="24"/>
          <w:szCs w:val="24"/>
          <w:lang w:eastAsia="de-DE"/>
        </w:rPr>
        <w:t>Guerilla Farming</w:t>
      </w:r>
      <w:r w:rsidRPr="00801432">
        <w:rPr>
          <w:rFonts w:ascii="Times New Roman" w:eastAsia="Times New Roman" w:hAnsi="Times New Roman" w:cs="Times New Roman"/>
          <w:sz w:val="24"/>
          <w:szCs w:val="24"/>
          <w:lang w:eastAsia="de-DE"/>
        </w:rPr>
        <w:t>‘ Abstand nehmen. Hierbei würden öffentliche Flächen in unkoordinierter Form quasi zweckentfremdet, was </w:t>
      </w:r>
      <w:r w:rsidRPr="00801432">
        <w:rPr>
          <w:rFonts w:ascii="Times New Roman" w:eastAsia="Times New Roman" w:hAnsi="Times New Roman" w:cs="Times New Roman"/>
          <w:b/>
          <w:bCs/>
          <w:sz w:val="24"/>
          <w:szCs w:val="24"/>
          <w:lang w:eastAsia="de-DE"/>
        </w:rPr>
        <w:t>keine verlässliche Basis</w:t>
      </w:r>
      <w:r w:rsidRPr="00801432">
        <w:rPr>
          <w:rFonts w:ascii="Times New Roman" w:eastAsia="Times New Roman" w:hAnsi="Times New Roman" w:cs="Times New Roman"/>
          <w:sz w:val="24"/>
          <w:szCs w:val="24"/>
          <w:lang w:eastAsia="de-DE"/>
        </w:rPr>
        <w:t> darstellen kann. Der hier vorgestellte urbane Gartenbau stellt die </w:t>
      </w:r>
      <w:r w:rsidRPr="00801432">
        <w:rPr>
          <w:rFonts w:ascii="Times New Roman" w:eastAsia="Times New Roman" w:hAnsi="Times New Roman" w:cs="Times New Roman"/>
          <w:b/>
          <w:bCs/>
          <w:sz w:val="24"/>
          <w:szCs w:val="24"/>
          <w:lang w:eastAsia="de-DE"/>
        </w:rPr>
        <w:t>anerkannte und offiziell genehmigte Variante</w:t>
      </w:r>
      <w:r w:rsidRPr="00801432">
        <w:rPr>
          <w:rFonts w:ascii="Times New Roman" w:eastAsia="Times New Roman" w:hAnsi="Times New Roman" w:cs="Times New Roman"/>
          <w:sz w:val="24"/>
          <w:szCs w:val="24"/>
          <w:lang w:eastAsia="de-DE"/>
        </w:rPr>
        <w:t> dar. Bei der </w:t>
      </w:r>
      <w:r w:rsidRPr="00801432">
        <w:rPr>
          <w:rFonts w:ascii="Times New Roman" w:eastAsia="Times New Roman" w:hAnsi="Times New Roman" w:cs="Times New Roman"/>
          <w:b/>
          <w:bCs/>
          <w:sz w:val="24"/>
          <w:szCs w:val="24"/>
          <w:lang w:eastAsia="de-DE"/>
        </w:rPr>
        <w:t>vertikalen Landwirtschaft</w:t>
      </w:r>
      <w:r w:rsidRPr="00801432">
        <w:rPr>
          <w:rFonts w:ascii="Times New Roman" w:eastAsia="Times New Roman" w:hAnsi="Times New Roman" w:cs="Times New Roman"/>
          <w:sz w:val="24"/>
          <w:szCs w:val="24"/>
          <w:lang w:eastAsia="de-DE"/>
        </w:rPr>
        <w:t xml:space="preserve"> können Hochbauten in der Höhe sehr viel Anbaufläche zur Verfügung stellen. </w:t>
      </w:r>
      <w:r w:rsidRPr="00801432">
        <w:rPr>
          <w:rFonts w:ascii="Times New Roman" w:eastAsia="Times New Roman" w:hAnsi="Times New Roman" w:cs="Times New Roman"/>
          <w:sz w:val="24"/>
          <w:szCs w:val="24"/>
          <w:lang w:eastAsia="de-DE"/>
        </w:rPr>
        <w:lastRenderedPageBreak/>
        <w:t>Schließlich gibt es noch die so genannte </w:t>
      </w:r>
      <w:r w:rsidRPr="00801432">
        <w:rPr>
          <w:rFonts w:ascii="Times New Roman" w:eastAsia="Times New Roman" w:hAnsi="Times New Roman" w:cs="Times New Roman"/>
          <w:b/>
          <w:bCs/>
          <w:sz w:val="24"/>
          <w:szCs w:val="24"/>
          <w:lang w:eastAsia="de-DE"/>
        </w:rPr>
        <w:t>solidarische Landwirtschaft</w:t>
      </w:r>
      <w:r w:rsidRPr="00801432">
        <w:rPr>
          <w:rFonts w:ascii="Times New Roman" w:eastAsia="Times New Roman" w:hAnsi="Times New Roman" w:cs="Times New Roman"/>
          <w:sz w:val="24"/>
          <w:szCs w:val="24"/>
          <w:lang w:eastAsia="de-DE"/>
        </w:rPr>
        <w:t>, die in den letzten Jahren wieder durchaus salonfähig geworden ist. Solche kooperativen Formen setzen einer betriebswirtschaftlichen Herangehensweise allerdings recht enge Grenzen. Um das Thema </w:t>
      </w:r>
      <w:r w:rsidRPr="00801432">
        <w:rPr>
          <w:rFonts w:ascii="Times New Roman" w:eastAsia="Times New Roman" w:hAnsi="Times New Roman" w:cs="Times New Roman"/>
          <w:b/>
          <w:bCs/>
          <w:sz w:val="24"/>
          <w:szCs w:val="24"/>
          <w:lang w:eastAsia="de-DE"/>
        </w:rPr>
        <w:t>‚Wachstum‘ muss und sollte es bei dieser Geschäftsidee ohnehin gehen</w:t>
      </w:r>
      <w:r w:rsidRPr="00801432">
        <w:rPr>
          <w:rFonts w:ascii="Times New Roman" w:eastAsia="Times New Roman" w:hAnsi="Times New Roman" w:cs="Times New Roman"/>
          <w:sz w:val="24"/>
          <w:szCs w:val="24"/>
          <w:lang w:eastAsia="de-DE"/>
        </w:rPr>
        <w:t>. Mit Kontext von </w:t>
      </w:r>
      <w:r w:rsidRPr="00801432">
        <w:rPr>
          <w:rFonts w:ascii="Times New Roman" w:eastAsia="Times New Roman" w:hAnsi="Times New Roman" w:cs="Times New Roman"/>
          <w:b/>
          <w:bCs/>
          <w:i/>
          <w:iCs/>
          <w:sz w:val="24"/>
          <w:szCs w:val="24"/>
          <w:lang w:eastAsia="de-DE"/>
        </w:rPr>
        <w:t xml:space="preserve">urban </w:t>
      </w:r>
      <w:proofErr w:type="spellStart"/>
      <w:r w:rsidRPr="00801432">
        <w:rPr>
          <w:rFonts w:ascii="Times New Roman" w:eastAsia="Times New Roman" w:hAnsi="Times New Roman" w:cs="Times New Roman"/>
          <w:b/>
          <w:bCs/>
          <w:i/>
          <w:iCs/>
          <w:sz w:val="24"/>
          <w:szCs w:val="24"/>
          <w:lang w:eastAsia="de-DE"/>
        </w:rPr>
        <w:t>farming</w:t>
      </w:r>
      <w:proofErr w:type="spellEnd"/>
      <w:r w:rsidRPr="00801432">
        <w:rPr>
          <w:rFonts w:ascii="Times New Roman" w:eastAsia="Times New Roman" w:hAnsi="Times New Roman" w:cs="Times New Roman"/>
          <w:sz w:val="24"/>
          <w:szCs w:val="24"/>
          <w:lang w:eastAsia="de-DE"/>
        </w:rPr>
        <w:t> sind oft auch die Begriffe </w:t>
      </w:r>
      <w:r w:rsidRPr="00801432">
        <w:rPr>
          <w:rFonts w:ascii="Times New Roman" w:eastAsia="Times New Roman" w:hAnsi="Times New Roman" w:cs="Times New Roman"/>
          <w:b/>
          <w:bCs/>
          <w:i/>
          <w:iCs/>
          <w:sz w:val="24"/>
          <w:szCs w:val="24"/>
          <w:lang w:eastAsia="de-DE"/>
        </w:rPr>
        <w:t>Permakultur</w:t>
      </w:r>
      <w:r w:rsidRPr="00801432">
        <w:rPr>
          <w:rFonts w:ascii="Times New Roman" w:eastAsia="Times New Roman" w:hAnsi="Times New Roman" w:cs="Times New Roman"/>
          <w:sz w:val="24"/>
          <w:szCs w:val="24"/>
          <w:lang w:eastAsia="de-DE"/>
        </w:rPr>
        <w:t> und </w:t>
      </w:r>
      <w:r w:rsidRPr="00801432">
        <w:rPr>
          <w:rFonts w:ascii="Times New Roman" w:eastAsia="Times New Roman" w:hAnsi="Times New Roman" w:cs="Times New Roman"/>
          <w:b/>
          <w:bCs/>
          <w:i/>
          <w:iCs/>
          <w:sz w:val="24"/>
          <w:szCs w:val="24"/>
          <w:lang w:eastAsia="de-DE"/>
        </w:rPr>
        <w:t>essbare Stadt</w:t>
      </w:r>
      <w:r w:rsidRPr="00801432">
        <w:rPr>
          <w:rFonts w:ascii="Times New Roman" w:eastAsia="Times New Roman" w:hAnsi="Times New Roman" w:cs="Times New Roman"/>
          <w:sz w:val="24"/>
          <w:szCs w:val="24"/>
          <w:lang w:eastAsia="de-DE"/>
        </w:rPr>
        <w:t> zu hören. Wer sich für diese Idee begeistert, sollte sich mit diesen Begriffen etwas verbinden können, idealerweise ein ausgereiftes Geschäftskonzept.</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hyperlink r:id="rId38" w:history="1">
        <w:r w:rsidRPr="00801432">
          <w:rPr>
            <w:rFonts w:ascii="inherit" w:eastAsia="Times New Roman" w:hAnsi="inherit" w:cs="Times New Roman"/>
            <w:b/>
            <w:bCs/>
            <w:color w:val="000000"/>
            <w:sz w:val="42"/>
            <w:szCs w:val="42"/>
            <w:u w:val="single"/>
            <w:lang w:eastAsia="de-DE"/>
          </w:rPr>
          <w:t>Businessplan</w:t>
        </w:r>
      </w:hyperlink>
      <w:r w:rsidRPr="00801432">
        <w:rPr>
          <w:rFonts w:ascii="inherit" w:eastAsia="Times New Roman" w:hAnsi="inherit" w:cs="Times New Roman"/>
          <w:b/>
          <w:bCs/>
          <w:color w:val="000000"/>
          <w:sz w:val="42"/>
          <w:szCs w:val="42"/>
          <w:lang w:eastAsia="de-DE"/>
        </w:rPr>
        <w:t xml:space="preserve">: Wie mit urban </w:t>
      </w:r>
      <w:proofErr w:type="spellStart"/>
      <w:r w:rsidRPr="00801432">
        <w:rPr>
          <w:rFonts w:ascii="inherit" w:eastAsia="Times New Roman" w:hAnsi="inherit" w:cs="Times New Roman"/>
          <w:b/>
          <w:bCs/>
          <w:color w:val="000000"/>
          <w:sz w:val="42"/>
          <w:szCs w:val="42"/>
          <w:lang w:eastAsia="de-DE"/>
        </w:rPr>
        <w:t>farming</w:t>
      </w:r>
      <w:proofErr w:type="spellEnd"/>
      <w:r w:rsidRPr="00801432">
        <w:rPr>
          <w:rFonts w:ascii="inherit" w:eastAsia="Times New Roman" w:hAnsi="inherit" w:cs="Times New Roman"/>
          <w:b/>
          <w:bCs/>
          <w:color w:val="000000"/>
          <w:sz w:val="42"/>
          <w:szCs w:val="42"/>
          <w:lang w:eastAsia="de-DE"/>
        </w:rPr>
        <w:t xml:space="preserve"> Geld verdienen?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 xml:space="preserve">Wer Geld mit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verdienen möchte, darf darin nicht nur einen angesagten Lifestyle, sondern </w:t>
      </w:r>
      <w:r w:rsidRPr="00801432">
        <w:rPr>
          <w:rFonts w:ascii="Times New Roman" w:eastAsia="Times New Roman" w:hAnsi="Times New Roman" w:cs="Times New Roman"/>
          <w:b/>
          <w:bCs/>
          <w:sz w:val="24"/>
          <w:szCs w:val="24"/>
          <w:lang w:eastAsia="de-DE"/>
        </w:rPr>
        <w:t>eine nachhaltige Geschäftsidee</w:t>
      </w:r>
      <w:r w:rsidRPr="00801432">
        <w:rPr>
          <w:rFonts w:ascii="Times New Roman" w:eastAsia="Times New Roman" w:hAnsi="Times New Roman" w:cs="Times New Roman"/>
          <w:sz w:val="24"/>
          <w:szCs w:val="24"/>
          <w:lang w:eastAsia="de-DE"/>
        </w:rPr>
        <w:t> sehen. Die Ernsthaftigkeit und </w:t>
      </w:r>
      <w:r w:rsidRPr="00801432">
        <w:rPr>
          <w:rFonts w:ascii="Times New Roman" w:eastAsia="Times New Roman" w:hAnsi="Times New Roman" w:cs="Times New Roman"/>
          <w:b/>
          <w:bCs/>
          <w:sz w:val="24"/>
          <w:szCs w:val="24"/>
          <w:lang w:eastAsia="de-DE"/>
        </w:rPr>
        <w:t>Gewinnerzielungsabsicht nimmt mit der Ausarbeitung eines Businessplans</w:t>
      </w:r>
      <w:r w:rsidRPr="00801432">
        <w:rPr>
          <w:rFonts w:ascii="Times New Roman" w:eastAsia="Times New Roman" w:hAnsi="Times New Roman" w:cs="Times New Roman"/>
          <w:sz w:val="24"/>
          <w:szCs w:val="24"/>
          <w:lang w:eastAsia="de-DE"/>
        </w:rPr>
        <w:t> konkrete Züge an. Sofern von einer dauerhaften Gewinnerzielungsabsicht auszugehen ist, rückt die </w:t>
      </w:r>
      <w:r w:rsidRPr="00801432">
        <w:rPr>
          <w:rFonts w:ascii="Times New Roman" w:eastAsia="Times New Roman" w:hAnsi="Times New Roman" w:cs="Times New Roman"/>
          <w:b/>
          <w:bCs/>
          <w:sz w:val="24"/>
          <w:szCs w:val="24"/>
          <w:lang w:eastAsia="de-DE"/>
        </w:rPr>
        <w:t>Gewerbeanmeldung als Erfordernis</w:t>
      </w:r>
      <w:r w:rsidRPr="00801432">
        <w:rPr>
          <w:rFonts w:ascii="Times New Roman" w:eastAsia="Times New Roman" w:hAnsi="Times New Roman" w:cs="Times New Roman"/>
          <w:sz w:val="24"/>
          <w:szCs w:val="24"/>
          <w:lang w:eastAsia="de-DE"/>
        </w:rPr>
        <w:t> in den Fokus. Es sei denn, das zuständige Finanzamt erkennt darin eine </w:t>
      </w:r>
      <w:r w:rsidRPr="00801432">
        <w:rPr>
          <w:rFonts w:ascii="Times New Roman" w:eastAsia="Times New Roman" w:hAnsi="Times New Roman" w:cs="Times New Roman"/>
          <w:b/>
          <w:bCs/>
          <w:sz w:val="24"/>
          <w:szCs w:val="24"/>
          <w:lang w:eastAsia="de-DE"/>
        </w:rPr>
        <w:t>Tätigkeit in der landwirtschaftlichen Urproduktion</w:t>
      </w:r>
      <w:r w:rsidRPr="00801432">
        <w:rPr>
          <w:rFonts w:ascii="Times New Roman" w:eastAsia="Times New Roman" w:hAnsi="Times New Roman" w:cs="Times New Roman"/>
          <w:sz w:val="24"/>
          <w:szCs w:val="24"/>
          <w:lang w:eastAsia="de-DE"/>
        </w:rPr>
        <w:t> an. Diese wäre nämlich den freien Berufen gemäß Einkommenssteuergesetz zuzuordnen.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Im Businessplan sollte klar werden, </w:t>
      </w:r>
      <w:r w:rsidRPr="00801432">
        <w:rPr>
          <w:rFonts w:ascii="Times New Roman" w:eastAsia="Times New Roman" w:hAnsi="Times New Roman" w:cs="Times New Roman"/>
          <w:b/>
          <w:bCs/>
          <w:sz w:val="24"/>
          <w:szCs w:val="24"/>
          <w:lang w:eastAsia="de-DE"/>
        </w:rPr>
        <w:t>welche Flächen auf welcher rechtlichen und vertraglichen Grundlage genutzt werden </w:t>
      </w:r>
      <w:r w:rsidRPr="00801432">
        <w:rPr>
          <w:rFonts w:ascii="Times New Roman" w:eastAsia="Times New Roman" w:hAnsi="Times New Roman" w:cs="Times New Roman"/>
          <w:sz w:val="24"/>
          <w:szCs w:val="24"/>
          <w:lang w:eastAsia="de-DE"/>
        </w:rPr>
        <w:t>können und mit welchem Ertrag auf das Jahr hochgerechnet zu kalkulieren ist. Je nach Saison ließe sich der Anbau sehr abwechslungsreich gestalten. Mit dem angenommenen Output ließen sich Umsätze kalkulieren. Je nach Größe der nutzbaren Fläche können auch </w:t>
      </w:r>
      <w:r w:rsidRPr="00801432">
        <w:rPr>
          <w:rFonts w:ascii="Times New Roman" w:eastAsia="Times New Roman" w:hAnsi="Times New Roman" w:cs="Times New Roman"/>
          <w:b/>
          <w:bCs/>
          <w:sz w:val="24"/>
          <w:szCs w:val="24"/>
          <w:lang w:eastAsia="de-DE"/>
        </w:rPr>
        <w:t>Investitionen in Gewächshäuser</w:t>
      </w:r>
      <w:r w:rsidRPr="00801432">
        <w:rPr>
          <w:rFonts w:ascii="Times New Roman" w:eastAsia="Times New Roman" w:hAnsi="Times New Roman" w:cs="Times New Roman"/>
          <w:sz w:val="24"/>
          <w:szCs w:val="24"/>
          <w:lang w:eastAsia="de-DE"/>
        </w:rPr>
        <w:t> erforderlich sein, um </w:t>
      </w:r>
      <w:r w:rsidRPr="00801432">
        <w:rPr>
          <w:rFonts w:ascii="Times New Roman" w:eastAsia="Times New Roman" w:hAnsi="Times New Roman" w:cs="Times New Roman"/>
          <w:b/>
          <w:bCs/>
          <w:sz w:val="24"/>
          <w:szCs w:val="24"/>
          <w:lang w:eastAsia="de-DE"/>
        </w:rPr>
        <w:t>ganzjährig frisches Obst und Gemüse nahe am Verbraucher anbauen zu können</w:t>
      </w:r>
      <w:r w:rsidRPr="00801432">
        <w:rPr>
          <w:rFonts w:ascii="Times New Roman" w:eastAsia="Times New Roman" w:hAnsi="Times New Roman" w:cs="Times New Roman"/>
          <w:sz w:val="24"/>
          <w:szCs w:val="24"/>
          <w:lang w:eastAsia="de-DE"/>
        </w:rPr>
        <w:t xml:space="preserve">. Eventuell ist auch das Gespräch mit der Stadt oder Immobilienbesitzern frühzeitig zu suchen, um über eine Nutzung von Grünflächen für das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zu sprechen. Letztlich kann daraus eine </w:t>
      </w:r>
      <w:r w:rsidRPr="00801432">
        <w:rPr>
          <w:rFonts w:ascii="Times New Roman" w:eastAsia="Times New Roman" w:hAnsi="Times New Roman" w:cs="Times New Roman"/>
          <w:b/>
          <w:bCs/>
          <w:sz w:val="24"/>
          <w:szCs w:val="24"/>
          <w:lang w:eastAsia="de-DE"/>
        </w:rPr>
        <w:t>Win-Win-Situation </w:t>
      </w:r>
      <w:r w:rsidRPr="00801432">
        <w:rPr>
          <w:rFonts w:ascii="Times New Roman" w:eastAsia="Times New Roman" w:hAnsi="Times New Roman" w:cs="Times New Roman"/>
          <w:sz w:val="24"/>
          <w:szCs w:val="24"/>
          <w:lang w:eastAsia="de-DE"/>
        </w:rPr>
        <w:t>werden, denn Grundstücksgeber können ihr Image mit einer solchen Aktion deutlicher grüner anstreichen.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801432">
        <w:rPr>
          <w:rFonts w:ascii="inherit" w:eastAsia="Times New Roman" w:hAnsi="inherit" w:cs="Times New Roman"/>
          <w:b/>
          <w:bCs/>
          <w:color w:val="355D72"/>
          <w:sz w:val="33"/>
          <w:szCs w:val="33"/>
          <w:lang w:eastAsia="de-DE"/>
        </w:rPr>
        <w:t>Selbstversorgung 2.0: Wie man diese Geschäftsidee noch umsetzen könnte</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 xml:space="preserve">Die Geschäftsidee ‚selbstständig machen mit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lässt in strategischer Hinsicht auch eine völlig andere Herangehensweise zu. So muss der Fokus nicht zwangsläufig auf dem eigenen Anbau liegen. Gründer können auch eine </w:t>
      </w:r>
      <w:r w:rsidRPr="00801432">
        <w:rPr>
          <w:rFonts w:ascii="Times New Roman" w:eastAsia="Times New Roman" w:hAnsi="Times New Roman" w:cs="Times New Roman"/>
          <w:b/>
          <w:bCs/>
          <w:sz w:val="24"/>
          <w:szCs w:val="24"/>
          <w:lang w:eastAsia="de-DE"/>
        </w:rPr>
        <w:t>Beratung für ambitionierte Selbstversorger</w:t>
      </w:r>
      <w:r w:rsidRPr="00801432">
        <w:rPr>
          <w:rFonts w:ascii="Times New Roman" w:eastAsia="Times New Roman" w:hAnsi="Times New Roman" w:cs="Times New Roman"/>
          <w:sz w:val="24"/>
          <w:szCs w:val="24"/>
          <w:lang w:eastAsia="de-DE"/>
        </w:rPr>
        <w:t> anbieten und </w:t>
      </w:r>
      <w:r w:rsidRPr="00801432">
        <w:rPr>
          <w:rFonts w:ascii="Times New Roman" w:eastAsia="Times New Roman" w:hAnsi="Times New Roman" w:cs="Times New Roman"/>
          <w:b/>
          <w:bCs/>
          <w:sz w:val="24"/>
          <w:szCs w:val="24"/>
          <w:lang w:eastAsia="de-DE"/>
        </w:rPr>
        <w:t>professionelles Equipment verkaufen</w:t>
      </w:r>
      <w:r w:rsidRPr="00801432">
        <w:rPr>
          <w:rFonts w:ascii="Times New Roman" w:eastAsia="Times New Roman" w:hAnsi="Times New Roman" w:cs="Times New Roman"/>
          <w:sz w:val="24"/>
          <w:szCs w:val="24"/>
          <w:lang w:eastAsia="de-DE"/>
        </w:rPr>
        <w:t>. Darüber hinaus wäre es denkbar, </w:t>
      </w:r>
      <w:r w:rsidRPr="00801432">
        <w:rPr>
          <w:rFonts w:ascii="Times New Roman" w:eastAsia="Times New Roman" w:hAnsi="Times New Roman" w:cs="Times New Roman"/>
          <w:b/>
          <w:bCs/>
          <w:sz w:val="24"/>
          <w:szCs w:val="24"/>
          <w:lang w:eastAsia="de-DE"/>
        </w:rPr>
        <w:t>spezielle Pflanzbehälter für beengte Platzverhältnisse zu entwickeln</w:t>
      </w:r>
      <w:r w:rsidRPr="00801432">
        <w:rPr>
          <w:rFonts w:ascii="Times New Roman" w:eastAsia="Times New Roman" w:hAnsi="Times New Roman" w:cs="Times New Roman"/>
          <w:sz w:val="24"/>
          <w:szCs w:val="24"/>
          <w:lang w:eastAsia="de-DE"/>
        </w:rPr>
        <w:t> und verkaufen. Zudem könnten Hobbygärtnern mit ausgewählten Werkzeugen versorgt werden, um die Arbeit als </w:t>
      </w:r>
      <w:r w:rsidRPr="00801432">
        <w:rPr>
          <w:rFonts w:ascii="Times New Roman" w:eastAsia="Times New Roman" w:hAnsi="Times New Roman" w:cs="Times New Roman"/>
          <w:b/>
          <w:bCs/>
          <w:sz w:val="24"/>
          <w:szCs w:val="24"/>
          <w:lang w:eastAsia="de-DE"/>
        </w:rPr>
        <w:t>ausgleichendes Hobby</w:t>
      </w:r>
      <w:r w:rsidRPr="00801432">
        <w:rPr>
          <w:rFonts w:ascii="Times New Roman" w:eastAsia="Times New Roman" w:hAnsi="Times New Roman" w:cs="Times New Roman"/>
          <w:sz w:val="24"/>
          <w:szCs w:val="24"/>
          <w:lang w:eastAsia="de-DE"/>
        </w:rPr>
        <w:t> so angenehm wie nur möglich erscheinen zu lassen.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801432">
        <w:rPr>
          <w:rFonts w:ascii="inherit" w:eastAsia="Times New Roman" w:hAnsi="inherit" w:cs="Times New Roman"/>
          <w:b/>
          <w:bCs/>
          <w:color w:val="000000"/>
          <w:sz w:val="42"/>
          <w:szCs w:val="42"/>
          <w:lang w:eastAsia="de-DE"/>
        </w:rPr>
        <w:t>Marketing &amp; Verkaufsaktivitäten können Hand in Hand gehen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lastRenderedPageBreak/>
        <w:t>Auch ein </w:t>
      </w:r>
      <w:r w:rsidRPr="00801432">
        <w:rPr>
          <w:rFonts w:ascii="Times New Roman" w:eastAsia="Times New Roman" w:hAnsi="Times New Roman" w:cs="Times New Roman"/>
          <w:b/>
          <w:bCs/>
          <w:sz w:val="24"/>
          <w:szCs w:val="24"/>
          <w:lang w:eastAsia="de-DE"/>
        </w:rPr>
        <w:t>Blog</w:t>
      </w:r>
      <w:r w:rsidRPr="00801432">
        <w:rPr>
          <w:rFonts w:ascii="Times New Roman" w:eastAsia="Times New Roman" w:hAnsi="Times New Roman" w:cs="Times New Roman"/>
          <w:sz w:val="24"/>
          <w:szCs w:val="24"/>
          <w:lang w:eastAsia="de-DE"/>
        </w:rPr>
        <w:t> oder ein </w:t>
      </w:r>
      <w:r w:rsidRPr="00801432">
        <w:rPr>
          <w:rFonts w:ascii="Times New Roman" w:eastAsia="Times New Roman" w:hAnsi="Times New Roman" w:cs="Times New Roman"/>
          <w:b/>
          <w:bCs/>
          <w:sz w:val="24"/>
          <w:szCs w:val="24"/>
          <w:lang w:eastAsia="de-DE"/>
        </w:rPr>
        <w:t>YouTube-Kanal </w:t>
      </w:r>
      <w:r w:rsidRPr="00801432">
        <w:rPr>
          <w:rFonts w:ascii="Times New Roman" w:eastAsia="Times New Roman" w:hAnsi="Times New Roman" w:cs="Times New Roman"/>
          <w:sz w:val="24"/>
          <w:szCs w:val="24"/>
          <w:lang w:eastAsia="de-DE"/>
        </w:rPr>
        <w:t xml:space="preserve">mit Tipps und praktischen Handgriffen kann sich als attraktive Einnahmequelle für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erweisen. Auch der Verkauf von Samen bzw. auf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optimierten Pflanzen kann ein Teil der geschäftlichen Aktivitäten sein. Wer mit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erfolgreich sein will, muss auf jeden Fall eine hohe digitale Reichweite nutzen und für </w:t>
      </w:r>
      <w:r w:rsidRPr="00801432">
        <w:rPr>
          <w:rFonts w:ascii="Times New Roman" w:eastAsia="Times New Roman" w:hAnsi="Times New Roman" w:cs="Times New Roman"/>
          <w:b/>
          <w:bCs/>
          <w:sz w:val="24"/>
          <w:szCs w:val="24"/>
          <w:lang w:eastAsia="de-DE"/>
        </w:rPr>
        <w:t>Interessenten auffindbar</w:t>
      </w:r>
      <w:r w:rsidRPr="00801432">
        <w:rPr>
          <w:rFonts w:ascii="Times New Roman" w:eastAsia="Times New Roman" w:hAnsi="Times New Roman" w:cs="Times New Roman"/>
          <w:sz w:val="24"/>
          <w:szCs w:val="24"/>
          <w:lang w:eastAsia="de-DE"/>
        </w:rPr>
        <w:t> sein. Es muss darum gehen, </w:t>
      </w:r>
      <w:r w:rsidRPr="00801432">
        <w:rPr>
          <w:rFonts w:ascii="Times New Roman" w:eastAsia="Times New Roman" w:hAnsi="Times New Roman" w:cs="Times New Roman"/>
          <w:b/>
          <w:bCs/>
          <w:sz w:val="24"/>
          <w:szCs w:val="24"/>
          <w:lang w:eastAsia="de-DE"/>
        </w:rPr>
        <w:t>Aufklärungsarbeit zu</w:t>
      </w:r>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leisten</w:t>
      </w:r>
      <w:r w:rsidRPr="00801432">
        <w:rPr>
          <w:rFonts w:ascii="Times New Roman" w:eastAsia="Times New Roman" w:hAnsi="Times New Roman" w:cs="Times New Roman"/>
          <w:sz w:val="24"/>
          <w:szCs w:val="24"/>
          <w:lang w:eastAsia="de-DE"/>
        </w:rPr>
        <w:t>, </w:t>
      </w:r>
      <w:r w:rsidRPr="00801432">
        <w:rPr>
          <w:rFonts w:ascii="Times New Roman" w:eastAsia="Times New Roman" w:hAnsi="Times New Roman" w:cs="Times New Roman"/>
          <w:b/>
          <w:bCs/>
          <w:sz w:val="24"/>
          <w:szCs w:val="24"/>
          <w:lang w:eastAsia="de-DE"/>
        </w:rPr>
        <w:t>neue Kunden zu begeistern</w:t>
      </w:r>
      <w:r w:rsidRPr="00801432">
        <w:rPr>
          <w:rFonts w:ascii="Times New Roman" w:eastAsia="Times New Roman" w:hAnsi="Times New Roman" w:cs="Times New Roman"/>
          <w:sz w:val="24"/>
          <w:szCs w:val="24"/>
          <w:lang w:eastAsia="de-DE"/>
        </w:rPr>
        <w:t> und sie so zu einem Teil einer zukunftsorientierten Bewegung werden zu lassen. Beim Marketing sollten Gründer ganz klar auf Emotionen setzen, um potenzielle Kunden zum Mitmachen zu bewegen.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801432">
        <w:rPr>
          <w:rFonts w:ascii="inherit" w:eastAsia="Times New Roman" w:hAnsi="inherit" w:cs="Times New Roman"/>
          <w:b/>
          <w:bCs/>
          <w:color w:val="355D72"/>
          <w:sz w:val="33"/>
          <w:szCs w:val="33"/>
          <w:lang w:eastAsia="de-DE"/>
        </w:rPr>
        <w:t xml:space="preserve">Warum selbstständig machen mit urban </w:t>
      </w:r>
      <w:proofErr w:type="spellStart"/>
      <w:r w:rsidRPr="00801432">
        <w:rPr>
          <w:rFonts w:ascii="inherit" w:eastAsia="Times New Roman" w:hAnsi="inherit" w:cs="Times New Roman"/>
          <w:b/>
          <w:bCs/>
          <w:color w:val="355D72"/>
          <w:sz w:val="33"/>
          <w:szCs w:val="33"/>
          <w:lang w:eastAsia="de-DE"/>
        </w:rPr>
        <w:t>farming</w:t>
      </w:r>
      <w:proofErr w:type="spellEnd"/>
      <w:r w:rsidRPr="00801432">
        <w:rPr>
          <w:rFonts w:ascii="inherit" w:eastAsia="Times New Roman" w:hAnsi="inherit" w:cs="Times New Roman"/>
          <w:b/>
          <w:bCs/>
          <w:color w:val="355D72"/>
          <w:sz w:val="33"/>
          <w:szCs w:val="33"/>
          <w:lang w:eastAsia="de-DE"/>
        </w:rPr>
        <w:t>?</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 xml:space="preserve">Es gibt viele Vorteile, die für diese Geschäftsidee sprechen und die auch beim Marketing selbstbewusst kommuniziert werden sollten. Hiermit ließen sich neue Geschäftspartner gewinnen und Grundstücksbesitzer überzeugen, einen Teil der Fläche für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zur Verfügung zu stellen: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 Erhöhung der Lebens- und Luftqualität durch grünere Innenstädte</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 Klimaschonung durch regionale Produktion bzw. wegfallende Transportwege</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 Die großflächige Bepflanzung kann Feinstaub filtern und Strahlung absorbieren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 Lärmschutz, falls Anbauflächen mit Bäumen und Sträuchern als Schutz versehen werden</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b/>
          <w:bCs/>
          <w:sz w:val="24"/>
          <w:szCs w:val="24"/>
          <w:lang w:eastAsia="de-DE"/>
        </w:rPr>
        <w:t>+ Erhöhung der Biodiversität im Lebensraum Stadt</w:t>
      </w:r>
    </w:p>
    <w:p w:rsidR="00801432" w:rsidRPr="00801432" w:rsidRDefault="00801432" w:rsidP="00801432">
      <w:pPr>
        <w:shd w:val="clear" w:color="auto" w:fill="FFFFFF"/>
        <w:spacing w:before="390" w:after="270" w:line="288" w:lineRule="atLeast"/>
        <w:outlineLvl w:val="1"/>
        <w:rPr>
          <w:rFonts w:ascii="inherit" w:eastAsia="Times New Roman" w:hAnsi="inherit" w:cs="Times New Roman"/>
          <w:b/>
          <w:bCs/>
          <w:color w:val="000000"/>
          <w:sz w:val="42"/>
          <w:szCs w:val="42"/>
          <w:lang w:eastAsia="de-DE"/>
        </w:rPr>
      </w:pPr>
      <w:r w:rsidRPr="00801432">
        <w:rPr>
          <w:rFonts w:ascii="inherit" w:eastAsia="Times New Roman" w:hAnsi="inherit" w:cs="Times New Roman"/>
          <w:b/>
          <w:bCs/>
          <w:color w:val="000000"/>
          <w:sz w:val="42"/>
          <w:szCs w:val="42"/>
          <w:lang w:eastAsia="de-DE"/>
        </w:rPr>
        <w:br/>
        <w:t xml:space="preserve">Wie viel verdient man mit urban </w:t>
      </w:r>
      <w:proofErr w:type="spellStart"/>
      <w:r w:rsidRPr="00801432">
        <w:rPr>
          <w:rFonts w:ascii="inherit" w:eastAsia="Times New Roman" w:hAnsi="inherit" w:cs="Times New Roman"/>
          <w:b/>
          <w:bCs/>
          <w:color w:val="000000"/>
          <w:sz w:val="42"/>
          <w:szCs w:val="42"/>
          <w:lang w:eastAsia="de-DE"/>
        </w:rPr>
        <w:t>farming</w:t>
      </w:r>
      <w:proofErr w:type="spellEnd"/>
      <w:r w:rsidRPr="00801432">
        <w:rPr>
          <w:rFonts w:ascii="inherit" w:eastAsia="Times New Roman" w:hAnsi="inherit" w:cs="Times New Roman"/>
          <w:b/>
          <w:bCs/>
          <w:color w:val="000000"/>
          <w:sz w:val="42"/>
          <w:szCs w:val="42"/>
          <w:lang w:eastAsia="de-DE"/>
        </w:rPr>
        <w:t>?</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Das lässt sich nicht pauschal beantworten. Wer darin eine Geschäftsidee sieht und entsprechende Ressourcen mobilisieren will und kann, </w:t>
      </w:r>
      <w:r w:rsidRPr="00801432">
        <w:rPr>
          <w:rFonts w:ascii="Times New Roman" w:eastAsia="Times New Roman" w:hAnsi="Times New Roman" w:cs="Times New Roman"/>
          <w:b/>
          <w:bCs/>
          <w:sz w:val="24"/>
          <w:szCs w:val="24"/>
          <w:lang w:eastAsia="de-DE"/>
        </w:rPr>
        <w:t>muss im Finanzteil des Businessplans eine Antwort auf diese Frage geben können</w:t>
      </w:r>
      <w:r w:rsidRPr="00801432">
        <w:rPr>
          <w:rFonts w:ascii="Times New Roman" w:eastAsia="Times New Roman" w:hAnsi="Times New Roman" w:cs="Times New Roman"/>
          <w:sz w:val="24"/>
          <w:szCs w:val="24"/>
          <w:lang w:eastAsia="de-DE"/>
        </w:rPr>
        <w:t>. Letztlich wird der Verdienst vom </w:t>
      </w:r>
      <w:r w:rsidRPr="00801432">
        <w:rPr>
          <w:rFonts w:ascii="Times New Roman" w:eastAsia="Times New Roman" w:hAnsi="Times New Roman" w:cs="Times New Roman"/>
          <w:b/>
          <w:bCs/>
          <w:sz w:val="24"/>
          <w:szCs w:val="24"/>
          <w:lang w:eastAsia="de-DE"/>
        </w:rPr>
        <w:t>Ertrag, den erzielbaren Preisen</w:t>
      </w:r>
      <w:r w:rsidRPr="00801432">
        <w:rPr>
          <w:rFonts w:ascii="Times New Roman" w:eastAsia="Times New Roman" w:hAnsi="Times New Roman" w:cs="Times New Roman"/>
          <w:sz w:val="24"/>
          <w:szCs w:val="24"/>
          <w:lang w:eastAsia="de-DE"/>
        </w:rPr>
        <w:t> (ggf. auch in Kooperation mit Supermärkten vor Ort) und der </w:t>
      </w:r>
      <w:r w:rsidRPr="00801432">
        <w:rPr>
          <w:rFonts w:ascii="Times New Roman" w:eastAsia="Times New Roman" w:hAnsi="Times New Roman" w:cs="Times New Roman"/>
          <w:b/>
          <w:bCs/>
          <w:sz w:val="24"/>
          <w:szCs w:val="24"/>
          <w:lang w:eastAsia="de-DE"/>
        </w:rPr>
        <w:t>Kostenstruktur</w:t>
      </w:r>
      <w:r w:rsidRPr="00801432">
        <w:rPr>
          <w:rFonts w:ascii="Times New Roman" w:eastAsia="Times New Roman" w:hAnsi="Times New Roman" w:cs="Times New Roman"/>
          <w:sz w:val="24"/>
          <w:szCs w:val="24"/>
          <w:lang w:eastAsia="de-DE"/>
        </w:rPr>
        <w:t> abhängen. Je weniger Kosten für nutzbare Grünflächen zu erbringen sind, desto lukrativer wird der </w:t>
      </w:r>
      <w:r w:rsidRPr="00801432">
        <w:rPr>
          <w:rFonts w:ascii="Times New Roman" w:eastAsia="Times New Roman" w:hAnsi="Times New Roman" w:cs="Times New Roman"/>
          <w:b/>
          <w:bCs/>
          <w:sz w:val="24"/>
          <w:szCs w:val="24"/>
          <w:lang w:eastAsia="de-DE"/>
        </w:rPr>
        <w:t>Verdienst als Stadtwirt</w:t>
      </w:r>
      <w:r w:rsidRPr="00801432">
        <w:rPr>
          <w:rFonts w:ascii="Times New Roman" w:eastAsia="Times New Roman" w:hAnsi="Times New Roman" w:cs="Times New Roman"/>
          <w:sz w:val="24"/>
          <w:szCs w:val="24"/>
          <w:lang w:eastAsia="de-DE"/>
        </w:rPr>
        <w:t> sein können. Es muss darum gehen, aus diesem angesagten Trend ein </w:t>
      </w:r>
      <w:r w:rsidRPr="00801432">
        <w:rPr>
          <w:rFonts w:ascii="Times New Roman" w:eastAsia="Times New Roman" w:hAnsi="Times New Roman" w:cs="Times New Roman"/>
          <w:b/>
          <w:bCs/>
          <w:sz w:val="24"/>
          <w:szCs w:val="24"/>
          <w:lang w:eastAsia="de-DE"/>
        </w:rPr>
        <w:t>gut durchkalkuliertes Geschäftsmodell</w:t>
      </w:r>
      <w:r w:rsidRPr="00801432">
        <w:rPr>
          <w:rFonts w:ascii="Times New Roman" w:eastAsia="Times New Roman" w:hAnsi="Times New Roman" w:cs="Times New Roman"/>
          <w:sz w:val="24"/>
          <w:szCs w:val="24"/>
          <w:lang w:eastAsia="de-DE"/>
        </w:rPr>
        <w:t> zu machen.</w:t>
      </w:r>
      <w:r w:rsidRPr="00801432">
        <w:rPr>
          <w:rFonts w:ascii="Times New Roman" w:eastAsia="Times New Roman" w:hAnsi="Times New Roman" w:cs="Times New Roman"/>
          <w:sz w:val="24"/>
          <w:szCs w:val="24"/>
          <w:lang w:eastAsia="de-DE"/>
        </w:rPr>
        <w:br/>
        <w:t> </w:t>
      </w:r>
    </w:p>
    <w:p w:rsidR="00801432" w:rsidRPr="00801432" w:rsidRDefault="00801432" w:rsidP="00801432">
      <w:pPr>
        <w:shd w:val="clear" w:color="auto" w:fill="FFFFFF"/>
        <w:spacing w:before="150" w:after="180" w:line="312" w:lineRule="atLeast"/>
        <w:outlineLvl w:val="2"/>
        <w:rPr>
          <w:rFonts w:ascii="inherit" w:eastAsia="Times New Roman" w:hAnsi="inherit" w:cs="Times New Roman"/>
          <w:b/>
          <w:bCs/>
          <w:color w:val="355D72"/>
          <w:sz w:val="33"/>
          <w:szCs w:val="33"/>
          <w:lang w:eastAsia="de-DE"/>
        </w:rPr>
      </w:pPr>
      <w:r w:rsidRPr="00801432">
        <w:rPr>
          <w:rFonts w:ascii="inherit" w:eastAsia="Times New Roman" w:hAnsi="inherit" w:cs="Times New Roman"/>
          <w:b/>
          <w:bCs/>
          <w:color w:val="355D72"/>
          <w:sz w:val="33"/>
          <w:szCs w:val="33"/>
          <w:lang w:eastAsia="de-DE"/>
        </w:rPr>
        <w:t xml:space="preserve">Fazit: Mit urban </w:t>
      </w:r>
      <w:proofErr w:type="spellStart"/>
      <w:r w:rsidRPr="00801432">
        <w:rPr>
          <w:rFonts w:ascii="inherit" w:eastAsia="Times New Roman" w:hAnsi="inherit" w:cs="Times New Roman"/>
          <w:b/>
          <w:bCs/>
          <w:color w:val="355D72"/>
          <w:sz w:val="33"/>
          <w:szCs w:val="33"/>
          <w:lang w:eastAsia="de-DE"/>
        </w:rPr>
        <w:t>farming</w:t>
      </w:r>
      <w:proofErr w:type="spellEnd"/>
      <w:r w:rsidRPr="00801432">
        <w:rPr>
          <w:rFonts w:ascii="inherit" w:eastAsia="Times New Roman" w:hAnsi="inherit" w:cs="Times New Roman"/>
          <w:b/>
          <w:bCs/>
          <w:color w:val="355D72"/>
          <w:sz w:val="33"/>
          <w:szCs w:val="33"/>
          <w:lang w:eastAsia="de-DE"/>
        </w:rPr>
        <w:t xml:space="preserve"> wird man vorerst nicht reich…</w:t>
      </w:r>
    </w:p>
    <w:p w:rsidR="00801432" w:rsidRPr="00801432" w:rsidRDefault="00801432" w:rsidP="00801432">
      <w:pPr>
        <w:shd w:val="clear" w:color="auto" w:fill="FFFFFF"/>
        <w:spacing w:after="150"/>
        <w:jc w:val="both"/>
        <w:rPr>
          <w:rFonts w:ascii="Times New Roman" w:eastAsia="Times New Roman" w:hAnsi="Times New Roman" w:cs="Times New Roman"/>
          <w:sz w:val="24"/>
          <w:szCs w:val="24"/>
          <w:lang w:eastAsia="de-DE"/>
        </w:rPr>
      </w:pPr>
      <w:r w:rsidRPr="00801432">
        <w:rPr>
          <w:rFonts w:ascii="Times New Roman" w:eastAsia="Times New Roman" w:hAnsi="Times New Roman" w:cs="Times New Roman"/>
          <w:sz w:val="24"/>
          <w:szCs w:val="24"/>
          <w:lang w:eastAsia="de-DE"/>
        </w:rPr>
        <w:t>…aber es handelt sich ganz klar um eine zukunftsorientierte Geschäftsidee mit in jeder Hinsicht viel </w:t>
      </w:r>
      <w:proofErr w:type="spellStart"/>
      <w:r w:rsidRPr="00801432">
        <w:rPr>
          <w:rFonts w:ascii="Times New Roman" w:eastAsia="Times New Roman" w:hAnsi="Times New Roman" w:cs="Times New Roman"/>
          <w:b/>
          <w:bCs/>
          <w:sz w:val="24"/>
          <w:szCs w:val="24"/>
          <w:lang w:eastAsia="de-DE"/>
        </w:rPr>
        <w:t>WACHSTUMspotenzial</w:t>
      </w:r>
      <w:proofErr w:type="spellEnd"/>
      <w:r w:rsidRPr="00801432">
        <w:rPr>
          <w:rFonts w:ascii="Times New Roman" w:eastAsia="Times New Roman" w:hAnsi="Times New Roman" w:cs="Times New Roman"/>
          <w:sz w:val="24"/>
          <w:szCs w:val="24"/>
          <w:lang w:eastAsia="de-DE"/>
        </w:rPr>
        <w:t>. Im Businessplan muss es gelingen, Frische, Regionalität und Nachhaltigkeit überzeugend zu verbinden, um mögliche Geschäftspartner und Kunden für sich gewinnen zu können. Viele Experten sehen aufgrund der starken Transparenz die Möglichkeit, dass </w:t>
      </w:r>
      <w:r w:rsidRPr="00801432">
        <w:rPr>
          <w:rFonts w:ascii="Times New Roman" w:eastAsia="Times New Roman" w:hAnsi="Times New Roman" w:cs="Times New Roman"/>
          <w:b/>
          <w:bCs/>
          <w:i/>
          <w:iCs/>
          <w:sz w:val="24"/>
          <w:szCs w:val="24"/>
          <w:lang w:eastAsia="de-DE"/>
        </w:rPr>
        <w:t xml:space="preserve">urban </w:t>
      </w:r>
      <w:proofErr w:type="spellStart"/>
      <w:r w:rsidRPr="00801432">
        <w:rPr>
          <w:rFonts w:ascii="Times New Roman" w:eastAsia="Times New Roman" w:hAnsi="Times New Roman" w:cs="Times New Roman"/>
          <w:b/>
          <w:bCs/>
          <w:i/>
          <w:iCs/>
          <w:sz w:val="24"/>
          <w:szCs w:val="24"/>
          <w:lang w:eastAsia="de-DE"/>
        </w:rPr>
        <w:t>farming</w:t>
      </w:r>
      <w:proofErr w:type="spellEnd"/>
      <w:r w:rsidRPr="00801432">
        <w:rPr>
          <w:rFonts w:ascii="Times New Roman" w:eastAsia="Times New Roman" w:hAnsi="Times New Roman" w:cs="Times New Roman"/>
          <w:b/>
          <w:bCs/>
          <w:sz w:val="24"/>
          <w:szCs w:val="24"/>
          <w:lang w:eastAsia="de-DE"/>
        </w:rPr>
        <w:t> das neue ‚Bio‘ werden kann</w:t>
      </w:r>
      <w:r w:rsidRPr="00801432">
        <w:rPr>
          <w:rFonts w:ascii="Times New Roman" w:eastAsia="Times New Roman" w:hAnsi="Times New Roman" w:cs="Times New Roman"/>
          <w:sz w:val="24"/>
          <w:szCs w:val="24"/>
          <w:lang w:eastAsia="de-DE"/>
        </w:rPr>
        <w:t>. Dafür müssen freilich auch die </w:t>
      </w:r>
      <w:r w:rsidRPr="00801432">
        <w:rPr>
          <w:rFonts w:ascii="Times New Roman" w:eastAsia="Times New Roman" w:hAnsi="Times New Roman" w:cs="Times New Roman"/>
          <w:b/>
          <w:bCs/>
          <w:sz w:val="24"/>
          <w:szCs w:val="24"/>
          <w:lang w:eastAsia="de-DE"/>
        </w:rPr>
        <w:t>örtlichen Vertriebsstrukturen geschaffen</w:t>
      </w:r>
      <w:r w:rsidRPr="00801432">
        <w:rPr>
          <w:rFonts w:ascii="Times New Roman" w:eastAsia="Times New Roman" w:hAnsi="Times New Roman" w:cs="Times New Roman"/>
          <w:sz w:val="24"/>
          <w:szCs w:val="24"/>
          <w:lang w:eastAsia="de-DE"/>
        </w:rPr>
        <w:t xml:space="preserve"> werden. Wer Geld mit urban </w:t>
      </w:r>
      <w:proofErr w:type="spellStart"/>
      <w:r w:rsidRPr="00801432">
        <w:rPr>
          <w:rFonts w:ascii="Times New Roman" w:eastAsia="Times New Roman" w:hAnsi="Times New Roman" w:cs="Times New Roman"/>
          <w:sz w:val="24"/>
          <w:szCs w:val="24"/>
          <w:lang w:eastAsia="de-DE"/>
        </w:rPr>
        <w:t>farming</w:t>
      </w:r>
      <w:proofErr w:type="spellEnd"/>
      <w:r w:rsidRPr="00801432">
        <w:rPr>
          <w:rFonts w:ascii="Times New Roman" w:eastAsia="Times New Roman" w:hAnsi="Times New Roman" w:cs="Times New Roman"/>
          <w:sz w:val="24"/>
          <w:szCs w:val="24"/>
          <w:lang w:eastAsia="de-DE"/>
        </w:rPr>
        <w:t xml:space="preserve"> verdienen möchte, muss den </w:t>
      </w:r>
      <w:r w:rsidRPr="00801432">
        <w:rPr>
          <w:rFonts w:ascii="Times New Roman" w:eastAsia="Times New Roman" w:hAnsi="Times New Roman" w:cs="Times New Roman"/>
          <w:b/>
          <w:bCs/>
          <w:sz w:val="24"/>
          <w:szCs w:val="24"/>
          <w:lang w:eastAsia="de-DE"/>
        </w:rPr>
        <w:t>Verkauf von Beginn an professionalisieren</w:t>
      </w:r>
      <w:r w:rsidRPr="00801432">
        <w:rPr>
          <w:rFonts w:ascii="Times New Roman" w:eastAsia="Times New Roman" w:hAnsi="Times New Roman" w:cs="Times New Roman"/>
          <w:sz w:val="24"/>
          <w:szCs w:val="24"/>
          <w:lang w:eastAsia="de-DE"/>
        </w:rPr>
        <w:t>. Daher rücken neben Marktständen vor allem Supermärkte in unmittelbarer Nähe als Abnahmegarant in den Fokus.</w:t>
      </w:r>
    </w:p>
    <w:p w:rsidR="00801432" w:rsidRPr="00801432" w:rsidRDefault="00801432" w:rsidP="00801432">
      <w:pPr>
        <w:shd w:val="clear" w:color="auto" w:fill="FFFFFF"/>
        <w:spacing w:before="390" w:after="270" w:line="288" w:lineRule="atLeast"/>
        <w:outlineLvl w:val="1"/>
        <w:rPr>
          <w:rFonts w:ascii="Source Sans Pro" w:eastAsia="Times New Roman" w:hAnsi="Source Sans Pro" w:cs="Times New Roman"/>
          <w:b/>
          <w:bCs/>
          <w:color w:val="000000"/>
          <w:sz w:val="42"/>
          <w:szCs w:val="42"/>
          <w:lang w:eastAsia="de-DE"/>
        </w:rPr>
      </w:pPr>
      <w:r w:rsidRPr="00801432">
        <w:rPr>
          <w:rFonts w:ascii="Source Sans Pro" w:eastAsia="Times New Roman" w:hAnsi="Source Sans Pro" w:cs="Times New Roman"/>
          <w:b/>
          <w:bCs/>
          <w:color w:val="000000"/>
          <w:sz w:val="42"/>
          <w:szCs w:val="42"/>
          <w:lang w:eastAsia="de-DE"/>
        </w:rPr>
        <w:lastRenderedPageBreak/>
        <w:t xml:space="preserve">Zusammenfassung/FAQ für die Geschäftsidee ‚selbstständig machen mit urban </w:t>
      </w:r>
      <w:proofErr w:type="spellStart"/>
      <w:r w:rsidRPr="00801432">
        <w:rPr>
          <w:rFonts w:ascii="Source Sans Pro" w:eastAsia="Times New Roman" w:hAnsi="Source Sans Pro" w:cs="Times New Roman"/>
          <w:b/>
          <w:bCs/>
          <w:color w:val="000000"/>
          <w:sz w:val="42"/>
          <w:szCs w:val="42"/>
          <w:lang w:eastAsia="de-DE"/>
        </w:rPr>
        <w:t>farming</w:t>
      </w:r>
      <w:proofErr w:type="spellEnd"/>
      <w:r w:rsidRPr="00801432">
        <w:rPr>
          <w:rFonts w:ascii="Source Sans Pro" w:eastAsia="Times New Roman" w:hAnsi="Source Sans Pro" w:cs="Times New Roman"/>
          <w:b/>
          <w:bCs/>
          <w:color w:val="000000"/>
          <w:sz w:val="42"/>
          <w:szCs w:val="42"/>
          <w:lang w:eastAsia="de-DE"/>
        </w:rPr>
        <w:t>/als Stadtwirt‘:</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 xml:space="preserve">Wie Geld verdienen mit urban </w:t>
      </w:r>
      <w:proofErr w:type="spellStart"/>
      <w:r w:rsidRPr="00801432">
        <w:rPr>
          <w:rFonts w:ascii="Source Sans Pro" w:eastAsia="Times New Roman" w:hAnsi="Source Sans Pro" w:cs="Times New Roman"/>
          <w:b/>
          <w:bCs/>
          <w:color w:val="355D72"/>
          <w:sz w:val="33"/>
          <w:szCs w:val="33"/>
          <w:lang w:eastAsia="de-DE"/>
        </w:rPr>
        <w:t>farming</w:t>
      </w:r>
      <w:proofErr w:type="spellEnd"/>
      <w:r w:rsidRPr="00801432">
        <w:rPr>
          <w:rFonts w:ascii="Source Sans Pro" w:eastAsia="Times New Roman" w:hAnsi="Source Sans Pro" w:cs="Times New Roman"/>
          <w:b/>
          <w:bCs/>
          <w:color w:val="355D72"/>
          <w:sz w:val="33"/>
          <w:szCs w:val="33"/>
          <w:lang w:eastAsia="de-DE"/>
        </w:rPr>
        <w:t>?</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Chancen, Risiken, Umsätze und mögliche Entwicklungsperspektiven müssen im Businessplan ausgearbeitet werden. Wer urbane Landwirtschaft als Geschäftsidee sieht, wird mit der Ausarbeitung des Businessplans die betriebswirtschaftliche Grundlage legen müssen.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 xml:space="preserve">Lässt sich mit urban </w:t>
      </w:r>
      <w:proofErr w:type="spellStart"/>
      <w:r w:rsidRPr="00801432">
        <w:rPr>
          <w:rFonts w:ascii="Source Sans Pro" w:eastAsia="Times New Roman" w:hAnsi="Source Sans Pro" w:cs="Times New Roman"/>
          <w:b/>
          <w:bCs/>
          <w:color w:val="355D72"/>
          <w:sz w:val="33"/>
          <w:szCs w:val="33"/>
          <w:lang w:eastAsia="de-DE"/>
        </w:rPr>
        <w:t>farming</w:t>
      </w:r>
      <w:proofErr w:type="spellEnd"/>
      <w:r w:rsidRPr="00801432">
        <w:rPr>
          <w:rFonts w:ascii="Source Sans Pro" w:eastAsia="Times New Roman" w:hAnsi="Source Sans Pro" w:cs="Times New Roman"/>
          <w:b/>
          <w:bCs/>
          <w:color w:val="355D72"/>
          <w:sz w:val="33"/>
          <w:szCs w:val="33"/>
          <w:lang w:eastAsia="de-DE"/>
        </w:rPr>
        <w:t xml:space="preserve"> auch ohne den eigentlichen Anbau Geld verdienen?</w:t>
      </w:r>
    </w:p>
    <w:p w:rsidR="00801432" w:rsidRPr="00801432" w:rsidRDefault="00801432" w:rsidP="00801432">
      <w:pPr>
        <w:shd w:val="clear" w:color="auto" w:fill="FFFFFF"/>
        <w:spacing w:after="150"/>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 xml:space="preserve">Ja, hierzu wurden in diesem Beitrag einige Optionen skizziert. Wer nicht selber anbauen möchte, kann eine professionelle Beratung anbieten oder dieses Thema digital mit großer Reichweite aufziehen. Auch Entwicklung und Verkauf von funktionalem Equipment für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kann eine vielversprechende Geschäftsidee darstellen.</w:t>
      </w:r>
      <w:r w:rsidRPr="00801432">
        <w:rPr>
          <w:rFonts w:ascii="Source Sans Pro" w:eastAsia="Times New Roman" w:hAnsi="Source Sans Pro" w:cs="Times New Roman"/>
          <w:color w:val="333333"/>
          <w:sz w:val="27"/>
          <w:szCs w:val="27"/>
          <w:lang w:eastAsia="de-DE"/>
        </w:rPr>
        <w:br/>
        <w:t> </w:t>
      </w:r>
    </w:p>
    <w:p w:rsidR="00801432" w:rsidRPr="00801432" w:rsidRDefault="00801432" w:rsidP="00801432">
      <w:pPr>
        <w:shd w:val="clear" w:color="auto" w:fill="FFFFFF"/>
        <w:spacing w:before="150" w:after="180" w:line="312" w:lineRule="atLeast"/>
        <w:outlineLvl w:val="2"/>
        <w:rPr>
          <w:rFonts w:ascii="Source Sans Pro" w:eastAsia="Times New Roman" w:hAnsi="Source Sans Pro" w:cs="Times New Roman"/>
          <w:b/>
          <w:bCs/>
          <w:color w:val="355D72"/>
          <w:sz w:val="33"/>
          <w:szCs w:val="33"/>
          <w:lang w:eastAsia="de-DE"/>
        </w:rPr>
      </w:pPr>
      <w:r w:rsidRPr="00801432">
        <w:rPr>
          <w:rFonts w:ascii="Source Sans Pro" w:eastAsia="Times New Roman" w:hAnsi="Source Sans Pro" w:cs="Times New Roman"/>
          <w:b/>
          <w:bCs/>
          <w:color w:val="355D72"/>
          <w:sz w:val="33"/>
          <w:szCs w:val="33"/>
          <w:lang w:eastAsia="de-DE"/>
        </w:rPr>
        <w:t xml:space="preserve">Hat urban </w:t>
      </w:r>
      <w:proofErr w:type="spellStart"/>
      <w:r w:rsidRPr="00801432">
        <w:rPr>
          <w:rFonts w:ascii="Source Sans Pro" w:eastAsia="Times New Roman" w:hAnsi="Source Sans Pro" w:cs="Times New Roman"/>
          <w:b/>
          <w:bCs/>
          <w:color w:val="355D72"/>
          <w:sz w:val="33"/>
          <w:szCs w:val="33"/>
          <w:lang w:eastAsia="de-DE"/>
        </w:rPr>
        <w:t>farming</w:t>
      </w:r>
      <w:proofErr w:type="spellEnd"/>
      <w:r w:rsidRPr="00801432">
        <w:rPr>
          <w:rFonts w:ascii="Source Sans Pro" w:eastAsia="Times New Roman" w:hAnsi="Source Sans Pro" w:cs="Times New Roman"/>
          <w:b/>
          <w:bCs/>
          <w:color w:val="355D72"/>
          <w:sz w:val="33"/>
          <w:szCs w:val="33"/>
          <w:lang w:eastAsia="de-DE"/>
        </w:rPr>
        <w:t xml:space="preserve"> Zukunft?</w:t>
      </w:r>
    </w:p>
    <w:p w:rsidR="00801432" w:rsidRPr="00801432" w:rsidRDefault="00801432" w:rsidP="00801432">
      <w:pPr>
        <w:shd w:val="clear" w:color="auto" w:fill="FFFFFF"/>
        <w:jc w:val="both"/>
        <w:rPr>
          <w:rFonts w:ascii="Source Sans Pro" w:eastAsia="Times New Roman" w:hAnsi="Source Sans Pro" w:cs="Times New Roman"/>
          <w:color w:val="333333"/>
          <w:sz w:val="27"/>
          <w:szCs w:val="27"/>
          <w:lang w:eastAsia="de-DE"/>
        </w:rPr>
      </w:pPr>
      <w:r w:rsidRPr="00801432">
        <w:rPr>
          <w:rFonts w:ascii="Source Sans Pro" w:eastAsia="Times New Roman" w:hAnsi="Source Sans Pro" w:cs="Times New Roman"/>
          <w:color w:val="333333"/>
          <w:sz w:val="27"/>
          <w:szCs w:val="27"/>
          <w:lang w:eastAsia="de-DE"/>
        </w:rPr>
        <w:t xml:space="preserve">Ja, hierbei handelt es sich eindeutig um einen Zukunftstrend, da die Nahrungsmittelressourcen angesichts des Wachstums der Weltbevölkerung spätestens 2050 an ihre Grenzen stoßen werden. Einige Experten sehen in urban </w:t>
      </w:r>
      <w:proofErr w:type="spellStart"/>
      <w:r w:rsidRPr="00801432">
        <w:rPr>
          <w:rFonts w:ascii="Source Sans Pro" w:eastAsia="Times New Roman" w:hAnsi="Source Sans Pro" w:cs="Times New Roman"/>
          <w:color w:val="333333"/>
          <w:sz w:val="27"/>
          <w:szCs w:val="27"/>
          <w:lang w:eastAsia="de-DE"/>
        </w:rPr>
        <w:t>farming</w:t>
      </w:r>
      <w:proofErr w:type="spellEnd"/>
      <w:r w:rsidRPr="00801432">
        <w:rPr>
          <w:rFonts w:ascii="Source Sans Pro" w:eastAsia="Times New Roman" w:hAnsi="Source Sans Pro" w:cs="Times New Roman"/>
          <w:color w:val="333333"/>
          <w:sz w:val="27"/>
          <w:szCs w:val="27"/>
          <w:lang w:eastAsia="de-DE"/>
        </w:rPr>
        <w:t xml:space="preserve"> sogar einen Megatrend, der das Bio-Siegel ablösen könnte.</w:t>
      </w:r>
    </w:p>
    <w:p w:rsidR="00A9204E" w:rsidRPr="00DC3D67" w:rsidRDefault="00A9204E">
      <w:bookmarkStart w:id="0" w:name="_GoBack"/>
      <w:bookmarkEnd w:id="0"/>
    </w:p>
    <w:sectPr w:rsidR="00A9204E" w:rsidRPr="00DC3D67"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77C" w:rsidRDefault="0036377C" w:rsidP="00DC3D67">
      <w:r>
        <w:separator/>
      </w:r>
    </w:p>
  </w:endnote>
  <w:endnote w:type="continuationSeparator" w:id="0">
    <w:p w:rsidR="0036377C" w:rsidRDefault="0036377C"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77C" w:rsidRDefault="0036377C" w:rsidP="00DC3D67">
      <w:r>
        <w:separator/>
      </w:r>
    </w:p>
  </w:footnote>
  <w:footnote w:type="continuationSeparator" w:id="0">
    <w:p w:rsidR="0036377C" w:rsidRDefault="0036377C" w:rsidP="00D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D14C85"/>
    <w:multiLevelType w:val="multilevel"/>
    <w:tmpl w:val="892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5235B6"/>
    <w:multiLevelType w:val="multilevel"/>
    <w:tmpl w:val="750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811C8"/>
    <w:multiLevelType w:val="multilevel"/>
    <w:tmpl w:val="D4D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5019E7"/>
    <w:multiLevelType w:val="multilevel"/>
    <w:tmpl w:val="EF1C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BDD42E6"/>
    <w:multiLevelType w:val="multilevel"/>
    <w:tmpl w:val="8A1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6273C0"/>
    <w:multiLevelType w:val="multilevel"/>
    <w:tmpl w:val="B5CE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46B7D"/>
    <w:multiLevelType w:val="multilevel"/>
    <w:tmpl w:val="D98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B055C0D"/>
    <w:multiLevelType w:val="multilevel"/>
    <w:tmpl w:val="7644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3864B6"/>
    <w:multiLevelType w:val="multilevel"/>
    <w:tmpl w:val="CD6C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3"/>
  </w:num>
  <w:num w:numId="3">
    <w:abstractNumId w:val="11"/>
  </w:num>
  <w:num w:numId="4">
    <w:abstractNumId w:val="32"/>
  </w:num>
  <w:num w:numId="5">
    <w:abstractNumId w:val="16"/>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9"/>
  </w:num>
  <w:num w:numId="21">
    <w:abstractNumId w:val="22"/>
  </w:num>
  <w:num w:numId="22">
    <w:abstractNumId w:val="12"/>
  </w:num>
  <w:num w:numId="23">
    <w:abstractNumId w:val="34"/>
  </w:num>
  <w:num w:numId="24">
    <w:abstractNumId w:val="26"/>
  </w:num>
  <w:num w:numId="25">
    <w:abstractNumId w:val="33"/>
  </w:num>
  <w:num w:numId="26">
    <w:abstractNumId w:val="27"/>
  </w:num>
  <w:num w:numId="27">
    <w:abstractNumId w:val="25"/>
  </w:num>
  <w:num w:numId="28">
    <w:abstractNumId w:val="30"/>
  </w:num>
  <w:num w:numId="29">
    <w:abstractNumId w:val="17"/>
  </w:num>
  <w:num w:numId="30">
    <w:abstractNumId w:val="24"/>
  </w:num>
  <w:num w:numId="31">
    <w:abstractNumId w:val="21"/>
  </w:num>
  <w:num w:numId="32">
    <w:abstractNumId w:val="31"/>
  </w:num>
  <w:num w:numId="33">
    <w:abstractNumId w:val="14"/>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7C"/>
    <w:rsid w:val="00260A24"/>
    <w:rsid w:val="0036377C"/>
    <w:rsid w:val="004E108E"/>
    <w:rsid w:val="00645252"/>
    <w:rsid w:val="006D3D74"/>
    <w:rsid w:val="00801432"/>
    <w:rsid w:val="0083569A"/>
    <w:rsid w:val="0093311A"/>
    <w:rsid w:val="00A9204E"/>
    <w:rsid w:val="00BB74C7"/>
    <w:rsid w:val="00D4518F"/>
    <w:rsid w:val="00DC3D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C9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spacing w:before="40"/>
      <w:outlineLvl w:val="3"/>
    </w:pPr>
    <w:rPr>
      <w:rFonts w:ascii="Calibri Light" w:eastAsiaTheme="majorEastAsia" w:hAnsi="Calibri Light" w:cs="Calibri Light"/>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spacing w:before="40"/>
      <w:outlineLvl w:val="4"/>
    </w:pPr>
    <w:rPr>
      <w:rFonts w:ascii="Calibri Light" w:eastAsiaTheme="majorEastAsia" w:hAnsi="Calibri Light" w:cs="Calibri Light"/>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spacing w:before="40"/>
      <w:outlineLvl w:val="5"/>
    </w:pPr>
    <w:rPr>
      <w:rFonts w:ascii="Calibri Light" w:eastAsiaTheme="majorEastAsia" w:hAnsi="Calibri Light" w:cs="Calibri Light"/>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spacing w:before="40"/>
      <w:outlineLvl w:val="6"/>
    </w:pPr>
    <w:rPr>
      <w:rFonts w:ascii="Calibri Light" w:eastAsiaTheme="majorEastAsia" w:hAnsi="Calibri Light" w:cs="Calibri Light"/>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spacing w:before="40"/>
      <w:outlineLvl w:val="7"/>
    </w:pPr>
    <w:rPr>
      <w:rFonts w:ascii="Calibri Light" w:eastAsiaTheme="majorEastAsia" w:hAnsi="Calibri Light" w:cs="Calibri Light"/>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D67"/>
    <w:rPr>
      <w:rFonts w:ascii="Calibri Light" w:eastAsiaTheme="majorEastAsia" w:hAnsi="Calibri Light" w:cs="Calibri Light"/>
      <w:color w:val="1F4E79" w:themeColor="accent1" w:themeShade="80"/>
      <w:sz w:val="32"/>
      <w:szCs w:val="32"/>
    </w:rPr>
  </w:style>
  <w:style w:type="character" w:customStyle="1" w:styleId="berschrift2Zchn">
    <w:name w:val="Überschrift 2 Zchn"/>
    <w:basedOn w:val="Absatz-Standardschriftart"/>
    <w:link w:val="berschrift2"/>
    <w:uiPriority w:val="9"/>
    <w:rsid w:val="00DC3D67"/>
    <w:rPr>
      <w:rFonts w:ascii="Calibri Light" w:eastAsiaTheme="majorEastAsia" w:hAnsi="Calibri Light" w:cs="Calibri Light"/>
      <w:color w:val="1F4E79" w:themeColor="accent1" w:themeShade="80"/>
      <w:sz w:val="26"/>
      <w:szCs w:val="26"/>
    </w:rPr>
  </w:style>
  <w:style w:type="character" w:customStyle="1" w:styleId="berschrift3Zchn">
    <w:name w:val="Überschrift 3 Zchn"/>
    <w:basedOn w:val="Absatz-Standardschriftart"/>
    <w:link w:val="berschrift3"/>
    <w:uiPriority w:val="9"/>
    <w:rsid w:val="00DC3D67"/>
    <w:rPr>
      <w:rFonts w:ascii="Calibri Light" w:eastAsiaTheme="majorEastAsia"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sid w:val="00DC3D67"/>
    <w:rPr>
      <w:rFonts w:ascii="Calibri Light" w:eastAsiaTheme="majorEastAsia" w:hAnsi="Calibri Light" w:cs="Calibri Light"/>
      <w:i/>
      <w:iCs/>
      <w:color w:val="1F4E79" w:themeColor="accent1" w:themeShade="80"/>
    </w:rPr>
  </w:style>
  <w:style w:type="character" w:customStyle="1" w:styleId="berschrift5Zchn">
    <w:name w:val="Überschrift 5 Zchn"/>
    <w:basedOn w:val="Absatz-Standardschriftart"/>
    <w:link w:val="berschrift5"/>
    <w:uiPriority w:val="9"/>
    <w:rsid w:val="00DC3D67"/>
    <w:rPr>
      <w:rFonts w:ascii="Calibri Light" w:eastAsiaTheme="majorEastAsia" w:hAnsi="Calibri Light" w:cs="Calibri Light"/>
      <w:color w:val="1F4E79" w:themeColor="accent1" w:themeShade="80"/>
    </w:rPr>
  </w:style>
  <w:style w:type="character" w:customStyle="1" w:styleId="berschrift6Zchn">
    <w:name w:val="Überschrift 6 Zchn"/>
    <w:basedOn w:val="Absatz-Standardschriftart"/>
    <w:link w:val="berschrift6"/>
    <w:uiPriority w:val="9"/>
    <w:rsid w:val="00DC3D67"/>
    <w:rPr>
      <w:rFonts w:ascii="Calibri Light" w:eastAsiaTheme="majorEastAsia" w:hAnsi="Calibri Light" w:cs="Calibri Light"/>
      <w:color w:val="1F4D78" w:themeColor="accent1" w:themeShade="7F"/>
    </w:rPr>
  </w:style>
  <w:style w:type="character" w:customStyle="1" w:styleId="berschrift7Zchn">
    <w:name w:val="Überschrift 7 Zchn"/>
    <w:basedOn w:val="Absatz-Standardschriftart"/>
    <w:link w:val="berschrift7"/>
    <w:uiPriority w:val="9"/>
    <w:rsid w:val="00DC3D67"/>
    <w:rPr>
      <w:rFonts w:ascii="Calibri Light" w:eastAsiaTheme="majorEastAsia" w:hAnsi="Calibri Light" w:cs="Calibri Light"/>
      <w:i/>
      <w:iCs/>
      <w:color w:val="1F4D78" w:themeColor="accent1" w:themeShade="7F"/>
    </w:rPr>
  </w:style>
  <w:style w:type="character" w:customStyle="1" w:styleId="berschrift8Zchn">
    <w:name w:val="Überschrift 8 Zchn"/>
    <w:basedOn w:val="Absatz-Standardschriftart"/>
    <w:link w:val="berschrift8"/>
    <w:uiPriority w:val="9"/>
    <w:rsid w:val="00DC3D67"/>
    <w:rPr>
      <w:rFonts w:ascii="Calibri Light" w:eastAsiaTheme="majorEastAsia" w:hAnsi="Calibri Light" w:cs="Calibri Light"/>
      <w:color w:val="272727" w:themeColor="text1" w:themeTint="D8"/>
      <w:szCs w:val="21"/>
    </w:rPr>
  </w:style>
  <w:style w:type="character" w:customStyle="1" w:styleId="berschrift9Zchn">
    <w:name w:val="Überschrift 9 Zchn"/>
    <w:basedOn w:val="Absatz-Standardschriftart"/>
    <w:link w:val="berschrift9"/>
    <w:uiPriority w:val="9"/>
    <w:rsid w:val="00DC3D67"/>
    <w:rPr>
      <w:rFonts w:ascii="Calibri Light" w:eastAsiaTheme="majorEastAsia" w:hAnsi="Calibri Light" w:cs="Calibri Light"/>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eastAsiaTheme="majorEastAsia" w:hAnsi="Calibri Light" w:cs="Calibri Light"/>
      <w:spacing w:val="-10"/>
      <w:kern w:val="28"/>
      <w:sz w:val="56"/>
      <w:szCs w:val="56"/>
    </w:rPr>
  </w:style>
  <w:style w:type="character" w:customStyle="1" w:styleId="TitelZchn">
    <w:name w:val="Titel Zchn"/>
    <w:basedOn w:val="Absatz-Standardschriftart"/>
    <w:link w:val="Titel"/>
    <w:uiPriority w:val="10"/>
    <w:rsid w:val="00DC3D67"/>
    <w:rPr>
      <w:rFonts w:ascii="Calibri Light" w:eastAsiaTheme="majorEastAsia" w:hAnsi="Calibri Light" w:cs="Calibri Light"/>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eastAsiaTheme="majorEastAsia" w:hAnsi="Calibri Light" w:cs="Calibri Light"/>
      <w:szCs w:val="20"/>
    </w:rPr>
  </w:style>
  <w:style w:type="paragraph" w:styleId="Funotentext">
    <w:name w:val="footnote text"/>
    <w:basedOn w:val="Standard"/>
    <w:link w:val="FunotentextZchn"/>
    <w:uiPriority w:val="99"/>
    <w:semiHidden/>
    <w:unhideWhenUsed/>
    <w:rsid w:val="00DC3D67"/>
    <w:rPr>
      <w:szCs w:val="20"/>
    </w:rPr>
  </w:style>
  <w:style w:type="character" w:customStyle="1" w:styleId="FunotentextZchn">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semiHidden/>
    <w:unhideWhenUsed/>
    <w:rsid w:val="00DC3D67"/>
    <w:pPr>
      <w:spacing w:after="100"/>
    </w:pPr>
  </w:style>
  <w:style w:type="paragraph" w:styleId="Verzeichnis2">
    <w:name w:val="toc 2"/>
    <w:basedOn w:val="Standard"/>
    <w:next w:val="Standard"/>
    <w:autoRedefine/>
    <w:uiPriority w:val="39"/>
    <w:semiHidden/>
    <w:unhideWhenUsed/>
    <w:rsid w:val="00DC3D67"/>
    <w:pPr>
      <w:spacing w:after="100"/>
      <w:ind w:left="220"/>
    </w:pPr>
  </w:style>
  <w:style w:type="paragraph" w:styleId="Verzeichnis3">
    <w:name w:val="toc 3"/>
    <w:basedOn w:val="Standard"/>
    <w:next w:val="Standard"/>
    <w:autoRedefine/>
    <w:uiPriority w:val="39"/>
    <w:semiHidden/>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NachrichtenkopfZchn">
    <w:name w:val="Nachrichtenkopf Zchn"/>
    <w:basedOn w:val="Absatz-Standardschriftart"/>
    <w:link w:val="Nachrichtenkopf"/>
    <w:uiPriority w:val="99"/>
    <w:semiHidden/>
    <w:rsid w:val="00DC3D67"/>
    <w:rPr>
      <w:rFonts w:ascii="Calibri Light" w:eastAsiaTheme="majorEastAsia" w:hAnsi="Calibri Light"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eastAsiaTheme="majorEastAsia" w:hAnsi="Calibri Light"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styleId="IntelligenterLink">
    <w:name w:val="Smart Hyperlink"/>
    <w:basedOn w:val="Absatz-Standardschriftart"/>
    <w:uiPriority w:val="99"/>
    <w:semiHidden/>
    <w:unhideWhenUsed/>
    <w:rsid w:val="00DC3D67"/>
    <w:rPr>
      <w:rFonts w:ascii="Calibri" w:hAnsi="Calibri" w:cs="Calibri"/>
      <w:u w:val="dotted"/>
    </w:rPr>
  </w:style>
  <w:style w:type="character" w:styleId="NichtaufgelsteErwhnung">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eastAsiaTheme="majorEastAsia" w:hAnsi="Calibri Light"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3D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1972">
      <w:bodyDiv w:val="1"/>
      <w:marLeft w:val="0"/>
      <w:marRight w:val="0"/>
      <w:marTop w:val="0"/>
      <w:marBottom w:val="0"/>
      <w:divBdr>
        <w:top w:val="none" w:sz="0" w:space="0" w:color="auto"/>
        <w:left w:val="none" w:sz="0" w:space="0" w:color="auto"/>
        <w:bottom w:val="none" w:sz="0" w:space="0" w:color="auto"/>
        <w:right w:val="none" w:sz="0" w:space="0" w:color="auto"/>
      </w:divBdr>
      <w:divsChild>
        <w:div w:id="1249195812">
          <w:marLeft w:val="0"/>
          <w:marRight w:val="0"/>
          <w:marTop w:val="0"/>
          <w:marBottom w:val="0"/>
          <w:divBdr>
            <w:top w:val="none" w:sz="0" w:space="0" w:color="auto"/>
            <w:left w:val="none" w:sz="0" w:space="0" w:color="auto"/>
            <w:bottom w:val="none" w:sz="0" w:space="0" w:color="auto"/>
            <w:right w:val="none" w:sz="0" w:space="0" w:color="auto"/>
          </w:divBdr>
          <w:divsChild>
            <w:div w:id="1860582423">
              <w:marLeft w:val="0"/>
              <w:marRight w:val="0"/>
              <w:marTop w:val="0"/>
              <w:marBottom w:val="0"/>
              <w:divBdr>
                <w:top w:val="none" w:sz="0" w:space="0" w:color="auto"/>
                <w:left w:val="none" w:sz="0" w:space="0" w:color="auto"/>
                <w:bottom w:val="none" w:sz="0" w:space="0" w:color="auto"/>
                <w:right w:val="none" w:sz="0" w:space="0" w:color="auto"/>
              </w:divBdr>
              <w:divsChild>
                <w:div w:id="1775713547">
                  <w:marLeft w:val="0"/>
                  <w:marRight w:val="0"/>
                  <w:marTop w:val="0"/>
                  <w:marBottom w:val="0"/>
                  <w:divBdr>
                    <w:top w:val="none" w:sz="0" w:space="0" w:color="auto"/>
                    <w:left w:val="none" w:sz="0" w:space="0" w:color="auto"/>
                    <w:bottom w:val="none" w:sz="0" w:space="0" w:color="auto"/>
                    <w:right w:val="none" w:sz="0" w:space="0" w:color="auto"/>
                  </w:divBdr>
                  <w:divsChild>
                    <w:div w:id="2010908215">
                      <w:marLeft w:val="0"/>
                      <w:marRight w:val="0"/>
                      <w:marTop w:val="0"/>
                      <w:marBottom w:val="0"/>
                      <w:divBdr>
                        <w:top w:val="none" w:sz="0" w:space="0" w:color="auto"/>
                        <w:left w:val="none" w:sz="0" w:space="0" w:color="auto"/>
                        <w:bottom w:val="none" w:sz="0" w:space="0" w:color="auto"/>
                        <w:right w:val="none" w:sz="0" w:space="0" w:color="auto"/>
                      </w:divBdr>
                      <w:divsChild>
                        <w:div w:id="307901400">
                          <w:marLeft w:val="0"/>
                          <w:marRight w:val="0"/>
                          <w:marTop w:val="0"/>
                          <w:marBottom w:val="0"/>
                          <w:divBdr>
                            <w:top w:val="none" w:sz="0" w:space="0" w:color="auto"/>
                            <w:left w:val="none" w:sz="0" w:space="0" w:color="auto"/>
                            <w:bottom w:val="none" w:sz="0" w:space="0" w:color="auto"/>
                            <w:right w:val="none" w:sz="0" w:space="0" w:color="auto"/>
                          </w:divBdr>
                          <w:divsChild>
                            <w:div w:id="1238710097">
                              <w:marLeft w:val="0"/>
                              <w:marRight w:val="0"/>
                              <w:marTop w:val="0"/>
                              <w:marBottom w:val="225"/>
                              <w:divBdr>
                                <w:top w:val="none" w:sz="0" w:space="0" w:color="auto"/>
                                <w:left w:val="none" w:sz="0" w:space="0" w:color="auto"/>
                                <w:bottom w:val="none" w:sz="0" w:space="0" w:color="auto"/>
                                <w:right w:val="none" w:sz="0" w:space="0" w:color="auto"/>
                              </w:divBdr>
                              <w:divsChild>
                                <w:div w:id="683283173">
                                  <w:marLeft w:val="0"/>
                                  <w:marRight w:val="0"/>
                                  <w:marTop w:val="0"/>
                                  <w:marBottom w:val="0"/>
                                  <w:divBdr>
                                    <w:top w:val="none" w:sz="0" w:space="0" w:color="auto"/>
                                    <w:left w:val="none" w:sz="0" w:space="0" w:color="auto"/>
                                    <w:bottom w:val="none" w:sz="0" w:space="0" w:color="auto"/>
                                    <w:right w:val="none" w:sz="0" w:space="0" w:color="auto"/>
                                  </w:divBdr>
                                  <w:divsChild>
                                    <w:div w:id="1419711610">
                                      <w:marLeft w:val="0"/>
                                      <w:marRight w:val="0"/>
                                      <w:marTop w:val="0"/>
                                      <w:marBottom w:val="0"/>
                                      <w:divBdr>
                                        <w:top w:val="none" w:sz="0" w:space="0" w:color="auto"/>
                                        <w:left w:val="none" w:sz="0" w:space="0" w:color="auto"/>
                                        <w:bottom w:val="none" w:sz="0" w:space="0" w:color="auto"/>
                                        <w:right w:val="none" w:sz="0" w:space="0" w:color="auto"/>
                                      </w:divBdr>
                                      <w:divsChild>
                                        <w:div w:id="14604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598">
                                  <w:marLeft w:val="0"/>
                                  <w:marRight w:val="0"/>
                                  <w:marTop w:val="0"/>
                                  <w:marBottom w:val="0"/>
                                  <w:divBdr>
                                    <w:top w:val="none" w:sz="0" w:space="0" w:color="auto"/>
                                    <w:left w:val="none" w:sz="0" w:space="0" w:color="auto"/>
                                    <w:bottom w:val="none" w:sz="0" w:space="0" w:color="auto"/>
                                    <w:right w:val="none" w:sz="0" w:space="0" w:color="auto"/>
                                  </w:divBdr>
                                  <w:divsChild>
                                    <w:div w:id="20386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746">
                              <w:marLeft w:val="0"/>
                              <w:marRight w:val="0"/>
                              <w:marTop w:val="0"/>
                              <w:marBottom w:val="0"/>
                              <w:divBdr>
                                <w:top w:val="none" w:sz="0" w:space="0" w:color="auto"/>
                                <w:left w:val="none" w:sz="0" w:space="0" w:color="auto"/>
                                <w:bottom w:val="none" w:sz="0" w:space="0" w:color="auto"/>
                                <w:right w:val="none" w:sz="0" w:space="0" w:color="auto"/>
                              </w:divBdr>
                              <w:divsChild>
                                <w:div w:id="670840435">
                                  <w:marLeft w:val="0"/>
                                  <w:marRight w:val="0"/>
                                  <w:marTop w:val="0"/>
                                  <w:marBottom w:val="0"/>
                                  <w:divBdr>
                                    <w:top w:val="none" w:sz="0" w:space="0" w:color="auto"/>
                                    <w:left w:val="none" w:sz="0" w:space="0" w:color="auto"/>
                                    <w:bottom w:val="none" w:sz="0" w:space="0" w:color="auto"/>
                                    <w:right w:val="none" w:sz="0" w:space="0" w:color="auto"/>
                                  </w:divBdr>
                                  <w:divsChild>
                                    <w:div w:id="350761305">
                                      <w:marLeft w:val="0"/>
                                      <w:marRight w:val="0"/>
                                      <w:marTop w:val="0"/>
                                      <w:marBottom w:val="0"/>
                                      <w:divBdr>
                                        <w:top w:val="none" w:sz="0" w:space="0" w:color="auto"/>
                                        <w:left w:val="none" w:sz="0" w:space="0" w:color="auto"/>
                                        <w:bottom w:val="none" w:sz="0" w:space="0" w:color="auto"/>
                                        <w:right w:val="none" w:sz="0" w:space="0" w:color="auto"/>
                                      </w:divBdr>
                                      <w:divsChild>
                                        <w:div w:id="10144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0236">
                              <w:marLeft w:val="0"/>
                              <w:marRight w:val="0"/>
                              <w:marTop w:val="0"/>
                              <w:marBottom w:val="0"/>
                              <w:divBdr>
                                <w:top w:val="none" w:sz="0" w:space="0" w:color="auto"/>
                                <w:left w:val="none" w:sz="0" w:space="0" w:color="auto"/>
                                <w:bottom w:val="none" w:sz="0" w:space="0" w:color="auto"/>
                                <w:right w:val="none" w:sz="0" w:space="0" w:color="auto"/>
                              </w:divBdr>
                              <w:divsChild>
                                <w:div w:id="501314683">
                                  <w:marLeft w:val="0"/>
                                  <w:marRight w:val="0"/>
                                  <w:marTop w:val="0"/>
                                  <w:marBottom w:val="0"/>
                                  <w:divBdr>
                                    <w:top w:val="none" w:sz="0" w:space="0" w:color="auto"/>
                                    <w:left w:val="none" w:sz="0" w:space="0" w:color="auto"/>
                                    <w:bottom w:val="none" w:sz="0" w:space="0" w:color="auto"/>
                                    <w:right w:val="none" w:sz="0" w:space="0" w:color="auto"/>
                                  </w:divBdr>
                                  <w:divsChild>
                                    <w:div w:id="20802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86574">
      <w:bodyDiv w:val="1"/>
      <w:marLeft w:val="0"/>
      <w:marRight w:val="0"/>
      <w:marTop w:val="0"/>
      <w:marBottom w:val="0"/>
      <w:divBdr>
        <w:top w:val="none" w:sz="0" w:space="0" w:color="auto"/>
        <w:left w:val="none" w:sz="0" w:space="0" w:color="auto"/>
        <w:bottom w:val="none" w:sz="0" w:space="0" w:color="auto"/>
        <w:right w:val="none" w:sz="0" w:space="0" w:color="auto"/>
      </w:divBdr>
    </w:div>
    <w:div w:id="245310545">
      <w:bodyDiv w:val="1"/>
      <w:marLeft w:val="0"/>
      <w:marRight w:val="0"/>
      <w:marTop w:val="0"/>
      <w:marBottom w:val="0"/>
      <w:divBdr>
        <w:top w:val="none" w:sz="0" w:space="0" w:color="auto"/>
        <w:left w:val="none" w:sz="0" w:space="0" w:color="auto"/>
        <w:bottom w:val="none" w:sz="0" w:space="0" w:color="auto"/>
        <w:right w:val="none" w:sz="0" w:space="0" w:color="auto"/>
      </w:divBdr>
    </w:div>
    <w:div w:id="404034301">
      <w:bodyDiv w:val="1"/>
      <w:marLeft w:val="0"/>
      <w:marRight w:val="0"/>
      <w:marTop w:val="0"/>
      <w:marBottom w:val="0"/>
      <w:divBdr>
        <w:top w:val="none" w:sz="0" w:space="0" w:color="auto"/>
        <w:left w:val="none" w:sz="0" w:space="0" w:color="auto"/>
        <w:bottom w:val="none" w:sz="0" w:space="0" w:color="auto"/>
        <w:right w:val="none" w:sz="0" w:space="0" w:color="auto"/>
      </w:divBdr>
      <w:divsChild>
        <w:div w:id="1328483122">
          <w:marLeft w:val="0"/>
          <w:marRight w:val="0"/>
          <w:marTop w:val="0"/>
          <w:marBottom w:val="0"/>
          <w:divBdr>
            <w:top w:val="none" w:sz="0" w:space="0" w:color="auto"/>
            <w:left w:val="none" w:sz="0" w:space="0" w:color="auto"/>
            <w:bottom w:val="none" w:sz="0" w:space="0" w:color="auto"/>
            <w:right w:val="none" w:sz="0" w:space="0" w:color="auto"/>
          </w:divBdr>
          <w:divsChild>
            <w:div w:id="49768721">
              <w:marLeft w:val="0"/>
              <w:marRight w:val="0"/>
              <w:marTop w:val="0"/>
              <w:marBottom w:val="0"/>
              <w:divBdr>
                <w:top w:val="none" w:sz="0" w:space="0" w:color="auto"/>
                <w:left w:val="none" w:sz="0" w:space="0" w:color="auto"/>
                <w:bottom w:val="none" w:sz="0" w:space="0" w:color="auto"/>
                <w:right w:val="none" w:sz="0" w:space="0" w:color="auto"/>
              </w:divBdr>
              <w:divsChild>
                <w:div w:id="244264590">
                  <w:marLeft w:val="0"/>
                  <w:marRight w:val="0"/>
                  <w:marTop w:val="0"/>
                  <w:marBottom w:val="0"/>
                  <w:divBdr>
                    <w:top w:val="none" w:sz="0" w:space="0" w:color="auto"/>
                    <w:left w:val="none" w:sz="0" w:space="0" w:color="auto"/>
                    <w:bottom w:val="none" w:sz="0" w:space="0" w:color="auto"/>
                    <w:right w:val="none" w:sz="0" w:space="0" w:color="auto"/>
                  </w:divBdr>
                  <w:divsChild>
                    <w:div w:id="1150252314">
                      <w:marLeft w:val="0"/>
                      <w:marRight w:val="0"/>
                      <w:marTop w:val="0"/>
                      <w:marBottom w:val="0"/>
                      <w:divBdr>
                        <w:top w:val="none" w:sz="0" w:space="0" w:color="auto"/>
                        <w:left w:val="none" w:sz="0" w:space="0" w:color="auto"/>
                        <w:bottom w:val="none" w:sz="0" w:space="0" w:color="auto"/>
                        <w:right w:val="none" w:sz="0" w:space="0" w:color="auto"/>
                      </w:divBdr>
                      <w:divsChild>
                        <w:div w:id="1865165458">
                          <w:marLeft w:val="0"/>
                          <w:marRight w:val="0"/>
                          <w:marTop w:val="0"/>
                          <w:marBottom w:val="0"/>
                          <w:divBdr>
                            <w:top w:val="none" w:sz="0" w:space="0" w:color="auto"/>
                            <w:left w:val="none" w:sz="0" w:space="0" w:color="auto"/>
                            <w:bottom w:val="none" w:sz="0" w:space="0" w:color="auto"/>
                            <w:right w:val="none" w:sz="0" w:space="0" w:color="auto"/>
                          </w:divBdr>
                          <w:divsChild>
                            <w:div w:id="1876581530">
                              <w:marLeft w:val="0"/>
                              <w:marRight w:val="0"/>
                              <w:marTop w:val="0"/>
                              <w:marBottom w:val="225"/>
                              <w:divBdr>
                                <w:top w:val="none" w:sz="0" w:space="0" w:color="auto"/>
                                <w:left w:val="none" w:sz="0" w:space="0" w:color="auto"/>
                                <w:bottom w:val="none" w:sz="0" w:space="0" w:color="auto"/>
                                <w:right w:val="none" w:sz="0" w:space="0" w:color="auto"/>
                              </w:divBdr>
                              <w:divsChild>
                                <w:div w:id="899243918">
                                  <w:marLeft w:val="0"/>
                                  <w:marRight w:val="0"/>
                                  <w:marTop w:val="0"/>
                                  <w:marBottom w:val="0"/>
                                  <w:divBdr>
                                    <w:top w:val="none" w:sz="0" w:space="0" w:color="auto"/>
                                    <w:left w:val="none" w:sz="0" w:space="0" w:color="auto"/>
                                    <w:bottom w:val="none" w:sz="0" w:space="0" w:color="auto"/>
                                    <w:right w:val="none" w:sz="0" w:space="0" w:color="auto"/>
                                  </w:divBdr>
                                  <w:divsChild>
                                    <w:div w:id="1900895243">
                                      <w:marLeft w:val="0"/>
                                      <w:marRight w:val="0"/>
                                      <w:marTop w:val="0"/>
                                      <w:marBottom w:val="0"/>
                                      <w:divBdr>
                                        <w:top w:val="none" w:sz="0" w:space="0" w:color="auto"/>
                                        <w:left w:val="none" w:sz="0" w:space="0" w:color="auto"/>
                                        <w:bottom w:val="none" w:sz="0" w:space="0" w:color="auto"/>
                                        <w:right w:val="none" w:sz="0" w:space="0" w:color="auto"/>
                                      </w:divBdr>
                                      <w:divsChild>
                                        <w:div w:id="16738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0185">
                                  <w:marLeft w:val="0"/>
                                  <w:marRight w:val="0"/>
                                  <w:marTop w:val="0"/>
                                  <w:marBottom w:val="0"/>
                                  <w:divBdr>
                                    <w:top w:val="none" w:sz="0" w:space="0" w:color="auto"/>
                                    <w:left w:val="none" w:sz="0" w:space="0" w:color="auto"/>
                                    <w:bottom w:val="none" w:sz="0" w:space="0" w:color="auto"/>
                                    <w:right w:val="none" w:sz="0" w:space="0" w:color="auto"/>
                                  </w:divBdr>
                                  <w:divsChild>
                                    <w:div w:id="19772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46">
                              <w:marLeft w:val="0"/>
                              <w:marRight w:val="0"/>
                              <w:marTop w:val="0"/>
                              <w:marBottom w:val="0"/>
                              <w:divBdr>
                                <w:top w:val="none" w:sz="0" w:space="0" w:color="auto"/>
                                <w:left w:val="none" w:sz="0" w:space="0" w:color="auto"/>
                                <w:bottom w:val="none" w:sz="0" w:space="0" w:color="auto"/>
                                <w:right w:val="none" w:sz="0" w:space="0" w:color="auto"/>
                              </w:divBdr>
                              <w:divsChild>
                                <w:div w:id="1781681651">
                                  <w:marLeft w:val="0"/>
                                  <w:marRight w:val="0"/>
                                  <w:marTop w:val="0"/>
                                  <w:marBottom w:val="0"/>
                                  <w:divBdr>
                                    <w:top w:val="none" w:sz="0" w:space="0" w:color="auto"/>
                                    <w:left w:val="none" w:sz="0" w:space="0" w:color="auto"/>
                                    <w:bottom w:val="none" w:sz="0" w:space="0" w:color="auto"/>
                                    <w:right w:val="none" w:sz="0" w:space="0" w:color="auto"/>
                                  </w:divBdr>
                                  <w:divsChild>
                                    <w:div w:id="106509992">
                                      <w:marLeft w:val="0"/>
                                      <w:marRight w:val="0"/>
                                      <w:marTop w:val="0"/>
                                      <w:marBottom w:val="0"/>
                                      <w:divBdr>
                                        <w:top w:val="none" w:sz="0" w:space="0" w:color="auto"/>
                                        <w:left w:val="none" w:sz="0" w:space="0" w:color="auto"/>
                                        <w:bottom w:val="none" w:sz="0" w:space="0" w:color="auto"/>
                                        <w:right w:val="none" w:sz="0" w:space="0" w:color="auto"/>
                                      </w:divBdr>
                                      <w:divsChild>
                                        <w:div w:id="6340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4965">
                              <w:marLeft w:val="0"/>
                              <w:marRight w:val="0"/>
                              <w:marTop w:val="0"/>
                              <w:marBottom w:val="0"/>
                              <w:divBdr>
                                <w:top w:val="none" w:sz="0" w:space="0" w:color="auto"/>
                                <w:left w:val="none" w:sz="0" w:space="0" w:color="auto"/>
                                <w:bottom w:val="none" w:sz="0" w:space="0" w:color="auto"/>
                                <w:right w:val="none" w:sz="0" w:space="0" w:color="auto"/>
                              </w:divBdr>
                              <w:divsChild>
                                <w:div w:id="1451821908">
                                  <w:marLeft w:val="0"/>
                                  <w:marRight w:val="0"/>
                                  <w:marTop w:val="0"/>
                                  <w:marBottom w:val="0"/>
                                  <w:divBdr>
                                    <w:top w:val="none" w:sz="0" w:space="0" w:color="auto"/>
                                    <w:left w:val="none" w:sz="0" w:space="0" w:color="auto"/>
                                    <w:bottom w:val="none" w:sz="0" w:space="0" w:color="auto"/>
                                    <w:right w:val="none" w:sz="0" w:space="0" w:color="auto"/>
                                  </w:divBdr>
                                  <w:divsChild>
                                    <w:div w:id="96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797084">
      <w:bodyDiv w:val="1"/>
      <w:marLeft w:val="0"/>
      <w:marRight w:val="0"/>
      <w:marTop w:val="0"/>
      <w:marBottom w:val="0"/>
      <w:divBdr>
        <w:top w:val="none" w:sz="0" w:space="0" w:color="auto"/>
        <w:left w:val="none" w:sz="0" w:space="0" w:color="auto"/>
        <w:bottom w:val="none" w:sz="0" w:space="0" w:color="auto"/>
        <w:right w:val="none" w:sz="0" w:space="0" w:color="auto"/>
      </w:divBdr>
      <w:divsChild>
        <w:div w:id="1680962312">
          <w:marLeft w:val="0"/>
          <w:marRight w:val="0"/>
          <w:marTop w:val="0"/>
          <w:marBottom w:val="0"/>
          <w:divBdr>
            <w:top w:val="none" w:sz="0" w:space="0" w:color="auto"/>
            <w:left w:val="none" w:sz="0" w:space="0" w:color="auto"/>
            <w:bottom w:val="none" w:sz="0" w:space="0" w:color="auto"/>
            <w:right w:val="none" w:sz="0" w:space="0" w:color="auto"/>
          </w:divBdr>
          <w:divsChild>
            <w:div w:id="136729361">
              <w:marLeft w:val="0"/>
              <w:marRight w:val="0"/>
              <w:marTop w:val="0"/>
              <w:marBottom w:val="0"/>
              <w:divBdr>
                <w:top w:val="none" w:sz="0" w:space="0" w:color="auto"/>
                <w:left w:val="none" w:sz="0" w:space="0" w:color="auto"/>
                <w:bottom w:val="none" w:sz="0" w:space="0" w:color="auto"/>
                <w:right w:val="none" w:sz="0" w:space="0" w:color="auto"/>
              </w:divBdr>
              <w:divsChild>
                <w:div w:id="1400714881">
                  <w:marLeft w:val="0"/>
                  <w:marRight w:val="0"/>
                  <w:marTop w:val="0"/>
                  <w:marBottom w:val="0"/>
                  <w:divBdr>
                    <w:top w:val="none" w:sz="0" w:space="0" w:color="auto"/>
                    <w:left w:val="none" w:sz="0" w:space="0" w:color="auto"/>
                    <w:bottom w:val="none" w:sz="0" w:space="0" w:color="auto"/>
                    <w:right w:val="none" w:sz="0" w:space="0" w:color="auto"/>
                  </w:divBdr>
                  <w:divsChild>
                    <w:div w:id="2099404679">
                      <w:marLeft w:val="0"/>
                      <w:marRight w:val="0"/>
                      <w:marTop w:val="0"/>
                      <w:marBottom w:val="0"/>
                      <w:divBdr>
                        <w:top w:val="none" w:sz="0" w:space="0" w:color="auto"/>
                        <w:left w:val="none" w:sz="0" w:space="0" w:color="auto"/>
                        <w:bottom w:val="none" w:sz="0" w:space="0" w:color="auto"/>
                        <w:right w:val="none" w:sz="0" w:space="0" w:color="auto"/>
                      </w:divBdr>
                      <w:divsChild>
                        <w:div w:id="1400444399">
                          <w:marLeft w:val="0"/>
                          <w:marRight w:val="0"/>
                          <w:marTop w:val="0"/>
                          <w:marBottom w:val="0"/>
                          <w:divBdr>
                            <w:top w:val="none" w:sz="0" w:space="0" w:color="auto"/>
                            <w:left w:val="none" w:sz="0" w:space="0" w:color="auto"/>
                            <w:bottom w:val="none" w:sz="0" w:space="0" w:color="auto"/>
                            <w:right w:val="none" w:sz="0" w:space="0" w:color="auto"/>
                          </w:divBdr>
                          <w:divsChild>
                            <w:div w:id="154535150">
                              <w:marLeft w:val="0"/>
                              <w:marRight w:val="0"/>
                              <w:marTop w:val="0"/>
                              <w:marBottom w:val="225"/>
                              <w:divBdr>
                                <w:top w:val="none" w:sz="0" w:space="0" w:color="auto"/>
                                <w:left w:val="none" w:sz="0" w:space="0" w:color="auto"/>
                                <w:bottom w:val="none" w:sz="0" w:space="0" w:color="auto"/>
                                <w:right w:val="none" w:sz="0" w:space="0" w:color="auto"/>
                              </w:divBdr>
                              <w:divsChild>
                                <w:div w:id="1313362825">
                                  <w:marLeft w:val="0"/>
                                  <w:marRight w:val="0"/>
                                  <w:marTop w:val="0"/>
                                  <w:marBottom w:val="0"/>
                                  <w:divBdr>
                                    <w:top w:val="none" w:sz="0" w:space="0" w:color="auto"/>
                                    <w:left w:val="none" w:sz="0" w:space="0" w:color="auto"/>
                                    <w:bottom w:val="none" w:sz="0" w:space="0" w:color="auto"/>
                                    <w:right w:val="none" w:sz="0" w:space="0" w:color="auto"/>
                                  </w:divBdr>
                                  <w:divsChild>
                                    <w:div w:id="356851583">
                                      <w:marLeft w:val="0"/>
                                      <w:marRight w:val="0"/>
                                      <w:marTop w:val="0"/>
                                      <w:marBottom w:val="0"/>
                                      <w:divBdr>
                                        <w:top w:val="none" w:sz="0" w:space="0" w:color="auto"/>
                                        <w:left w:val="none" w:sz="0" w:space="0" w:color="auto"/>
                                        <w:bottom w:val="none" w:sz="0" w:space="0" w:color="auto"/>
                                        <w:right w:val="none" w:sz="0" w:space="0" w:color="auto"/>
                                      </w:divBdr>
                                      <w:divsChild>
                                        <w:div w:id="16895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3701">
                                  <w:marLeft w:val="0"/>
                                  <w:marRight w:val="0"/>
                                  <w:marTop w:val="0"/>
                                  <w:marBottom w:val="0"/>
                                  <w:divBdr>
                                    <w:top w:val="none" w:sz="0" w:space="0" w:color="auto"/>
                                    <w:left w:val="none" w:sz="0" w:space="0" w:color="auto"/>
                                    <w:bottom w:val="none" w:sz="0" w:space="0" w:color="auto"/>
                                    <w:right w:val="none" w:sz="0" w:space="0" w:color="auto"/>
                                  </w:divBdr>
                                  <w:divsChild>
                                    <w:div w:id="14699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5247">
                              <w:marLeft w:val="0"/>
                              <w:marRight w:val="0"/>
                              <w:marTop w:val="0"/>
                              <w:marBottom w:val="0"/>
                              <w:divBdr>
                                <w:top w:val="none" w:sz="0" w:space="0" w:color="auto"/>
                                <w:left w:val="none" w:sz="0" w:space="0" w:color="auto"/>
                                <w:bottom w:val="none" w:sz="0" w:space="0" w:color="auto"/>
                                <w:right w:val="none" w:sz="0" w:space="0" w:color="auto"/>
                              </w:divBdr>
                              <w:divsChild>
                                <w:div w:id="1174343104">
                                  <w:marLeft w:val="0"/>
                                  <w:marRight w:val="0"/>
                                  <w:marTop w:val="0"/>
                                  <w:marBottom w:val="0"/>
                                  <w:divBdr>
                                    <w:top w:val="none" w:sz="0" w:space="0" w:color="auto"/>
                                    <w:left w:val="none" w:sz="0" w:space="0" w:color="auto"/>
                                    <w:bottom w:val="none" w:sz="0" w:space="0" w:color="auto"/>
                                    <w:right w:val="none" w:sz="0" w:space="0" w:color="auto"/>
                                  </w:divBdr>
                                  <w:divsChild>
                                    <w:div w:id="1281691868">
                                      <w:marLeft w:val="0"/>
                                      <w:marRight w:val="0"/>
                                      <w:marTop w:val="0"/>
                                      <w:marBottom w:val="0"/>
                                      <w:divBdr>
                                        <w:top w:val="none" w:sz="0" w:space="0" w:color="auto"/>
                                        <w:left w:val="none" w:sz="0" w:space="0" w:color="auto"/>
                                        <w:bottom w:val="none" w:sz="0" w:space="0" w:color="auto"/>
                                        <w:right w:val="none" w:sz="0" w:space="0" w:color="auto"/>
                                      </w:divBdr>
                                      <w:divsChild>
                                        <w:div w:id="4403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09273">
                              <w:marLeft w:val="0"/>
                              <w:marRight w:val="0"/>
                              <w:marTop w:val="0"/>
                              <w:marBottom w:val="0"/>
                              <w:divBdr>
                                <w:top w:val="none" w:sz="0" w:space="0" w:color="auto"/>
                                <w:left w:val="none" w:sz="0" w:space="0" w:color="auto"/>
                                <w:bottom w:val="none" w:sz="0" w:space="0" w:color="auto"/>
                                <w:right w:val="none" w:sz="0" w:space="0" w:color="auto"/>
                              </w:divBdr>
                              <w:divsChild>
                                <w:div w:id="2113477752">
                                  <w:marLeft w:val="0"/>
                                  <w:marRight w:val="0"/>
                                  <w:marTop w:val="0"/>
                                  <w:marBottom w:val="0"/>
                                  <w:divBdr>
                                    <w:top w:val="none" w:sz="0" w:space="0" w:color="auto"/>
                                    <w:left w:val="none" w:sz="0" w:space="0" w:color="auto"/>
                                    <w:bottom w:val="none" w:sz="0" w:space="0" w:color="auto"/>
                                    <w:right w:val="none" w:sz="0" w:space="0" w:color="auto"/>
                                  </w:divBdr>
                                  <w:divsChild>
                                    <w:div w:id="4459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670043">
      <w:bodyDiv w:val="1"/>
      <w:marLeft w:val="0"/>
      <w:marRight w:val="0"/>
      <w:marTop w:val="0"/>
      <w:marBottom w:val="0"/>
      <w:divBdr>
        <w:top w:val="none" w:sz="0" w:space="0" w:color="auto"/>
        <w:left w:val="none" w:sz="0" w:space="0" w:color="auto"/>
        <w:bottom w:val="none" w:sz="0" w:space="0" w:color="auto"/>
        <w:right w:val="none" w:sz="0" w:space="0" w:color="auto"/>
      </w:divBdr>
    </w:div>
    <w:div w:id="1078211891">
      <w:bodyDiv w:val="1"/>
      <w:marLeft w:val="0"/>
      <w:marRight w:val="0"/>
      <w:marTop w:val="0"/>
      <w:marBottom w:val="0"/>
      <w:divBdr>
        <w:top w:val="none" w:sz="0" w:space="0" w:color="auto"/>
        <w:left w:val="none" w:sz="0" w:space="0" w:color="auto"/>
        <w:bottom w:val="none" w:sz="0" w:space="0" w:color="auto"/>
        <w:right w:val="none" w:sz="0" w:space="0" w:color="auto"/>
      </w:divBdr>
      <w:divsChild>
        <w:div w:id="1361203087">
          <w:marLeft w:val="0"/>
          <w:marRight w:val="0"/>
          <w:marTop w:val="0"/>
          <w:marBottom w:val="0"/>
          <w:divBdr>
            <w:top w:val="none" w:sz="0" w:space="0" w:color="auto"/>
            <w:left w:val="none" w:sz="0" w:space="0" w:color="auto"/>
            <w:bottom w:val="none" w:sz="0" w:space="0" w:color="auto"/>
            <w:right w:val="none" w:sz="0" w:space="0" w:color="auto"/>
          </w:divBdr>
          <w:divsChild>
            <w:div w:id="1315986234">
              <w:marLeft w:val="0"/>
              <w:marRight w:val="0"/>
              <w:marTop w:val="0"/>
              <w:marBottom w:val="0"/>
              <w:divBdr>
                <w:top w:val="none" w:sz="0" w:space="0" w:color="auto"/>
                <w:left w:val="none" w:sz="0" w:space="0" w:color="auto"/>
                <w:bottom w:val="none" w:sz="0" w:space="0" w:color="auto"/>
                <w:right w:val="none" w:sz="0" w:space="0" w:color="auto"/>
              </w:divBdr>
              <w:divsChild>
                <w:div w:id="156962766">
                  <w:marLeft w:val="0"/>
                  <w:marRight w:val="0"/>
                  <w:marTop w:val="0"/>
                  <w:marBottom w:val="0"/>
                  <w:divBdr>
                    <w:top w:val="none" w:sz="0" w:space="0" w:color="auto"/>
                    <w:left w:val="none" w:sz="0" w:space="0" w:color="auto"/>
                    <w:bottom w:val="none" w:sz="0" w:space="0" w:color="auto"/>
                    <w:right w:val="none" w:sz="0" w:space="0" w:color="auto"/>
                  </w:divBdr>
                  <w:divsChild>
                    <w:div w:id="1010524434">
                      <w:marLeft w:val="0"/>
                      <w:marRight w:val="0"/>
                      <w:marTop w:val="0"/>
                      <w:marBottom w:val="0"/>
                      <w:divBdr>
                        <w:top w:val="none" w:sz="0" w:space="0" w:color="auto"/>
                        <w:left w:val="none" w:sz="0" w:space="0" w:color="auto"/>
                        <w:bottom w:val="none" w:sz="0" w:space="0" w:color="auto"/>
                        <w:right w:val="none" w:sz="0" w:space="0" w:color="auto"/>
                      </w:divBdr>
                      <w:divsChild>
                        <w:div w:id="1152790439">
                          <w:marLeft w:val="0"/>
                          <w:marRight w:val="0"/>
                          <w:marTop w:val="0"/>
                          <w:marBottom w:val="0"/>
                          <w:divBdr>
                            <w:top w:val="none" w:sz="0" w:space="0" w:color="auto"/>
                            <w:left w:val="none" w:sz="0" w:space="0" w:color="auto"/>
                            <w:bottom w:val="none" w:sz="0" w:space="0" w:color="auto"/>
                            <w:right w:val="none" w:sz="0" w:space="0" w:color="auto"/>
                          </w:divBdr>
                          <w:divsChild>
                            <w:div w:id="1466040803">
                              <w:marLeft w:val="0"/>
                              <w:marRight w:val="0"/>
                              <w:marTop w:val="0"/>
                              <w:marBottom w:val="225"/>
                              <w:divBdr>
                                <w:top w:val="none" w:sz="0" w:space="0" w:color="auto"/>
                                <w:left w:val="none" w:sz="0" w:space="0" w:color="auto"/>
                                <w:bottom w:val="none" w:sz="0" w:space="0" w:color="auto"/>
                                <w:right w:val="none" w:sz="0" w:space="0" w:color="auto"/>
                              </w:divBdr>
                              <w:divsChild>
                                <w:div w:id="605969228">
                                  <w:marLeft w:val="0"/>
                                  <w:marRight w:val="0"/>
                                  <w:marTop w:val="0"/>
                                  <w:marBottom w:val="0"/>
                                  <w:divBdr>
                                    <w:top w:val="none" w:sz="0" w:space="0" w:color="auto"/>
                                    <w:left w:val="none" w:sz="0" w:space="0" w:color="auto"/>
                                    <w:bottom w:val="none" w:sz="0" w:space="0" w:color="auto"/>
                                    <w:right w:val="none" w:sz="0" w:space="0" w:color="auto"/>
                                  </w:divBdr>
                                  <w:divsChild>
                                    <w:div w:id="2060125979">
                                      <w:marLeft w:val="0"/>
                                      <w:marRight w:val="0"/>
                                      <w:marTop w:val="0"/>
                                      <w:marBottom w:val="0"/>
                                      <w:divBdr>
                                        <w:top w:val="none" w:sz="0" w:space="0" w:color="auto"/>
                                        <w:left w:val="none" w:sz="0" w:space="0" w:color="auto"/>
                                        <w:bottom w:val="none" w:sz="0" w:space="0" w:color="auto"/>
                                        <w:right w:val="none" w:sz="0" w:space="0" w:color="auto"/>
                                      </w:divBdr>
                                      <w:divsChild>
                                        <w:div w:id="1361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227">
                                  <w:marLeft w:val="0"/>
                                  <w:marRight w:val="0"/>
                                  <w:marTop w:val="0"/>
                                  <w:marBottom w:val="0"/>
                                  <w:divBdr>
                                    <w:top w:val="none" w:sz="0" w:space="0" w:color="auto"/>
                                    <w:left w:val="none" w:sz="0" w:space="0" w:color="auto"/>
                                    <w:bottom w:val="none" w:sz="0" w:space="0" w:color="auto"/>
                                    <w:right w:val="none" w:sz="0" w:space="0" w:color="auto"/>
                                  </w:divBdr>
                                  <w:divsChild>
                                    <w:div w:id="3090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426">
                              <w:marLeft w:val="0"/>
                              <w:marRight w:val="0"/>
                              <w:marTop w:val="0"/>
                              <w:marBottom w:val="0"/>
                              <w:divBdr>
                                <w:top w:val="none" w:sz="0" w:space="0" w:color="auto"/>
                                <w:left w:val="none" w:sz="0" w:space="0" w:color="auto"/>
                                <w:bottom w:val="none" w:sz="0" w:space="0" w:color="auto"/>
                                <w:right w:val="none" w:sz="0" w:space="0" w:color="auto"/>
                              </w:divBdr>
                              <w:divsChild>
                                <w:div w:id="488444265">
                                  <w:marLeft w:val="0"/>
                                  <w:marRight w:val="0"/>
                                  <w:marTop w:val="0"/>
                                  <w:marBottom w:val="0"/>
                                  <w:divBdr>
                                    <w:top w:val="none" w:sz="0" w:space="0" w:color="auto"/>
                                    <w:left w:val="none" w:sz="0" w:space="0" w:color="auto"/>
                                    <w:bottom w:val="none" w:sz="0" w:space="0" w:color="auto"/>
                                    <w:right w:val="none" w:sz="0" w:space="0" w:color="auto"/>
                                  </w:divBdr>
                                  <w:divsChild>
                                    <w:div w:id="736561837">
                                      <w:marLeft w:val="0"/>
                                      <w:marRight w:val="0"/>
                                      <w:marTop w:val="0"/>
                                      <w:marBottom w:val="0"/>
                                      <w:divBdr>
                                        <w:top w:val="none" w:sz="0" w:space="0" w:color="auto"/>
                                        <w:left w:val="none" w:sz="0" w:space="0" w:color="auto"/>
                                        <w:bottom w:val="none" w:sz="0" w:space="0" w:color="auto"/>
                                        <w:right w:val="none" w:sz="0" w:space="0" w:color="auto"/>
                                      </w:divBdr>
                                      <w:divsChild>
                                        <w:div w:id="16621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4042">
                              <w:marLeft w:val="0"/>
                              <w:marRight w:val="0"/>
                              <w:marTop w:val="0"/>
                              <w:marBottom w:val="0"/>
                              <w:divBdr>
                                <w:top w:val="none" w:sz="0" w:space="0" w:color="auto"/>
                                <w:left w:val="none" w:sz="0" w:space="0" w:color="auto"/>
                                <w:bottom w:val="none" w:sz="0" w:space="0" w:color="auto"/>
                                <w:right w:val="none" w:sz="0" w:space="0" w:color="auto"/>
                              </w:divBdr>
                              <w:divsChild>
                                <w:div w:id="804855797">
                                  <w:marLeft w:val="0"/>
                                  <w:marRight w:val="0"/>
                                  <w:marTop w:val="0"/>
                                  <w:marBottom w:val="0"/>
                                  <w:divBdr>
                                    <w:top w:val="none" w:sz="0" w:space="0" w:color="auto"/>
                                    <w:left w:val="none" w:sz="0" w:space="0" w:color="auto"/>
                                    <w:bottom w:val="none" w:sz="0" w:space="0" w:color="auto"/>
                                    <w:right w:val="none" w:sz="0" w:space="0" w:color="auto"/>
                                  </w:divBdr>
                                  <w:divsChild>
                                    <w:div w:id="8112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5692">
      <w:bodyDiv w:val="1"/>
      <w:marLeft w:val="0"/>
      <w:marRight w:val="0"/>
      <w:marTop w:val="0"/>
      <w:marBottom w:val="0"/>
      <w:divBdr>
        <w:top w:val="none" w:sz="0" w:space="0" w:color="auto"/>
        <w:left w:val="none" w:sz="0" w:space="0" w:color="auto"/>
        <w:bottom w:val="none" w:sz="0" w:space="0" w:color="auto"/>
        <w:right w:val="none" w:sz="0" w:space="0" w:color="auto"/>
      </w:divBdr>
    </w:div>
    <w:div w:id="1419138709">
      <w:bodyDiv w:val="1"/>
      <w:marLeft w:val="0"/>
      <w:marRight w:val="0"/>
      <w:marTop w:val="0"/>
      <w:marBottom w:val="0"/>
      <w:divBdr>
        <w:top w:val="none" w:sz="0" w:space="0" w:color="auto"/>
        <w:left w:val="none" w:sz="0" w:space="0" w:color="auto"/>
        <w:bottom w:val="none" w:sz="0" w:space="0" w:color="auto"/>
        <w:right w:val="none" w:sz="0" w:space="0" w:color="auto"/>
      </w:divBdr>
    </w:div>
    <w:div w:id="1499077695">
      <w:bodyDiv w:val="1"/>
      <w:marLeft w:val="0"/>
      <w:marRight w:val="0"/>
      <w:marTop w:val="0"/>
      <w:marBottom w:val="0"/>
      <w:divBdr>
        <w:top w:val="none" w:sz="0" w:space="0" w:color="auto"/>
        <w:left w:val="none" w:sz="0" w:space="0" w:color="auto"/>
        <w:bottom w:val="none" w:sz="0" w:space="0" w:color="auto"/>
        <w:right w:val="none" w:sz="0" w:space="0" w:color="auto"/>
      </w:divBdr>
    </w:div>
    <w:div w:id="1687369645">
      <w:bodyDiv w:val="1"/>
      <w:marLeft w:val="0"/>
      <w:marRight w:val="0"/>
      <w:marTop w:val="0"/>
      <w:marBottom w:val="0"/>
      <w:divBdr>
        <w:top w:val="none" w:sz="0" w:space="0" w:color="auto"/>
        <w:left w:val="none" w:sz="0" w:space="0" w:color="auto"/>
        <w:bottom w:val="none" w:sz="0" w:space="0" w:color="auto"/>
        <w:right w:val="none" w:sz="0" w:space="0" w:color="auto"/>
      </w:divBdr>
    </w:div>
    <w:div w:id="1762525387">
      <w:bodyDiv w:val="1"/>
      <w:marLeft w:val="0"/>
      <w:marRight w:val="0"/>
      <w:marTop w:val="0"/>
      <w:marBottom w:val="0"/>
      <w:divBdr>
        <w:top w:val="none" w:sz="0" w:space="0" w:color="auto"/>
        <w:left w:val="none" w:sz="0" w:space="0" w:color="auto"/>
        <w:bottom w:val="none" w:sz="0" w:space="0" w:color="auto"/>
        <w:right w:val="none" w:sz="0" w:space="0" w:color="auto"/>
      </w:divBdr>
    </w:div>
    <w:div w:id="18433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selbststaendig.de/" TargetMode="External"/><Relationship Id="rId26" Type="http://schemas.openxmlformats.org/officeDocument/2006/relationships/hyperlink" Target="https://www.selbststaendig.de/geschaeftsideen" TargetMode="External"/><Relationship Id="rId39" Type="http://schemas.openxmlformats.org/officeDocument/2006/relationships/fontTable" Target="fontTable.xml"/><Relationship Id="rId21" Type="http://schemas.openxmlformats.org/officeDocument/2006/relationships/hyperlink" Target="https://www.selbststaendig.de/krankenkassenrechner" TargetMode="External"/><Relationship Id="rId34" Type="http://schemas.openxmlformats.org/officeDocument/2006/relationships/hyperlink" Target="https://www.selbststaendig.de/private-krankenversicherung" TargetMode="External"/><Relationship Id="rId7" Type="http://schemas.openxmlformats.org/officeDocument/2006/relationships/webSettings" Target="webSettings.xml"/><Relationship Id="rId12" Type="http://schemas.openxmlformats.org/officeDocument/2006/relationships/hyperlink" Target="https://www.selbststaendig.de/geschaeftsideen" TargetMode="External"/><Relationship Id="rId17" Type="http://schemas.openxmlformats.org/officeDocument/2006/relationships/hyperlink" Target="https://www.gesetze-im-internet.de/bkleingg/BJNR002100983.html" TargetMode="External"/><Relationship Id="rId25" Type="http://schemas.openxmlformats.org/officeDocument/2006/relationships/hyperlink" Target="https://www.selbststaendig.de/" TargetMode="External"/><Relationship Id="rId33" Type="http://schemas.openxmlformats.org/officeDocument/2006/relationships/hyperlink" Target="https://www.selbststaendig.de/geschaeftsideen" TargetMode="External"/><Relationship Id="rId38" Type="http://schemas.openxmlformats.org/officeDocument/2006/relationships/hyperlink" Target="https://www.selbststaendig.de/wissen/businessplan" TargetMode="External"/><Relationship Id="rId2" Type="http://schemas.openxmlformats.org/officeDocument/2006/relationships/customXml" Target="../customXml/item2.xml"/><Relationship Id="rId16" Type="http://schemas.openxmlformats.org/officeDocument/2006/relationships/hyperlink" Target="https://www.selbststaendig.de/geschaeftsidee" TargetMode="External"/><Relationship Id="rId20" Type="http://schemas.openxmlformats.org/officeDocument/2006/relationships/hyperlink" Target="https://www.selbststaendig.de/private-krankenversicherung" TargetMode="External"/><Relationship Id="rId29" Type="http://schemas.openxmlformats.org/officeDocument/2006/relationships/hyperlink" Target="https://www.selbststaendig.de/geschaeftside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lbststaendig.de/" TargetMode="External"/><Relationship Id="rId24" Type="http://schemas.openxmlformats.org/officeDocument/2006/relationships/hyperlink" Target="https://www.selbststaendig.de/wissen/businessplan" TargetMode="External"/><Relationship Id="rId32" Type="http://schemas.openxmlformats.org/officeDocument/2006/relationships/hyperlink" Target="https://www.selbststaendig.de/" TargetMode="External"/><Relationship Id="rId37" Type="http://schemas.openxmlformats.org/officeDocument/2006/relationships/hyperlink" Target="https://www.gesetze-im-internet.de/bkleingg/BJNR002100983.html"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elbststaendig.de/krankenkassenrechner" TargetMode="External"/><Relationship Id="rId23" Type="http://schemas.openxmlformats.org/officeDocument/2006/relationships/hyperlink" Target="https://www.gesetze-im-internet.de/bkleingg/BJNR002100983.html" TargetMode="External"/><Relationship Id="rId28" Type="http://schemas.openxmlformats.org/officeDocument/2006/relationships/hyperlink" Target="https://www.selbststaendig.de/krankenkassenrechner" TargetMode="External"/><Relationship Id="rId36" Type="http://schemas.openxmlformats.org/officeDocument/2006/relationships/hyperlink" Target="https://www.selbststaendig.de/geschaeftsidee" TargetMode="External"/><Relationship Id="rId10" Type="http://schemas.openxmlformats.org/officeDocument/2006/relationships/hyperlink" Target="https://www.gesetze-im-internet.de/bkleingg/BJNR002100983.html" TargetMode="External"/><Relationship Id="rId19" Type="http://schemas.openxmlformats.org/officeDocument/2006/relationships/hyperlink" Target="https://www.selbststaendig.de/geschaeftsideen" TargetMode="External"/><Relationship Id="rId31" Type="http://schemas.openxmlformats.org/officeDocument/2006/relationships/hyperlink" Target="https://www.selbststaendig.de/wissen/businesspl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elbststaendig.de/private-krankenversicherung" TargetMode="External"/><Relationship Id="rId22" Type="http://schemas.openxmlformats.org/officeDocument/2006/relationships/hyperlink" Target="https://www.selbststaendig.de/geschaeftsidee" TargetMode="External"/><Relationship Id="rId27" Type="http://schemas.openxmlformats.org/officeDocument/2006/relationships/hyperlink" Target="https://www.selbststaendig.de/private-krankenversicherung" TargetMode="External"/><Relationship Id="rId30" Type="http://schemas.openxmlformats.org/officeDocument/2006/relationships/hyperlink" Target="https://www.gesetze-im-internet.de/bkleingg/BJNR002100983.html" TargetMode="External"/><Relationship Id="rId35" Type="http://schemas.openxmlformats.org/officeDocument/2006/relationships/hyperlink" Target="https://www.selbststaendig.de/krankenkassenrechner"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woh\AppData\Roaming\Microsoft\Templates\Einfacher%20Zeilenabstand%20(le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purl.org/dc/term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4873beb7-5857-4685-be1f-d57550cc96cc"/>
    <ds:schemaRef ds:uri="http://schemas.microsoft.com/office/2006/metadata/properties"/>
  </ds:schemaRefs>
</ds:datastoreItem>
</file>

<file path=customXml/itemProps3.xml><?xml version="1.0" encoding="utf-8"?>
<ds:datastoreItem xmlns:ds="http://schemas.openxmlformats.org/officeDocument/2006/customXml" ds:itemID="{99C76A43-FB98-49E3-9939-BEE13E62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Template>
  <TotalTime>0</TotalTime>
  <Pages>27</Pages>
  <Words>7292</Words>
  <Characters>45941</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2025-01-08T15:05:00Z</dcterms:created>
  <dcterms:modified xsi:type="dcterms:W3CDTF">2025-01-08T15:21:00Z</dcterms:modified>
</cp:coreProperties>
</file>