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A84" w:rsidRPr="00550A84" w:rsidRDefault="00550A84" w:rsidP="00550A8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50A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Businessplan: Urban Farming</w:t>
      </w:r>
    </w:p>
    <w:p w:rsidR="00550A84" w:rsidRPr="00550A84" w:rsidRDefault="00CE1FDC" w:rsidP="00550A84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BF3F7F" w:rsidRDefault="00550A84" w:rsidP="00550A8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50A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1. Executive Summary</w:t>
      </w:r>
      <w:r w:rsidRPr="00550A8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BF3F7F" w:rsidRDefault="00550A84" w:rsidP="00550A8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50A8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Urban Farming ist ein innovatives Geschäftsmodell, das auf die nachhaltige Produktion von Lebensmitteln </w:t>
      </w:r>
      <w:r w:rsidR="00BF3F7F" w:rsidRPr="00BF3F7F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für Selbstversorger/Hobbygärtner</w:t>
      </w:r>
      <w:r w:rsidR="00BF3F7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auf Balkonen, Terrassen oder in Küchen </w:t>
      </w:r>
      <w:r w:rsidRPr="00550A8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abzielt. </w:t>
      </w:r>
    </w:p>
    <w:p w:rsidR="00BF3F7F" w:rsidRPr="00BF3F7F" w:rsidRDefault="00BF3F7F" w:rsidP="00550A8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Unser Ziel ist es, in Privathaushalten hochwertige Lebensmittel, wie Gemüse, Beeren oder Kräuter anzupflanzen und zu ernten.</w:t>
      </w:r>
    </w:p>
    <w:p w:rsidR="00BF3F7F" w:rsidRDefault="00550A84" w:rsidP="00550A8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50A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2. Unternehmensbeschreibung</w:t>
      </w:r>
      <w:r w:rsidRPr="00550A8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550A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Mission:</w:t>
      </w:r>
      <w:r w:rsidRPr="00550A8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Nachhaltige, lokale und qualitativ hochwertige Lebensmittelproduktion </w:t>
      </w:r>
      <w:r w:rsidR="00BF3F7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für Privathaushalte </w:t>
      </w:r>
      <w:r w:rsidRPr="00550A84">
        <w:rPr>
          <w:rFonts w:ascii="Times New Roman" w:eastAsia="Times New Roman" w:hAnsi="Times New Roman" w:cs="Times New Roman"/>
          <w:sz w:val="24"/>
          <w:szCs w:val="24"/>
          <w:lang w:eastAsia="de-DE"/>
        </w:rPr>
        <w:t>in städtischen Gebiete</w:t>
      </w:r>
      <w:r w:rsidR="00BF3F7F">
        <w:rPr>
          <w:rFonts w:ascii="Times New Roman" w:eastAsia="Times New Roman" w:hAnsi="Times New Roman" w:cs="Times New Roman"/>
          <w:sz w:val="24"/>
          <w:szCs w:val="24"/>
          <w:lang w:eastAsia="de-DE"/>
        </w:rPr>
        <w:t>n</w:t>
      </w:r>
      <w:r w:rsidRPr="00550A8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</w:p>
    <w:p w:rsidR="00BF3F7F" w:rsidRDefault="00550A84" w:rsidP="00550A8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550A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Vision:</w:t>
      </w:r>
    </w:p>
    <w:p w:rsidR="00AB7045" w:rsidRDefault="00550A84" w:rsidP="00550A8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50A8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Führend </w:t>
      </w:r>
      <w:r w:rsidR="00BF3F7F">
        <w:rPr>
          <w:rFonts w:ascii="Times New Roman" w:eastAsia="Times New Roman" w:hAnsi="Times New Roman" w:cs="Times New Roman"/>
          <w:sz w:val="24"/>
          <w:szCs w:val="24"/>
          <w:lang w:eastAsia="de-DE"/>
        </w:rPr>
        <w:t>im Vertrieb von Saatgut und Pflanz</w:t>
      </w:r>
      <w:r w:rsidR="00AB7045">
        <w:rPr>
          <w:rFonts w:ascii="Times New Roman" w:eastAsia="Times New Roman" w:hAnsi="Times New Roman" w:cs="Times New Roman"/>
          <w:sz w:val="24"/>
          <w:szCs w:val="24"/>
          <w:lang w:eastAsia="de-DE"/>
        </w:rPr>
        <w:t>systemen, die einen</w:t>
      </w:r>
      <w:r w:rsidRPr="00550A8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Beitrag </w:t>
      </w:r>
      <w:r w:rsidR="00AB7045">
        <w:rPr>
          <w:rFonts w:ascii="Times New Roman" w:eastAsia="Times New Roman" w:hAnsi="Times New Roman" w:cs="Times New Roman"/>
          <w:sz w:val="24"/>
          <w:szCs w:val="24"/>
          <w:lang w:eastAsia="de-DE"/>
        </w:rPr>
        <w:t>zur gesunden Ernährung leisten.</w:t>
      </w:r>
      <w:r w:rsidRPr="00550A8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</w:p>
    <w:p w:rsidR="00AB7045" w:rsidRDefault="00550A84" w:rsidP="00550A8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50A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Standort:</w:t>
      </w:r>
      <w:r w:rsidRPr="00550A8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Zentrales Stadtgebiet mit guter Anbindung an lokale Märkte</w:t>
      </w:r>
      <w:r w:rsidR="00AB704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Ausbau des Online-Vertriebs-</w:t>
      </w:r>
    </w:p>
    <w:p w:rsidR="00550A84" w:rsidRPr="00550A84" w:rsidRDefault="00550A84" w:rsidP="00550A8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50A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Rechtsform:</w:t>
      </w:r>
      <w:r w:rsidRPr="00550A8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Gesellschaft mit beschränkter Haftung (GmbH).</w:t>
      </w:r>
    </w:p>
    <w:p w:rsidR="00550A84" w:rsidRPr="00550A84" w:rsidRDefault="00550A84" w:rsidP="00550A8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50A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3. Marktanalyse</w:t>
      </w:r>
    </w:p>
    <w:p w:rsidR="00AB7045" w:rsidRDefault="00550A84" w:rsidP="0046528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B704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Zielgruppe:</w:t>
      </w:r>
      <w:r w:rsidRPr="00AB704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Umweltbewusste Konsumenten </w:t>
      </w:r>
    </w:p>
    <w:p w:rsidR="00550A84" w:rsidRPr="00AB7045" w:rsidRDefault="00550A84" w:rsidP="0046528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B704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Marktpotenzial:</w:t>
      </w:r>
      <w:r w:rsidRPr="00AB704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Wachsende Nachfrage nach Bio-Lebensmitteln </w:t>
      </w:r>
      <w:r w:rsidR="00AB7045">
        <w:rPr>
          <w:rFonts w:ascii="Times New Roman" w:eastAsia="Times New Roman" w:hAnsi="Times New Roman" w:cs="Times New Roman"/>
          <w:sz w:val="24"/>
          <w:szCs w:val="24"/>
          <w:lang w:eastAsia="de-DE"/>
        </w:rPr>
        <w:t>im Selbstanbau</w:t>
      </w:r>
    </w:p>
    <w:p w:rsidR="0045325D" w:rsidRDefault="00550A84" w:rsidP="00E11F5F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5325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Wettbewerbsanalyse:</w:t>
      </w:r>
      <w:r w:rsidRPr="0045325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Konkurrenz durch </w:t>
      </w:r>
      <w:r w:rsidR="0045325D" w:rsidRPr="0045325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lokale Garten- und Baumärkte </w:t>
      </w:r>
      <w:r w:rsidRPr="0045325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jedoch Wettbewerbsvorteile </w:t>
      </w:r>
      <w:r w:rsidR="0045325D">
        <w:rPr>
          <w:rFonts w:ascii="Times New Roman" w:eastAsia="Times New Roman" w:hAnsi="Times New Roman" w:cs="Times New Roman"/>
          <w:sz w:val="24"/>
          <w:szCs w:val="24"/>
          <w:lang w:eastAsia="de-DE"/>
        </w:rPr>
        <w:t>günstige Preise (Rabatte für Stammkunden) schnelle Lieferung,</w:t>
      </w:r>
    </w:p>
    <w:p w:rsidR="0045325D" w:rsidRDefault="0045325D" w:rsidP="00E11F5F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Individuelle Kundenberatung</w:t>
      </w:r>
    </w:p>
    <w:p w:rsidR="00550A84" w:rsidRPr="0045325D" w:rsidRDefault="00550A84" w:rsidP="00E11F5F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5325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Trends:</w:t>
      </w:r>
      <w:r w:rsidRPr="0045325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Nachhaltigkeit, urbanes Leben und gesundes Essen.</w:t>
      </w:r>
    </w:p>
    <w:p w:rsidR="00550A84" w:rsidRPr="00550A84" w:rsidRDefault="00550A84" w:rsidP="00550A8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50A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4. Geschäftsmodell</w:t>
      </w:r>
    </w:p>
    <w:p w:rsidR="00550A84" w:rsidRPr="00550A84" w:rsidRDefault="00550A84" w:rsidP="00550A84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50A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Produkte:</w:t>
      </w:r>
      <w:r w:rsidRPr="00550A8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Frisches Gemüse (Salat, Tomaten, Gurken), Kräuter (Basilikum, Minze), essbare Blumen.</w:t>
      </w:r>
    </w:p>
    <w:p w:rsidR="0045325D" w:rsidRDefault="00550A84" w:rsidP="00EF0CE6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5325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Dienstleistungen:</w:t>
      </w:r>
      <w:r w:rsidRPr="0045325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="0045325D">
        <w:rPr>
          <w:rFonts w:ascii="Times New Roman" w:eastAsia="Times New Roman" w:hAnsi="Times New Roman" w:cs="Times New Roman"/>
          <w:sz w:val="24"/>
          <w:szCs w:val="24"/>
          <w:lang w:eastAsia="de-DE"/>
        </w:rPr>
        <w:t>individuelle persönliche Kundenberatung, regelmäßige Informationsveranstaltungen (Workshops)</w:t>
      </w:r>
    </w:p>
    <w:p w:rsidR="00550A84" w:rsidRPr="0045325D" w:rsidRDefault="00550A84" w:rsidP="00EF0CE6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5325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Erlösmodell:</w:t>
      </w:r>
      <w:r w:rsidRPr="0045325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Verkauf</w:t>
      </w:r>
      <w:r w:rsidR="0045325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lokalen Filialen</w:t>
      </w:r>
      <w:r w:rsidRPr="0045325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Abonnement-Modelle für Haushalte, Einnahmen durch Workshops </w:t>
      </w:r>
    </w:p>
    <w:p w:rsidR="0045325D" w:rsidRDefault="0045325D" w:rsidP="00550A8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</w:p>
    <w:p w:rsidR="00550A84" w:rsidRPr="00CE1FDC" w:rsidRDefault="00550A84" w:rsidP="00550A8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de-DE"/>
        </w:rPr>
      </w:pPr>
      <w:r w:rsidRPr="00550A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5</w:t>
      </w:r>
      <w:r w:rsidRPr="00CE1FD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de-DE"/>
        </w:rPr>
        <w:t>. Produktion und Technik</w:t>
      </w:r>
    </w:p>
    <w:p w:rsidR="00185452" w:rsidRPr="00185452" w:rsidRDefault="00185452" w:rsidP="00185452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85452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de-DE"/>
        </w:rPr>
        <w:t>Technologie:</w:t>
      </w:r>
      <w:r w:rsidRPr="00185452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de-DE"/>
        </w:rPr>
        <w:t xml:space="preserve"> Verwendung recycelter Kunststoffe wie …….</w:t>
      </w:r>
    </w:p>
    <w:p w:rsidR="00550A84" w:rsidRPr="00185452" w:rsidRDefault="00550A84" w:rsidP="00CE1FD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</w:p>
    <w:p w:rsidR="00550A84" w:rsidRPr="00CE1FDC" w:rsidRDefault="00550A84" w:rsidP="00550A8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E1FDC">
        <w:rPr>
          <w:rFonts w:ascii="Times New Roman" w:eastAsia="Times New Roman" w:hAnsi="Times New Roman" w:cs="Times New Roman"/>
          <w:bCs/>
          <w:sz w:val="24"/>
          <w:szCs w:val="24"/>
          <w:lang w:eastAsia="de-DE"/>
        </w:rPr>
        <w:t>Ressourcenschonung:</w:t>
      </w:r>
      <w:r w:rsidRPr="00CE1F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Wasserrecycling, erneuerbare Energien (z. B. Solarenergie).</w:t>
      </w:r>
    </w:p>
    <w:p w:rsidR="00185452" w:rsidRDefault="00185452" w:rsidP="001854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50A84" w:rsidRPr="00185452" w:rsidRDefault="00550A84" w:rsidP="005F0287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8545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185452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6. Marketing und Vertrieb</w:t>
      </w:r>
    </w:p>
    <w:p w:rsidR="00550A84" w:rsidRPr="00550A84" w:rsidRDefault="00550A84" w:rsidP="00550A84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50A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Markenauftritt:</w:t>
      </w:r>
      <w:r w:rsidRPr="00550A8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Modern, nachhaltig, innovativ.</w:t>
      </w:r>
    </w:p>
    <w:p w:rsidR="00550A84" w:rsidRPr="00550A84" w:rsidRDefault="00550A84" w:rsidP="00550A84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50A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Marketingstrategien:</w:t>
      </w:r>
    </w:p>
    <w:p w:rsidR="00550A84" w:rsidRPr="00550A84" w:rsidRDefault="00550A84" w:rsidP="00550A84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550A84">
        <w:rPr>
          <w:rFonts w:ascii="Times New Roman" w:eastAsia="Times New Roman" w:hAnsi="Times New Roman" w:cs="Times New Roman"/>
          <w:sz w:val="24"/>
          <w:szCs w:val="24"/>
          <w:lang w:eastAsia="de-DE"/>
        </w:rPr>
        <w:t>Social</w:t>
      </w:r>
      <w:proofErr w:type="spellEnd"/>
      <w:r w:rsidRPr="00550A84">
        <w:rPr>
          <w:rFonts w:ascii="Times New Roman" w:eastAsia="Times New Roman" w:hAnsi="Times New Roman" w:cs="Times New Roman"/>
          <w:sz w:val="24"/>
          <w:szCs w:val="24"/>
          <w:lang w:eastAsia="de-DE"/>
        </w:rPr>
        <w:t>-Media-Präsenz.</w:t>
      </w:r>
    </w:p>
    <w:p w:rsidR="00550A84" w:rsidRPr="00550A84" w:rsidRDefault="00550A84" w:rsidP="00550A84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50A8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Kooperationen mit lokalen Partnern (z. B. </w:t>
      </w:r>
      <w:r w:rsidR="0045325D">
        <w:rPr>
          <w:rFonts w:ascii="Times New Roman" w:eastAsia="Times New Roman" w:hAnsi="Times New Roman" w:cs="Times New Roman"/>
          <w:sz w:val="24"/>
          <w:szCs w:val="24"/>
          <w:lang w:eastAsia="de-DE"/>
        </w:rPr>
        <w:t>Garten- und Baumärkten</w:t>
      </w:r>
      <w:r w:rsidRPr="00550A84">
        <w:rPr>
          <w:rFonts w:ascii="Times New Roman" w:eastAsia="Times New Roman" w:hAnsi="Times New Roman" w:cs="Times New Roman"/>
          <w:sz w:val="24"/>
          <w:szCs w:val="24"/>
          <w:lang w:eastAsia="de-DE"/>
        </w:rPr>
        <w:t>).</w:t>
      </w:r>
    </w:p>
    <w:p w:rsidR="00550A84" w:rsidRPr="00550A84" w:rsidRDefault="00550A84" w:rsidP="0045325D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50A84" w:rsidRPr="00550A84" w:rsidRDefault="00550A84" w:rsidP="00550A84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50A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Vertriebswege:</w:t>
      </w:r>
      <w:r w:rsidRPr="00550A8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Direktvertrieb an Endkunden, Online-Bestellungen.</w:t>
      </w:r>
    </w:p>
    <w:p w:rsidR="00550A84" w:rsidRPr="00550A84" w:rsidRDefault="00550A84" w:rsidP="00550A8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50A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7. Organisation und Management</w:t>
      </w:r>
    </w:p>
    <w:p w:rsidR="00550A84" w:rsidRPr="00550A84" w:rsidRDefault="00550A84" w:rsidP="00550A84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50A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Gründerteam:</w:t>
      </w:r>
      <w:r w:rsidRPr="00550A8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Experten aus den Bereichen Landwirtschaft, Technologie und Marketing.</w:t>
      </w:r>
    </w:p>
    <w:p w:rsidR="00550A84" w:rsidRPr="00550A84" w:rsidRDefault="00550A84" w:rsidP="00550A84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50A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Struktur:</w:t>
      </w:r>
    </w:p>
    <w:p w:rsidR="00550A84" w:rsidRPr="00550A84" w:rsidRDefault="00550A84" w:rsidP="00550A84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50A84">
        <w:rPr>
          <w:rFonts w:ascii="Times New Roman" w:eastAsia="Times New Roman" w:hAnsi="Times New Roman" w:cs="Times New Roman"/>
          <w:sz w:val="24"/>
          <w:szCs w:val="24"/>
          <w:lang w:eastAsia="de-DE"/>
        </w:rPr>
        <w:t>Geschäftsführung</w:t>
      </w:r>
    </w:p>
    <w:p w:rsidR="00550A84" w:rsidRPr="00550A84" w:rsidRDefault="00550A84" w:rsidP="00550A84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50A84">
        <w:rPr>
          <w:rFonts w:ascii="Times New Roman" w:eastAsia="Times New Roman" w:hAnsi="Times New Roman" w:cs="Times New Roman"/>
          <w:sz w:val="24"/>
          <w:szCs w:val="24"/>
          <w:lang w:eastAsia="de-DE"/>
        </w:rPr>
        <w:t>Produktionsteam</w:t>
      </w:r>
    </w:p>
    <w:p w:rsidR="00550A84" w:rsidRPr="00550A84" w:rsidRDefault="00550A84" w:rsidP="00550A84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50A84">
        <w:rPr>
          <w:rFonts w:ascii="Times New Roman" w:eastAsia="Times New Roman" w:hAnsi="Times New Roman" w:cs="Times New Roman"/>
          <w:sz w:val="24"/>
          <w:szCs w:val="24"/>
          <w:lang w:eastAsia="de-DE"/>
        </w:rPr>
        <w:t>Vertrieb und Marketing</w:t>
      </w:r>
    </w:p>
    <w:p w:rsidR="00550A84" w:rsidRPr="00550A84" w:rsidRDefault="00550A84" w:rsidP="00550A84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50A84">
        <w:rPr>
          <w:rFonts w:ascii="Times New Roman" w:eastAsia="Times New Roman" w:hAnsi="Times New Roman" w:cs="Times New Roman"/>
          <w:sz w:val="24"/>
          <w:szCs w:val="24"/>
          <w:lang w:eastAsia="de-DE"/>
        </w:rPr>
        <w:t>Forschung und Entwicklung</w:t>
      </w:r>
    </w:p>
    <w:p w:rsidR="00550A84" w:rsidRPr="00550A84" w:rsidRDefault="00550A84" w:rsidP="00550A8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50A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8. Finanzplanung</w:t>
      </w:r>
    </w:p>
    <w:p w:rsidR="00550A84" w:rsidRPr="00550A84" w:rsidRDefault="00550A84" w:rsidP="00550A84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50A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Startkapital:</w:t>
      </w:r>
      <w:r w:rsidRPr="00550A8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250.000 €.</w:t>
      </w:r>
    </w:p>
    <w:p w:rsidR="00550A84" w:rsidRPr="00550A84" w:rsidRDefault="00550A84" w:rsidP="00550A84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50A8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Investitionen: </w:t>
      </w:r>
      <w:r w:rsidR="0045325D">
        <w:rPr>
          <w:rFonts w:ascii="Times New Roman" w:eastAsia="Times New Roman" w:hAnsi="Times New Roman" w:cs="Times New Roman"/>
          <w:sz w:val="24"/>
          <w:szCs w:val="24"/>
          <w:lang w:eastAsia="de-DE"/>
        </w:rPr>
        <w:t>Produktion,</w:t>
      </w:r>
      <w:r w:rsidRPr="00550A8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Technologien, Marketing.</w:t>
      </w:r>
    </w:p>
    <w:p w:rsidR="00550A84" w:rsidRPr="00550A84" w:rsidRDefault="00550A84" w:rsidP="00550A84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50A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Umsatzprognose:</w:t>
      </w:r>
    </w:p>
    <w:p w:rsidR="00550A84" w:rsidRPr="00550A84" w:rsidRDefault="00550A84" w:rsidP="00550A84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50A84">
        <w:rPr>
          <w:rFonts w:ascii="Times New Roman" w:eastAsia="Times New Roman" w:hAnsi="Times New Roman" w:cs="Times New Roman"/>
          <w:sz w:val="24"/>
          <w:szCs w:val="24"/>
          <w:lang w:eastAsia="de-DE"/>
        </w:rPr>
        <w:t>Jahr 1: 150.000 €</w:t>
      </w:r>
    </w:p>
    <w:p w:rsidR="00550A84" w:rsidRPr="00550A84" w:rsidRDefault="00550A84" w:rsidP="00550A84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50A84">
        <w:rPr>
          <w:rFonts w:ascii="Times New Roman" w:eastAsia="Times New Roman" w:hAnsi="Times New Roman" w:cs="Times New Roman"/>
          <w:sz w:val="24"/>
          <w:szCs w:val="24"/>
          <w:lang w:eastAsia="de-DE"/>
        </w:rPr>
        <w:t>Jahr 2: 300.000 €</w:t>
      </w:r>
    </w:p>
    <w:p w:rsidR="00550A84" w:rsidRPr="00550A84" w:rsidRDefault="00550A84" w:rsidP="00550A84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50A84">
        <w:rPr>
          <w:rFonts w:ascii="Times New Roman" w:eastAsia="Times New Roman" w:hAnsi="Times New Roman" w:cs="Times New Roman"/>
          <w:sz w:val="24"/>
          <w:szCs w:val="24"/>
          <w:lang w:eastAsia="de-DE"/>
        </w:rPr>
        <w:t>Jahr 3: 500.000 €</w:t>
      </w:r>
    </w:p>
    <w:p w:rsidR="00550A84" w:rsidRPr="00550A84" w:rsidRDefault="00550A84" w:rsidP="00550A84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50A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Kostenstruktur:</w:t>
      </w:r>
    </w:p>
    <w:p w:rsidR="00550A84" w:rsidRPr="00550A84" w:rsidRDefault="00550A84" w:rsidP="00550A84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50A84">
        <w:rPr>
          <w:rFonts w:ascii="Times New Roman" w:eastAsia="Times New Roman" w:hAnsi="Times New Roman" w:cs="Times New Roman"/>
          <w:sz w:val="24"/>
          <w:szCs w:val="24"/>
          <w:lang w:eastAsia="de-DE"/>
        </w:rPr>
        <w:t>Fixkosten: Miete, Gehalt, Energie.</w:t>
      </w:r>
    </w:p>
    <w:p w:rsidR="00550A84" w:rsidRPr="00550A84" w:rsidRDefault="00550A84" w:rsidP="00550A84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50A84">
        <w:rPr>
          <w:rFonts w:ascii="Times New Roman" w:eastAsia="Times New Roman" w:hAnsi="Times New Roman" w:cs="Times New Roman"/>
          <w:sz w:val="24"/>
          <w:szCs w:val="24"/>
          <w:lang w:eastAsia="de-DE"/>
        </w:rPr>
        <w:t>Variable Kosten: Saatgut, Wartung.</w:t>
      </w:r>
    </w:p>
    <w:p w:rsidR="00550A84" w:rsidRPr="00550A84" w:rsidRDefault="00550A84" w:rsidP="00550A84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50A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Rentabilität:</w:t>
      </w:r>
      <w:r w:rsidRPr="00550A8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Break-Even-Punkt im zweiten Jahr.</w:t>
      </w:r>
    </w:p>
    <w:p w:rsidR="00550A84" w:rsidRPr="00550A84" w:rsidRDefault="00550A84" w:rsidP="00550A8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50A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9. Chancen und Risiken</w:t>
      </w:r>
    </w:p>
    <w:p w:rsidR="00550A84" w:rsidRPr="00550A84" w:rsidRDefault="00550A84" w:rsidP="00550A84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50A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Chancen:</w:t>
      </w:r>
    </w:p>
    <w:p w:rsidR="00550A84" w:rsidRPr="00550A84" w:rsidRDefault="00550A84" w:rsidP="00550A84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50A84">
        <w:rPr>
          <w:rFonts w:ascii="Times New Roman" w:eastAsia="Times New Roman" w:hAnsi="Times New Roman" w:cs="Times New Roman"/>
          <w:sz w:val="24"/>
          <w:szCs w:val="24"/>
          <w:lang w:eastAsia="de-DE"/>
        </w:rPr>
        <w:t>Wachsende Akzeptanz von urbanem Anbau.</w:t>
      </w:r>
    </w:p>
    <w:p w:rsidR="00550A84" w:rsidRPr="00550A84" w:rsidRDefault="00550A84" w:rsidP="00550A84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50A84">
        <w:rPr>
          <w:rFonts w:ascii="Times New Roman" w:eastAsia="Times New Roman" w:hAnsi="Times New Roman" w:cs="Times New Roman"/>
          <w:sz w:val="24"/>
          <w:szCs w:val="24"/>
          <w:lang w:eastAsia="de-DE"/>
        </w:rPr>
        <w:t>Positive Umweltwirkung.</w:t>
      </w:r>
    </w:p>
    <w:p w:rsidR="00550A84" w:rsidRPr="00550A84" w:rsidRDefault="00550A84" w:rsidP="00550A84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50A8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Skalierbarkeit in andere </w:t>
      </w:r>
      <w:r w:rsidR="007C3773">
        <w:rPr>
          <w:rFonts w:ascii="Times New Roman" w:eastAsia="Times New Roman" w:hAnsi="Times New Roman" w:cs="Times New Roman"/>
          <w:sz w:val="24"/>
          <w:szCs w:val="24"/>
          <w:lang w:eastAsia="de-DE"/>
        </w:rPr>
        <w:t>Regionen</w:t>
      </w:r>
    </w:p>
    <w:p w:rsidR="00550A84" w:rsidRPr="00550A84" w:rsidRDefault="00550A84" w:rsidP="00550A84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50A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Risiken:</w:t>
      </w:r>
    </w:p>
    <w:p w:rsidR="00550A84" w:rsidRPr="00550A84" w:rsidRDefault="00550A84" w:rsidP="00550A84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50A84">
        <w:rPr>
          <w:rFonts w:ascii="Times New Roman" w:eastAsia="Times New Roman" w:hAnsi="Times New Roman" w:cs="Times New Roman"/>
          <w:sz w:val="24"/>
          <w:szCs w:val="24"/>
          <w:lang w:eastAsia="de-DE"/>
        </w:rPr>
        <w:t>Abhängigkeit von Technologie.</w:t>
      </w:r>
    </w:p>
    <w:p w:rsidR="00550A84" w:rsidRPr="00550A84" w:rsidRDefault="00550A84" w:rsidP="00550A84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50A84">
        <w:rPr>
          <w:rFonts w:ascii="Times New Roman" w:eastAsia="Times New Roman" w:hAnsi="Times New Roman" w:cs="Times New Roman"/>
          <w:sz w:val="24"/>
          <w:szCs w:val="24"/>
          <w:lang w:eastAsia="de-DE"/>
        </w:rPr>
        <w:t>Regulatorische Hürden.</w:t>
      </w:r>
    </w:p>
    <w:p w:rsidR="00550A84" w:rsidRPr="00550A84" w:rsidRDefault="00550A84" w:rsidP="00550A84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50A84">
        <w:rPr>
          <w:rFonts w:ascii="Times New Roman" w:eastAsia="Times New Roman" w:hAnsi="Times New Roman" w:cs="Times New Roman"/>
          <w:sz w:val="24"/>
          <w:szCs w:val="24"/>
          <w:lang w:eastAsia="de-DE"/>
        </w:rPr>
        <w:t>Hohe Anfangsinvestitionen.</w:t>
      </w:r>
    </w:p>
    <w:p w:rsidR="00550A84" w:rsidRPr="00550A84" w:rsidRDefault="00550A84" w:rsidP="00550A8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50A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lastRenderedPageBreak/>
        <w:t>10. Fazit</w:t>
      </w:r>
      <w:r w:rsidRPr="00550A8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Urban </w:t>
      </w:r>
      <w:proofErr w:type="spellStart"/>
      <w:r w:rsidR="007C3773">
        <w:rPr>
          <w:rFonts w:ascii="Times New Roman" w:eastAsia="Times New Roman" w:hAnsi="Times New Roman" w:cs="Times New Roman"/>
          <w:sz w:val="24"/>
          <w:szCs w:val="24"/>
          <w:lang w:eastAsia="de-DE"/>
        </w:rPr>
        <w:t>Gardening</w:t>
      </w:r>
      <w:proofErr w:type="spellEnd"/>
      <w:r w:rsidR="007C3773">
        <w:rPr>
          <w:rFonts w:ascii="Times New Roman" w:eastAsia="Times New Roman" w:hAnsi="Times New Roman" w:cs="Times New Roman"/>
          <w:sz w:val="24"/>
          <w:szCs w:val="24"/>
          <w:lang w:eastAsia="de-DE"/>
        </w:rPr>
        <w:t>-Systeme</w:t>
      </w:r>
      <w:r w:rsidRPr="00550A8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="007C3773">
        <w:rPr>
          <w:rFonts w:ascii="Times New Roman" w:eastAsia="Times New Roman" w:hAnsi="Times New Roman" w:cs="Times New Roman"/>
          <w:sz w:val="24"/>
          <w:szCs w:val="24"/>
          <w:lang w:eastAsia="de-DE"/>
        </w:rPr>
        <w:t>sind</w:t>
      </w:r>
      <w:r w:rsidRPr="00550A8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eine vielversprechende Möglichkeit, den wachsenden Bedarf an nachhaltiger</w:t>
      </w:r>
      <w:r w:rsidR="007C377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550A8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Lebensmittelproduktion </w:t>
      </w:r>
      <w:r w:rsidR="007C377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im Eigenanbau </w:t>
      </w:r>
      <w:r w:rsidRPr="00550A84">
        <w:rPr>
          <w:rFonts w:ascii="Times New Roman" w:eastAsia="Times New Roman" w:hAnsi="Times New Roman" w:cs="Times New Roman"/>
          <w:sz w:val="24"/>
          <w:szCs w:val="24"/>
          <w:lang w:eastAsia="de-DE"/>
        </w:rPr>
        <w:t>zu decken. Mit einem klaren Fokus auf Effizienz, Qualität und Nachhaltigkeit wird dieses Projekt sowohl wirtschaftlich erfolgreich als auch ökologisch wertvoll sein.</w:t>
      </w:r>
    </w:p>
    <w:p w:rsidR="00A9204E" w:rsidRPr="00DC3D67" w:rsidRDefault="00A9204E"/>
    <w:sectPr w:rsidR="00A9204E" w:rsidRPr="00DC3D67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0A84" w:rsidRDefault="00550A84" w:rsidP="00DC3D67">
      <w:r>
        <w:separator/>
      </w:r>
    </w:p>
  </w:endnote>
  <w:endnote w:type="continuationSeparator" w:id="0">
    <w:p w:rsidR="00550A84" w:rsidRDefault="00550A84" w:rsidP="00DC3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0A84" w:rsidRDefault="00550A84" w:rsidP="00DC3D67">
      <w:r>
        <w:separator/>
      </w:r>
    </w:p>
  </w:footnote>
  <w:footnote w:type="continuationSeparator" w:id="0">
    <w:p w:rsidR="00550A84" w:rsidRDefault="00550A84" w:rsidP="00DC3D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DF66472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36282A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41E802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29A802C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44ABA6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347BDE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DCA070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2082F6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FE888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E62CC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0357E8"/>
    <w:multiLevelType w:val="multilevel"/>
    <w:tmpl w:val="361C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4A65833"/>
    <w:multiLevelType w:val="multilevel"/>
    <w:tmpl w:val="CF00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DC00E17"/>
    <w:multiLevelType w:val="multilevel"/>
    <w:tmpl w:val="853E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8776AB6"/>
    <w:multiLevelType w:val="multilevel"/>
    <w:tmpl w:val="3416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3E602474"/>
    <w:multiLevelType w:val="multilevel"/>
    <w:tmpl w:val="65A0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8B3241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8E63E4C"/>
    <w:multiLevelType w:val="multilevel"/>
    <w:tmpl w:val="04090023"/>
    <w:styleLink w:val="ArtikelAbschnitt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9350CFB"/>
    <w:multiLevelType w:val="multilevel"/>
    <w:tmpl w:val="9DF09F08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081674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20A2D3C"/>
    <w:multiLevelType w:val="multilevel"/>
    <w:tmpl w:val="43BA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D27633"/>
    <w:multiLevelType w:val="multilevel"/>
    <w:tmpl w:val="A3F8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8C2C6D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6"/>
  </w:num>
  <w:num w:numId="2">
    <w:abstractNumId w:val="13"/>
  </w:num>
  <w:num w:numId="3">
    <w:abstractNumId w:val="10"/>
  </w:num>
  <w:num w:numId="4">
    <w:abstractNumId w:val="28"/>
  </w:num>
  <w:num w:numId="5">
    <w:abstractNumId w:val="15"/>
  </w:num>
  <w:num w:numId="6">
    <w:abstractNumId w:val="20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7"/>
  </w:num>
  <w:num w:numId="21">
    <w:abstractNumId w:val="22"/>
  </w:num>
  <w:num w:numId="22">
    <w:abstractNumId w:val="12"/>
  </w:num>
  <w:num w:numId="23">
    <w:abstractNumId w:val="32"/>
  </w:num>
  <w:num w:numId="24">
    <w:abstractNumId w:val="24"/>
  </w:num>
  <w:num w:numId="25">
    <w:abstractNumId w:val="29"/>
  </w:num>
  <w:num w:numId="26">
    <w:abstractNumId w:val="25"/>
  </w:num>
  <w:num w:numId="27">
    <w:abstractNumId w:val="30"/>
  </w:num>
  <w:num w:numId="28">
    <w:abstractNumId w:val="11"/>
  </w:num>
  <w:num w:numId="29">
    <w:abstractNumId w:val="21"/>
  </w:num>
  <w:num w:numId="30">
    <w:abstractNumId w:val="16"/>
  </w:num>
  <w:num w:numId="31">
    <w:abstractNumId w:val="31"/>
  </w:num>
  <w:num w:numId="32">
    <w:abstractNumId w:val="19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84"/>
    <w:rsid w:val="00185452"/>
    <w:rsid w:val="00260A24"/>
    <w:rsid w:val="0045325D"/>
    <w:rsid w:val="004E108E"/>
    <w:rsid w:val="00550A84"/>
    <w:rsid w:val="00645252"/>
    <w:rsid w:val="006D3D74"/>
    <w:rsid w:val="007C3773"/>
    <w:rsid w:val="0083569A"/>
    <w:rsid w:val="0093311A"/>
    <w:rsid w:val="00A9204E"/>
    <w:rsid w:val="00AB7045"/>
    <w:rsid w:val="00BB74C7"/>
    <w:rsid w:val="00BF3F7F"/>
    <w:rsid w:val="00CE1FDC"/>
    <w:rsid w:val="00D4518F"/>
    <w:rsid w:val="00DC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098030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C3D67"/>
    <w:rPr>
      <w:rFonts w:ascii="Calibri" w:hAnsi="Calibri" w:cs="Calibr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C3D67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C3D67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C3D67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C3D67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DC3D67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DC3D67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DC3D67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DC3D67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DC3D67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C3D67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C3D67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C3D67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C3D67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C3D67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DC3D67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DC3D67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DC3D67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DC3D67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DC3D67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C3D67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3D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3D67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DC3D67"/>
    <w:rPr>
      <w:rFonts w:ascii="Calibri" w:hAnsi="Calibri" w:cs="Calibri"/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DC3D67"/>
    <w:rPr>
      <w:rFonts w:ascii="Calibri" w:hAnsi="Calibri" w:cs="Calibri"/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DC3D67"/>
    <w:rPr>
      <w:rFonts w:ascii="Calibri" w:hAnsi="Calibri" w:cs="Calibri"/>
      <w:i/>
      <w:iCs/>
      <w:color w:val="1F4E79" w:themeColor="accent1" w:themeShade="80"/>
    </w:rPr>
  </w:style>
  <w:style w:type="character" w:styleId="Fett">
    <w:name w:val="Strong"/>
    <w:basedOn w:val="Absatz-Standardschriftart"/>
    <w:uiPriority w:val="22"/>
    <w:qFormat/>
    <w:rsid w:val="00DC3D67"/>
    <w:rPr>
      <w:rFonts w:ascii="Calibri" w:hAnsi="Calibri" w:cs="Calibri"/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DC3D6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C3D67"/>
    <w:rPr>
      <w:rFonts w:ascii="Calibri" w:hAnsi="Calibri" w:cs="Calibri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3D6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3D67"/>
    <w:rPr>
      <w:rFonts w:ascii="Calibri" w:hAnsi="Calibri" w:cs="Calibri"/>
      <w:i/>
      <w:iCs/>
      <w:color w:val="1F4E79" w:themeColor="accent1" w:themeShade="80"/>
    </w:rPr>
  </w:style>
  <w:style w:type="character" w:styleId="SchwacherVerweis">
    <w:name w:val="Subtle Reference"/>
    <w:basedOn w:val="Absatz-Standardschriftart"/>
    <w:uiPriority w:val="31"/>
    <w:qFormat/>
    <w:rsid w:val="00DC3D67"/>
    <w:rPr>
      <w:rFonts w:ascii="Calibri" w:hAnsi="Calibri" w:cs="Calibri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DC3D67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Buchtitel">
    <w:name w:val="Book Title"/>
    <w:basedOn w:val="Absatz-Standardschriftart"/>
    <w:uiPriority w:val="33"/>
    <w:qFormat/>
    <w:rsid w:val="00DC3D67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Absatz-Standardschriftart"/>
    <w:uiPriority w:val="99"/>
    <w:unhideWhenUsed/>
    <w:rsid w:val="00DC3D67"/>
    <w:rPr>
      <w:rFonts w:ascii="Calibri" w:hAnsi="Calibri" w:cs="Calibri"/>
      <w:color w:val="1F4E79" w:themeColor="accent1" w:themeShade="80"/>
      <w:u w:val="single"/>
    </w:rPr>
  </w:style>
  <w:style w:type="character" w:styleId="BesuchterLink">
    <w:name w:val="FollowedHyperlink"/>
    <w:basedOn w:val="Absatz-Standardschriftart"/>
    <w:uiPriority w:val="99"/>
    <w:unhideWhenUsed/>
    <w:rsid w:val="00DC3D67"/>
    <w:rPr>
      <w:rFonts w:ascii="Calibri" w:hAnsi="Calibri" w:cs="Calibri"/>
      <w:color w:val="954F72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DC3D67"/>
    <w:pPr>
      <w:spacing w:after="200"/>
    </w:pPr>
    <w:rPr>
      <w:i/>
      <w:iCs/>
      <w:color w:val="44546A" w:themeColor="text2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3D67"/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3D67"/>
    <w:rPr>
      <w:rFonts w:ascii="Segoe UI" w:hAnsi="Segoe UI" w:cs="Segoe UI"/>
      <w:szCs w:val="18"/>
    </w:rPr>
  </w:style>
  <w:style w:type="paragraph" w:styleId="Blocktext">
    <w:name w:val="Block Text"/>
    <w:basedOn w:val="Standard"/>
    <w:uiPriority w:val="99"/>
    <w:semiHidden/>
    <w:unhideWhenUsed/>
    <w:rsid w:val="00DC3D67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C3D67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C3D67"/>
    <w:rPr>
      <w:rFonts w:ascii="Calibri" w:hAnsi="Calibri" w:cs="Calibri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C3D67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C3D67"/>
    <w:rPr>
      <w:rFonts w:ascii="Calibri" w:hAnsi="Calibri" w:cs="Calibri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C3D67"/>
    <w:rPr>
      <w:rFonts w:ascii="Calibri" w:hAnsi="Calibri" w:cs="Calibri"/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C3D67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C3D67"/>
    <w:rPr>
      <w:rFonts w:ascii="Calibri" w:hAnsi="Calibri" w:cs="Calibri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C3D6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C3D67"/>
    <w:rPr>
      <w:rFonts w:ascii="Calibri" w:hAnsi="Calibri" w:cs="Calibri"/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C3D67"/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C3D67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DC3D67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DC3D67"/>
    <w:rPr>
      <w:rFonts w:ascii="Calibri" w:hAnsi="Calibri" w:cs="Calibri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DC3D67"/>
    <w:rPr>
      <w:rFonts w:ascii="Calibri Light" w:eastAsiaTheme="majorEastAsia" w:hAnsi="Calibri Light" w:cs="Calibri Light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C3D67"/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C3D67"/>
    <w:rPr>
      <w:rFonts w:ascii="Calibri" w:hAnsi="Calibri" w:cs="Calibri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DC3D67"/>
    <w:rPr>
      <w:rFonts w:ascii="Consolas" w:hAnsi="Consolas" w:cs="Calibri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DC3D67"/>
    <w:rPr>
      <w:rFonts w:ascii="Consolas" w:hAnsi="Consolas" w:cs="Calibri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C3D67"/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C3D67"/>
    <w:rPr>
      <w:rFonts w:ascii="Consolas" w:hAnsi="Consolas" w:cs="Calibri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DC3D67"/>
    <w:rPr>
      <w:rFonts w:ascii="Consolas" w:hAnsi="Consolas" w:cs="Calibri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DC3D6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DC3D67"/>
    <w:rPr>
      <w:rFonts w:ascii="Consolas" w:hAnsi="Consolas" w:cs="Calibri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DC3D67"/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DC3D67"/>
    <w:rPr>
      <w:rFonts w:ascii="Consolas" w:hAnsi="Consolas" w:cs="Calibri"/>
      <w:szCs w:val="21"/>
    </w:rPr>
  </w:style>
  <w:style w:type="character" w:styleId="Platzhaltertext">
    <w:name w:val="Placeholder Text"/>
    <w:basedOn w:val="Absatz-Standardschriftart"/>
    <w:uiPriority w:val="99"/>
    <w:semiHidden/>
    <w:rsid w:val="00DC3D67"/>
    <w:rPr>
      <w:rFonts w:ascii="Calibri" w:hAnsi="Calibri" w:cs="Calibri"/>
      <w:color w:val="3B3838" w:themeColor="background2" w:themeShade="40"/>
    </w:rPr>
  </w:style>
  <w:style w:type="paragraph" w:styleId="Kopfzeile">
    <w:name w:val="header"/>
    <w:basedOn w:val="Standard"/>
    <w:link w:val="KopfzeileZchn"/>
    <w:uiPriority w:val="99"/>
    <w:unhideWhenUsed/>
    <w:rsid w:val="00DC3D67"/>
  </w:style>
  <w:style w:type="character" w:customStyle="1" w:styleId="KopfzeileZchn">
    <w:name w:val="Kopfzeile Zchn"/>
    <w:basedOn w:val="Absatz-Standardschriftart"/>
    <w:link w:val="Kopfzeile"/>
    <w:uiPriority w:val="99"/>
    <w:rsid w:val="00DC3D67"/>
    <w:rPr>
      <w:rFonts w:ascii="Calibri" w:hAnsi="Calibri" w:cs="Calibri"/>
    </w:rPr>
  </w:style>
  <w:style w:type="paragraph" w:styleId="Fuzeile">
    <w:name w:val="footer"/>
    <w:basedOn w:val="Standard"/>
    <w:link w:val="FuzeileZchn"/>
    <w:uiPriority w:val="99"/>
    <w:unhideWhenUsed/>
    <w:rsid w:val="00DC3D67"/>
  </w:style>
  <w:style w:type="character" w:customStyle="1" w:styleId="FuzeileZchn">
    <w:name w:val="Fußzeile Zchn"/>
    <w:basedOn w:val="Absatz-Standardschriftart"/>
    <w:link w:val="Fuzeile"/>
    <w:uiPriority w:val="99"/>
    <w:rsid w:val="00DC3D67"/>
    <w:rPr>
      <w:rFonts w:ascii="Calibri" w:hAnsi="Calibri" w:cs="Calibri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DC3D67"/>
    <w:pPr>
      <w:spacing w:after="120"/>
      <w:ind w:left="1757"/>
    </w:pPr>
  </w:style>
  <w:style w:type="character" w:styleId="Erwhnung">
    <w:name w:val="Mention"/>
    <w:basedOn w:val="Absatz-Standardschriftart"/>
    <w:uiPriority w:val="99"/>
    <w:semiHidden/>
    <w:unhideWhenUsed/>
    <w:rsid w:val="00DC3D67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KeineListe"/>
    <w:uiPriority w:val="99"/>
    <w:semiHidden/>
    <w:unhideWhenUsed/>
    <w:rsid w:val="00DC3D67"/>
    <w:pPr>
      <w:numPr>
        <w:numId w:val="24"/>
      </w:numPr>
    </w:pPr>
  </w:style>
  <w:style w:type="numbering" w:styleId="1ai">
    <w:name w:val="Outline List 1"/>
    <w:basedOn w:val="KeineListe"/>
    <w:uiPriority w:val="99"/>
    <w:semiHidden/>
    <w:unhideWhenUsed/>
    <w:rsid w:val="00DC3D67"/>
    <w:pPr>
      <w:numPr>
        <w:numId w:val="25"/>
      </w:numPr>
    </w:pPr>
  </w:style>
  <w:style w:type="character" w:styleId="HTMLVariable">
    <w:name w:val="HTML Variable"/>
    <w:basedOn w:val="Absatz-Standardschriftart"/>
    <w:uiPriority w:val="99"/>
    <w:semiHidden/>
    <w:unhideWhenUsed/>
    <w:rsid w:val="00DC3D67"/>
    <w:rPr>
      <w:rFonts w:ascii="Calibri" w:hAnsi="Calibri" w:cs="Calibri"/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DC3D67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DC3D67"/>
    <w:rPr>
      <w:rFonts w:ascii="Calibri" w:hAnsi="Calibri" w:cs="Calibri"/>
      <w:i/>
      <w:iCs/>
    </w:rPr>
  </w:style>
  <w:style w:type="character" w:styleId="HTMLDefinition">
    <w:name w:val="HTML Definition"/>
    <w:basedOn w:val="Absatz-Standardschriftart"/>
    <w:uiPriority w:val="99"/>
    <w:semiHidden/>
    <w:unhideWhenUsed/>
    <w:rsid w:val="00DC3D67"/>
    <w:rPr>
      <w:rFonts w:ascii="Calibri" w:hAnsi="Calibri" w:cs="Calibri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DC3D67"/>
    <w:rPr>
      <w:rFonts w:ascii="Calibri" w:hAnsi="Calibri" w:cs="Calibri"/>
      <w:i/>
      <w:iCs/>
    </w:rPr>
  </w:style>
  <w:style w:type="character" w:styleId="HTMLBeispiel">
    <w:name w:val="HTML Sample"/>
    <w:basedOn w:val="Absatz-Standardschriftart"/>
    <w:uiPriority w:val="99"/>
    <w:semiHidden/>
    <w:unhideWhenUsed/>
    <w:rsid w:val="00DC3D67"/>
    <w:rPr>
      <w:rFonts w:ascii="Consolas" w:hAnsi="Consolas" w:cs="Calibri"/>
      <w:sz w:val="24"/>
      <w:szCs w:val="24"/>
    </w:rPr>
  </w:style>
  <w:style w:type="character" w:styleId="HTMLAkronym">
    <w:name w:val="HTML Acronym"/>
    <w:basedOn w:val="Absatz-Standardschriftart"/>
    <w:uiPriority w:val="99"/>
    <w:semiHidden/>
    <w:unhideWhenUsed/>
    <w:rsid w:val="00DC3D67"/>
    <w:rPr>
      <w:rFonts w:ascii="Calibri" w:hAnsi="Calibri" w:cs="Calibri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DC3D6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DC3D67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DC3D67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DC3D67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DC3D67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DC3D67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DC3D67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DC3D67"/>
    <w:pPr>
      <w:spacing w:after="100"/>
      <w:ind w:left="154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3D67"/>
    <w:pPr>
      <w:outlineLvl w:val="9"/>
    </w:pPr>
    <w:rPr>
      <w:color w:val="2E74B5" w:themeColor="accent1" w:themeShade="BF"/>
    </w:rPr>
  </w:style>
  <w:style w:type="table" w:styleId="TabelleProfessionell">
    <w:name w:val="Table Professional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DC3D67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Literaturverzeichnis">
    <w:name w:val="Bibliography"/>
    <w:basedOn w:val="Standard"/>
    <w:next w:val="Standard"/>
    <w:uiPriority w:val="37"/>
    <w:semiHidden/>
    <w:unhideWhenUsed/>
    <w:rsid w:val="00DC3D67"/>
  </w:style>
  <w:style w:type="character" w:styleId="Hashtag">
    <w:name w:val="Hashtag"/>
    <w:basedOn w:val="Absatz-Standardschriftart"/>
    <w:uiPriority w:val="99"/>
    <w:semiHidden/>
    <w:unhideWhenUsed/>
    <w:rsid w:val="00DC3D67"/>
    <w:rPr>
      <w:rFonts w:ascii="Calibri" w:hAnsi="Calibri" w:cs="Calibri"/>
      <w:color w:val="2B579A"/>
      <w:shd w:val="clear" w:color="auto" w:fill="E1DFDD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DC3D6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DC3D67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leElegant">
    <w:name w:val="Table Elegant"/>
    <w:basedOn w:val="NormaleTabelle"/>
    <w:uiPriority w:val="99"/>
    <w:semiHidden/>
    <w:unhideWhenUsed/>
    <w:rsid w:val="00DC3D6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Standard"/>
    <w:uiPriority w:val="99"/>
    <w:semiHidden/>
    <w:unhideWhenUsed/>
    <w:rsid w:val="00DC3D67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DC3D67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DC3D67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DC3D67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DC3D67"/>
    <w:pPr>
      <w:ind w:left="1800" w:hanging="360"/>
      <w:contextualSpacing/>
    </w:pPr>
  </w:style>
  <w:style w:type="table" w:styleId="TabelleListe1">
    <w:name w:val="Table List 1"/>
    <w:basedOn w:val="NormaleTabelle"/>
    <w:uiPriority w:val="99"/>
    <w:semiHidden/>
    <w:unhideWhenUsed/>
    <w:rsid w:val="00DC3D6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DC3D6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DC3D6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DC3D6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DC3D6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DC3D6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nfortsetzung">
    <w:name w:val="List Continue"/>
    <w:basedOn w:val="Standard"/>
    <w:uiPriority w:val="99"/>
    <w:semiHidden/>
    <w:unhideWhenUsed/>
    <w:rsid w:val="00DC3D67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DC3D67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DC3D67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DC3D67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DC3D67"/>
    <w:pPr>
      <w:spacing w:after="120"/>
      <w:ind w:left="1800"/>
      <w:contextualSpacing/>
    </w:pPr>
  </w:style>
  <w:style w:type="paragraph" w:styleId="Listenabsatz">
    <w:name w:val="List Paragraph"/>
    <w:basedOn w:val="Standard"/>
    <w:uiPriority w:val="34"/>
    <w:semiHidden/>
    <w:unhideWhenUsed/>
    <w:qFormat/>
    <w:rsid w:val="00DC3D67"/>
    <w:pPr>
      <w:ind w:left="72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DC3D67"/>
    <w:pPr>
      <w:numPr>
        <w:numId w:val="13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DC3D67"/>
    <w:pPr>
      <w:numPr>
        <w:numId w:val="14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DC3D67"/>
    <w:pPr>
      <w:numPr>
        <w:numId w:val="15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DC3D67"/>
    <w:pPr>
      <w:numPr>
        <w:numId w:val="16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DC3D67"/>
    <w:pPr>
      <w:numPr>
        <w:numId w:val="17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DC3D67"/>
    <w:pPr>
      <w:numPr>
        <w:numId w:val="8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DC3D67"/>
    <w:pPr>
      <w:numPr>
        <w:numId w:val="9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DC3D67"/>
    <w:pPr>
      <w:numPr>
        <w:numId w:val="10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DC3D67"/>
    <w:pPr>
      <w:numPr>
        <w:numId w:val="11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DC3D67"/>
    <w:pPr>
      <w:numPr>
        <w:numId w:val="12"/>
      </w:numPr>
      <w:contextualSpacing/>
    </w:pPr>
  </w:style>
  <w:style w:type="table" w:styleId="TabelleKlassisch1">
    <w:name w:val="Table Classic 1"/>
    <w:basedOn w:val="NormaleTabelle"/>
    <w:uiPriority w:val="99"/>
    <w:semiHidden/>
    <w:unhideWhenUsed/>
    <w:rsid w:val="00DC3D6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DC3D6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DC3D6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DC3D67"/>
  </w:style>
  <w:style w:type="character" w:styleId="Endnotenzeichen">
    <w:name w:val="endnote reference"/>
    <w:basedOn w:val="Absatz-Standardschriftart"/>
    <w:uiPriority w:val="99"/>
    <w:semiHidden/>
    <w:unhideWhenUsed/>
    <w:rsid w:val="00DC3D67"/>
    <w:rPr>
      <w:rFonts w:ascii="Calibri" w:hAnsi="Calibri" w:cs="Calibri"/>
      <w:vertAlign w:val="superscript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DC3D67"/>
    <w:pPr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DC3D67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FarbigeListe">
    <w:name w:val="Colorful List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DC3D6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DC3D6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DC3D6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Raster">
    <w:name w:val="Colorful Grid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Umschlagadresse">
    <w:name w:val="envelope address"/>
    <w:basedOn w:val="Standard"/>
    <w:uiPriority w:val="99"/>
    <w:semiHidden/>
    <w:unhideWhenUsed/>
    <w:rsid w:val="00DC3D67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kelAbschnitt">
    <w:name w:val="Outline List 3"/>
    <w:basedOn w:val="KeineListe"/>
    <w:uiPriority w:val="99"/>
    <w:semiHidden/>
    <w:unhideWhenUsed/>
    <w:rsid w:val="00DC3D67"/>
    <w:pPr>
      <w:numPr>
        <w:numId w:val="26"/>
      </w:numPr>
    </w:pPr>
  </w:style>
  <w:style w:type="table" w:styleId="EinfacheTabelle1">
    <w:name w:val="Plain Table 1"/>
    <w:basedOn w:val="NormaleTabelle"/>
    <w:uiPriority w:val="41"/>
    <w:rsid w:val="00DC3D6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DC3D6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DC3D6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DC3D6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DC3D6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KeinLeerraum">
    <w:name w:val="No Spacing"/>
    <w:uiPriority w:val="1"/>
    <w:qFormat/>
    <w:rsid w:val="00DC3D67"/>
    <w:rPr>
      <w:rFonts w:ascii="Calibri" w:hAnsi="Calibri" w:cs="Calibri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DC3D67"/>
  </w:style>
  <w:style w:type="character" w:customStyle="1" w:styleId="DatumZchn">
    <w:name w:val="Datum Zchn"/>
    <w:basedOn w:val="Absatz-Standardschriftart"/>
    <w:link w:val="Datum"/>
    <w:uiPriority w:val="99"/>
    <w:semiHidden/>
    <w:rsid w:val="00DC3D67"/>
    <w:rPr>
      <w:rFonts w:ascii="Calibri" w:hAnsi="Calibri" w:cs="Calibri"/>
    </w:rPr>
  </w:style>
  <w:style w:type="paragraph" w:styleId="StandardWeb">
    <w:name w:val="Normal (Web)"/>
    <w:basedOn w:val="Standard"/>
    <w:uiPriority w:val="99"/>
    <w:semiHidden/>
    <w:unhideWhenUsed/>
    <w:rsid w:val="00DC3D67"/>
    <w:rPr>
      <w:rFonts w:ascii="Times New Roman" w:hAnsi="Times New Roman" w:cs="Times New Roman"/>
      <w:sz w:val="24"/>
      <w:szCs w:val="24"/>
    </w:rPr>
  </w:style>
  <w:style w:type="character" w:styleId="IntelligenterLink">
    <w:name w:val="Smart Hyperlink"/>
    <w:basedOn w:val="Absatz-Standardschriftart"/>
    <w:uiPriority w:val="99"/>
    <w:semiHidden/>
    <w:unhideWhenUsed/>
    <w:rsid w:val="00DC3D67"/>
    <w:rPr>
      <w:rFonts w:ascii="Calibri" w:hAnsi="Calibri" w:cs="Calibri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C3D67"/>
    <w:rPr>
      <w:rFonts w:ascii="Calibri" w:hAnsi="Calibri" w:cs="Calibri"/>
      <w:color w:val="605E5C"/>
      <w:shd w:val="clear" w:color="auto" w:fill="E1DFDD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DC3D6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DC3D67"/>
    <w:rPr>
      <w:rFonts w:ascii="Calibri" w:hAnsi="Calibri" w:cs="Calibri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DC3D67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DC3D67"/>
    <w:rPr>
      <w:rFonts w:ascii="Calibri" w:hAnsi="Calibri" w:cs="Calibri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DC3D67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DC3D67"/>
    <w:rPr>
      <w:rFonts w:ascii="Calibri" w:hAnsi="Calibri" w:cs="Calibri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DC3D67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DC3D67"/>
    <w:rPr>
      <w:rFonts w:ascii="Calibri" w:hAnsi="Calibri" w:cs="Calibri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DC3D67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DC3D67"/>
    <w:rPr>
      <w:rFonts w:ascii="Calibri" w:hAnsi="Calibri" w:cs="Calibri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DC3D67"/>
    <w:pPr>
      <w:spacing w:after="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DC3D67"/>
    <w:rPr>
      <w:rFonts w:ascii="Calibri" w:hAnsi="Calibri" w:cs="Calibri"/>
    </w:rPr>
  </w:style>
  <w:style w:type="paragraph" w:styleId="Standardeinzug">
    <w:name w:val="Normal Indent"/>
    <w:basedOn w:val="Standard"/>
    <w:uiPriority w:val="99"/>
    <w:semiHidden/>
    <w:unhideWhenUsed/>
    <w:rsid w:val="00DC3D67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DC3D67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DC3D67"/>
    <w:rPr>
      <w:rFonts w:ascii="Calibri" w:hAnsi="Calibri" w:cs="Calibri"/>
    </w:rPr>
  </w:style>
  <w:style w:type="table" w:styleId="TabelleAktuell">
    <w:name w:val="Table Contemporary"/>
    <w:basedOn w:val="NormaleTabelle"/>
    <w:uiPriority w:val="99"/>
    <w:semiHidden/>
    <w:unhideWhenUsed/>
    <w:rsid w:val="00DC3D6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HelleListe">
    <w:name w:val="Light List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DC3D6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DC3D67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DC3D67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DC3D67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DC3D67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DC3D67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DC3D67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HellesRaster">
    <w:name w:val="Light Grid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DC3D67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DunkleListe">
    <w:name w:val="Dark List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entabelle1hell">
    <w:name w:val="List Table 1 Light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2">
    <w:name w:val="List Table 2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3">
    <w:name w:val="List Table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DC3D6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DC3D67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DC3D67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DC3D6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DC3D67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DC3D67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DC3D67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DC3D6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DC3D67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DC3D67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DC3D67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DC3D67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DC3D67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DC3D67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DC3D67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DC3D67"/>
    <w:rPr>
      <w:rFonts w:ascii="Calibri" w:hAnsi="Calibri" w:cs="Calibri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DC3D67"/>
  </w:style>
  <w:style w:type="character" w:customStyle="1" w:styleId="AnredeZchn">
    <w:name w:val="Anrede Zchn"/>
    <w:basedOn w:val="Absatz-Standardschriftart"/>
    <w:link w:val="Anrede"/>
    <w:uiPriority w:val="99"/>
    <w:semiHidden/>
    <w:rsid w:val="00DC3D67"/>
    <w:rPr>
      <w:rFonts w:ascii="Calibri" w:hAnsi="Calibri" w:cs="Calibri"/>
    </w:rPr>
  </w:style>
  <w:style w:type="table" w:styleId="TabelleSpalten1">
    <w:name w:val="Table Columns 1"/>
    <w:basedOn w:val="NormaleTabelle"/>
    <w:uiPriority w:val="99"/>
    <w:semiHidden/>
    <w:unhideWhenUsed/>
    <w:rsid w:val="00DC3D6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DC3D6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DC3D6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DC3D6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DC3D6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Unterschrift">
    <w:name w:val="Signature"/>
    <w:basedOn w:val="Standard"/>
    <w:link w:val="UnterschriftZchn"/>
    <w:uiPriority w:val="99"/>
    <w:semiHidden/>
    <w:unhideWhenUsed/>
    <w:rsid w:val="00DC3D67"/>
    <w:pPr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DC3D67"/>
    <w:rPr>
      <w:rFonts w:ascii="Calibri" w:hAnsi="Calibri" w:cs="Calibri"/>
    </w:rPr>
  </w:style>
  <w:style w:type="table" w:styleId="TabelleEinfach1">
    <w:name w:val="Table Simple 1"/>
    <w:basedOn w:val="NormaleTabelle"/>
    <w:uiPriority w:val="99"/>
    <w:semiHidden/>
    <w:unhideWhenUsed/>
    <w:rsid w:val="00DC3D6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DC3D6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DC3D6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rsid w:val="00DC3D6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DC3D67"/>
    <w:pPr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DC3D67"/>
    <w:pPr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DC3D67"/>
    <w:pPr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DC3D67"/>
    <w:pPr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DC3D67"/>
    <w:pPr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DC3D67"/>
    <w:pPr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DC3D67"/>
    <w:pPr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DC3D67"/>
    <w:pPr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DC3D67"/>
    <w:pPr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DC3D67"/>
    <w:rPr>
      <w:rFonts w:ascii="Calibri Light" w:eastAsiaTheme="majorEastAsia" w:hAnsi="Calibri Light" w:cs="Calibri Light"/>
      <w:b/>
      <w:bCs/>
    </w:rPr>
  </w:style>
  <w:style w:type="paragraph" w:styleId="Gruformel">
    <w:name w:val="Closing"/>
    <w:basedOn w:val="Standard"/>
    <w:link w:val="GruformelZchn"/>
    <w:uiPriority w:val="99"/>
    <w:semiHidden/>
    <w:unhideWhenUsed/>
    <w:rsid w:val="00DC3D67"/>
    <w:pPr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DC3D67"/>
    <w:rPr>
      <w:rFonts w:ascii="Calibri" w:hAnsi="Calibri" w:cs="Calibri"/>
    </w:rPr>
  </w:style>
  <w:style w:type="table" w:styleId="Tabellenraster">
    <w:name w:val="Table Grid"/>
    <w:basedOn w:val="NormaleTabelle"/>
    <w:uiPriority w:val="39"/>
    <w:rsid w:val="00DC3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DC3D6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DC3D6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DC3D6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DC3D6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DC3D6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netztabelle1hell">
    <w:name w:val="Grid Table 1 Light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DC3D6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DC3D67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DC3D67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DC3D6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DC3D67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DC3D67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DC3D67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DC3D6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DC3D67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DC3D67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DC3D6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DC3D67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DC3D67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DC3D67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leWeb1">
    <w:name w:val="Table Web 1"/>
    <w:basedOn w:val="NormaleTabelle"/>
    <w:uiPriority w:val="99"/>
    <w:semiHidden/>
    <w:unhideWhenUsed/>
    <w:rsid w:val="00DC3D6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DC3D6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rsid w:val="00DC3D6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unotenzeichen">
    <w:name w:val="footnote reference"/>
    <w:basedOn w:val="Absatz-Standardschriftart"/>
    <w:uiPriority w:val="99"/>
    <w:semiHidden/>
    <w:unhideWhenUsed/>
    <w:rsid w:val="00DC3D67"/>
    <w:rPr>
      <w:rFonts w:ascii="Calibri" w:hAnsi="Calibri" w:cs="Calibri"/>
      <w:vertAlign w:val="superscript"/>
    </w:rPr>
  </w:style>
  <w:style w:type="character" w:styleId="Zeilennummer">
    <w:name w:val="line number"/>
    <w:basedOn w:val="Absatz-Standardschriftart"/>
    <w:uiPriority w:val="99"/>
    <w:semiHidden/>
    <w:unhideWhenUsed/>
    <w:rsid w:val="00DC3D67"/>
    <w:rPr>
      <w:rFonts w:ascii="Calibri" w:hAnsi="Calibri" w:cs="Calibri"/>
    </w:rPr>
  </w:style>
  <w:style w:type="table" w:styleId="Tabelle3D-Effekt1">
    <w:name w:val="Table 3D effects 1"/>
    <w:basedOn w:val="NormaleTabelle"/>
    <w:uiPriority w:val="99"/>
    <w:semiHidden/>
    <w:unhideWhenUsed/>
    <w:rsid w:val="00DC3D6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DC3D6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DC3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uiPriority w:val="99"/>
    <w:semiHidden/>
    <w:unhideWhenUsed/>
    <w:rsid w:val="00DC3D67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9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woh\AppData\Roaming\Microsoft\Templates\Einfacher%20Zeilenabstand%20(leer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elements/1.1/"/>
    <ds:schemaRef ds:uri="4873beb7-5857-4685-be1f-d57550cc96cc"/>
    <ds:schemaRef ds:uri="http://schemas.microsoft.com/office/2006/metadata/properties"/>
    <ds:schemaRef ds:uri="http://schemas.microsoft.com/office/2006/documentManagement/typ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FDD48474-8D53-42DE-913C-546C9B593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Einfacher Zeilenabstand (leer)</Template>
  <TotalTime>0</TotalTime>
  <Pages>3</Pages>
  <Words>403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2025-01-08T17:58:00Z</dcterms:created>
  <dcterms:modified xsi:type="dcterms:W3CDTF">2025-01-08T17:58:00Z</dcterms:modified>
</cp:coreProperties>
</file>